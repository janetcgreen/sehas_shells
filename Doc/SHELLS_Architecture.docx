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E111" w14:textId="42A96848" w:rsidR="000E4A11" w:rsidRDefault="00B63780" w:rsidP="0012582A">
      <w:pPr>
        <w:pStyle w:val="Title"/>
        <w:jc w:val="center"/>
      </w:pPr>
      <w:bookmarkStart w:id="0" w:name="_Hlk508628563"/>
      <w:r>
        <w:rPr>
          <w:sz w:val="48"/>
          <w:szCs w:val="48"/>
        </w:rPr>
        <w:t>SHELLS</w:t>
      </w:r>
    </w:p>
    <w:p w14:paraId="596B264E" w14:textId="00CA68BD" w:rsidR="007F3B4D" w:rsidRPr="000E4A11" w:rsidRDefault="007F3B4D" w:rsidP="000E4A11">
      <w:pPr>
        <w:pStyle w:val="Title"/>
        <w:jc w:val="center"/>
        <w:rPr>
          <w:sz w:val="48"/>
          <w:szCs w:val="48"/>
        </w:rPr>
      </w:pPr>
      <w:r w:rsidRPr="000E4A11">
        <w:rPr>
          <w:sz w:val="48"/>
          <w:szCs w:val="48"/>
        </w:rPr>
        <w:t>Architecture Document</w:t>
      </w:r>
    </w:p>
    <w:p w14:paraId="7EA96A74" w14:textId="0243CF7C" w:rsidR="007F3B4D" w:rsidRDefault="007F3B4D" w:rsidP="007F3B4D"/>
    <w:p w14:paraId="715D8C1A" w14:textId="77777777" w:rsidR="00124D0B" w:rsidRDefault="00124D0B" w:rsidP="007F3B4D"/>
    <w:p w14:paraId="0FE8B2AA" w14:textId="58B784AA" w:rsidR="00124D0B" w:rsidRDefault="00124D0B" w:rsidP="00124D0B">
      <w:pPr>
        <w:jc w:val="center"/>
      </w:pPr>
      <w:r>
        <w:t>Space Hazards Applications, LLC</w:t>
      </w:r>
      <w:r w:rsidR="008021E8">
        <w:br/>
        <w:t>1909 Arapahoe St.</w:t>
      </w:r>
      <w:r>
        <w:br/>
        <w:t>Golden, CO</w:t>
      </w:r>
      <w:r w:rsidR="008021E8">
        <w:t xml:space="preserve"> 80401</w:t>
      </w:r>
      <w:r>
        <w:br/>
      </w:r>
    </w:p>
    <w:p w14:paraId="38BD361C" w14:textId="4DD19CD3" w:rsidR="00124D0B" w:rsidRDefault="00124D0B" w:rsidP="007F3B4D"/>
    <w:p w14:paraId="7D7A1D85" w14:textId="50CB7379" w:rsidR="00124D0B" w:rsidRDefault="00124D0B" w:rsidP="007F3B4D"/>
    <w:p w14:paraId="2819C20C" w14:textId="7F361F12" w:rsidR="00124D0B" w:rsidRDefault="00124D0B" w:rsidP="007F3B4D"/>
    <w:p w14:paraId="5A52F823" w14:textId="77777777" w:rsidR="00124D0B" w:rsidRDefault="00124D0B" w:rsidP="007F3B4D"/>
    <w:tbl>
      <w:tblPr>
        <w:tblStyle w:val="ListTable3-Accent11"/>
        <w:tblW w:w="9990" w:type="dxa"/>
        <w:tblLook w:val="04A0" w:firstRow="1" w:lastRow="0" w:firstColumn="1" w:lastColumn="0" w:noHBand="0" w:noVBand="1"/>
      </w:tblPr>
      <w:tblGrid>
        <w:gridCol w:w="1890"/>
        <w:gridCol w:w="1170"/>
        <w:gridCol w:w="2970"/>
        <w:gridCol w:w="3960"/>
      </w:tblGrid>
      <w:tr w:rsidR="007F3B4D" w:rsidRPr="00E94903" w14:paraId="608A083D" w14:textId="77777777" w:rsidTr="007F3B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4465E877" w14:textId="77777777" w:rsidR="007F3B4D" w:rsidRPr="00E94903" w:rsidRDefault="007F3B4D" w:rsidP="007F3B4D">
            <w:pPr>
              <w:contextualSpacing/>
              <w:rPr>
                <w:sz w:val="20"/>
                <w:szCs w:val="20"/>
              </w:rPr>
            </w:pPr>
            <w:r w:rsidRPr="00E94903">
              <w:rPr>
                <w:sz w:val="20"/>
                <w:szCs w:val="20"/>
              </w:rPr>
              <w:t>Date</w:t>
            </w:r>
          </w:p>
        </w:tc>
        <w:tc>
          <w:tcPr>
            <w:tcW w:w="1170" w:type="dxa"/>
          </w:tcPr>
          <w:p w14:paraId="1493EEAE"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Version</w:t>
            </w:r>
          </w:p>
        </w:tc>
        <w:tc>
          <w:tcPr>
            <w:tcW w:w="2970" w:type="dxa"/>
          </w:tcPr>
          <w:p w14:paraId="0A384DB3"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Author</w:t>
            </w:r>
          </w:p>
        </w:tc>
        <w:tc>
          <w:tcPr>
            <w:tcW w:w="3960" w:type="dxa"/>
          </w:tcPr>
          <w:p w14:paraId="2D098041" w14:textId="77777777" w:rsidR="007F3B4D" w:rsidRPr="00E94903" w:rsidRDefault="007F3B4D" w:rsidP="007F3B4D">
            <w:pPr>
              <w:contextualSpacing/>
              <w:cnfStyle w:val="100000000000" w:firstRow="1" w:lastRow="0" w:firstColumn="0" w:lastColumn="0" w:oddVBand="0" w:evenVBand="0" w:oddHBand="0" w:evenHBand="0" w:firstRowFirstColumn="0" w:firstRowLastColumn="0" w:lastRowFirstColumn="0" w:lastRowLastColumn="0"/>
              <w:rPr>
                <w:sz w:val="20"/>
                <w:szCs w:val="20"/>
              </w:rPr>
            </w:pPr>
            <w:r w:rsidRPr="00E94903">
              <w:rPr>
                <w:sz w:val="20"/>
                <w:szCs w:val="20"/>
              </w:rPr>
              <w:t>Changes Made / Section(s)</w:t>
            </w:r>
          </w:p>
        </w:tc>
      </w:tr>
      <w:tr w:rsidR="007F3B4D" w:rsidRPr="00E94903" w14:paraId="222DCD64" w14:textId="77777777" w:rsidTr="007F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A6B0911" w14:textId="3376CD3B" w:rsidR="007F3B4D" w:rsidRPr="00E94903" w:rsidRDefault="00D84CED" w:rsidP="007F3B4D">
            <w:pPr>
              <w:contextualSpacing/>
              <w:rPr>
                <w:b w:val="0"/>
                <w:sz w:val="20"/>
                <w:szCs w:val="20"/>
              </w:rPr>
            </w:pPr>
            <w:r>
              <w:rPr>
                <w:b w:val="0"/>
                <w:sz w:val="20"/>
                <w:szCs w:val="20"/>
              </w:rPr>
              <w:t>2</w:t>
            </w:r>
            <w:r w:rsidR="00B63780">
              <w:rPr>
                <w:b w:val="0"/>
                <w:sz w:val="20"/>
                <w:szCs w:val="20"/>
              </w:rPr>
              <w:t>/01/2022</w:t>
            </w:r>
          </w:p>
        </w:tc>
        <w:tc>
          <w:tcPr>
            <w:tcW w:w="1170" w:type="dxa"/>
          </w:tcPr>
          <w:p w14:paraId="6747A325" w14:textId="77777777" w:rsidR="007F3B4D" w:rsidRPr="00E94903" w:rsidRDefault="007F3B4D"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w:t>
            </w:r>
          </w:p>
        </w:tc>
        <w:tc>
          <w:tcPr>
            <w:tcW w:w="2970" w:type="dxa"/>
          </w:tcPr>
          <w:p w14:paraId="424AB7B4" w14:textId="7F2EB73C" w:rsidR="007F3B4D" w:rsidRPr="00E94903" w:rsidRDefault="000E4A11"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Space Hazards Applications</w:t>
            </w:r>
          </w:p>
        </w:tc>
        <w:tc>
          <w:tcPr>
            <w:tcW w:w="3960" w:type="dxa"/>
          </w:tcPr>
          <w:p w14:paraId="4776587F" w14:textId="12CCF588" w:rsidR="007F3B4D" w:rsidRPr="00E94903" w:rsidRDefault="007F3B4D"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94903">
              <w:rPr>
                <w:sz w:val="20"/>
                <w:szCs w:val="20"/>
              </w:rPr>
              <w:t>Initial D</w:t>
            </w:r>
            <w:r w:rsidR="00B63780">
              <w:rPr>
                <w:sz w:val="20"/>
                <w:szCs w:val="20"/>
              </w:rPr>
              <w:t>raft</w:t>
            </w:r>
          </w:p>
        </w:tc>
      </w:tr>
      <w:tr w:rsidR="00013923" w:rsidRPr="00E94903" w14:paraId="6C31079C" w14:textId="77777777" w:rsidTr="007F3B4D">
        <w:tc>
          <w:tcPr>
            <w:cnfStyle w:val="001000000000" w:firstRow="0" w:lastRow="0" w:firstColumn="1" w:lastColumn="0" w:oddVBand="0" w:evenVBand="0" w:oddHBand="0" w:evenHBand="0" w:firstRowFirstColumn="0" w:firstRowLastColumn="0" w:lastRowFirstColumn="0" w:lastRowLastColumn="0"/>
            <w:tcW w:w="1890" w:type="dxa"/>
          </w:tcPr>
          <w:p w14:paraId="4EC122C8" w14:textId="0E5892ED" w:rsidR="00013923" w:rsidRPr="00013923" w:rsidRDefault="00013923" w:rsidP="007F3B4D">
            <w:pPr>
              <w:contextualSpacing/>
              <w:rPr>
                <w:b w:val="0"/>
                <w:bCs w:val="0"/>
                <w:sz w:val="20"/>
                <w:szCs w:val="20"/>
              </w:rPr>
            </w:pPr>
            <w:r w:rsidRPr="00013923">
              <w:rPr>
                <w:b w:val="0"/>
                <w:bCs w:val="0"/>
                <w:sz w:val="20"/>
                <w:szCs w:val="20"/>
              </w:rPr>
              <w:t>6/01/2023</w:t>
            </w:r>
          </w:p>
        </w:tc>
        <w:tc>
          <w:tcPr>
            <w:tcW w:w="1170" w:type="dxa"/>
          </w:tcPr>
          <w:p w14:paraId="62604046" w14:textId="59E83783" w:rsidR="00013923" w:rsidRDefault="00013923" w:rsidP="007F3B4D">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w:t>
            </w:r>
          </w:p>
        </w:tc>
        <w:tc>
          <w:tcPr>
            <w:tcW w:w="2970" w:type="dxa"/>
          </w:tcPr>
          <w:p w14:paraId="218EB3AB" w14:textId="5807E32A" w:rsidR="00013923" w:rsidRDefault="00013923" w:rsidP="007F3B4D">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Space Hazards Applications</w:t>
            </w:r>
          </w:p>
        </w:tc>
        <w:tc>
          <w:tcPr>
            <w:tcW w:w="3960" w:type="dxa"/>
          </w:tcPr>
          <w:p w14:paraId="7A8F72B8" w14:textId="77777777" w:rsidR="00013923" w:rsidRPr="00E94903" w:rsidRDefault="00013923" w:rsidP="007F3B4D">
            <w:p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to include SHELLS app</w:t>
            </w:r>
          </w:p>
        </w:tc>
      </w:tr>
      <w:tr w:rsidR="0003503B" w:rsidRPr="00E94903" w14:paraId="1DE3A059" w14:textId="77777777" w:rsidTr="007F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A2CF322" w14:textId="7B77166B" w:rsidR="0003503B" w:rsidRPr="0003503B" w:rsidRDefault="0003503B" w:rsidP="007F3B4D">
            <w:pPr>
              <w:contextualSpacing/>
              <w:rPr>
                <w:b w:val="0"/>
                <w:bCs w:val="0"/>
                <w:sz w:val="20"/>
                <w:szCs w:val="20"/>
              </w:rPr>
            </w:pPr>
            <w:r w:rsidRPr="0003503B">
              <w:rPr>
                <w:b w:val="0"/>
                <w:bCs w:val="0"/>
                <w:sz w:val="20"/>
                <w:szCs w:val="20"/>
              </w:rPr>
              <w:t>7/01/2023</w:t>
            </w:r>
          </w:p>
        </w:tc>
        <w:tc>
          <w:tcPr>
            <w:tcW w:w="1170" w:type="dxa"/>
          </w:tcPr>
          <w:p w14:paraId="29784EFF" w14:textId="12ED6AA6" w:rsidR="0003503B" w:rsidRDefault="0003503B"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w:t>
            </w:r>
          </w:p>
        </w:tc>
        <w:tc>
          <w:tcPr>
            <w:tcW w:w="2970" w:type="dxa"/>
          </w:tcPr>
          <w:p w14:paraId="077B58FE" w14:textId="784021DA" w:rsidR="0003503B" w:rsidRDefault="0003503B"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Space Hazards Applications</w:t>
            </w:r>
          </w:p>
        </w:tc>
        <w:tc>
          <w:tcPr>
            <w:tcW w:w="3960" w:type="dxa"/>
          </w:tcPr>
          <w:p w14:paraId="2211BF46" w14:textId="0BD15A4C" w:rsidR="0003503B" w:rsidRDefault="0003503B" w:rsidP="007F3B4D">
            <w:p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Updates to include real time data products</w:t>
            </w:r>
          </w:p>
        </w:tc>
      </w:tr>
      <w:bookmarkEnd w:id="0"/>
    </w:tbl>
    <w:p w14:paraId="27D3D37D" w14:textId="77777777" w:rsidR="000E4A11" w:rsidRDefault="000E4A11" w:rsidP="00441704">
      <w:pPr>
        <w:pStyle w:val="TOCHeading"/>
        <w:numPr>
          <w:ilvl w:val="0"/>
          <w:numId w:val="0"/>
        </w:numPr>
        <w:ind w:left="432"/>
        <w:rPr>
          <w:rFonts w:asciiTheme="minorHAnsi" w:eastAsiaTheme="minorHAnsi" w:hAnsiTheme="minorHAnsi" w:cstheme="minorBidi"/>
          <w:b w:val="0"/>
          <w:bCs w:val="0"/>
          <w:color w:val="auto"/>
          <w:sz w:val="22"/>
          <w:szCs w:val="22"/>
          <w:lang w:eastAsia="en-US"/>
        </w:rPr>
      </w:pPr>
    </w:p>
    <w:p w14:paraId="3555F384" w14:textId="77777777" w:rsidR="000E4A11" w:rsidRDefault="000E4A11">
      <w:r>
        <w:rPr>
          <w:b/>
          <w:bCs/>
        </w:rPr>
        <w:br w:type="page"/>
      </w:r>
    </w:p>
    <w:sdt>
      <w:sdtPr>
        <w:rPr>
          <w:rFonts w:asciiTheme="minorHAnsi" w:eastAsiaTheme="minorHAnsi" w:hAnsiTheme="minorHAnsi" w:cstheme="minorBidi"/>
          <w:b w:val="0"/>
          <w:bCs w:val="0"/>
          <w:color w:val="auto"/>
          <w:sz w:val="22"/>
          <w:szCs w:val="22"/>
          <w:lang w:eastAsia="en-US"/>
        </w:rPr>
        <w:id w:val="1608309420"/>
        <w:docPartObj>
          <w:docPartGallery w:val="Table of Contents"/>
          <w:docPartUnique/>
        </w:docPartObj>
      </w:sdtPr>
      <w:sdtEndPr>
        <w:rPr>
          <w:rFonts w:ascii="Times New Roman" w:eastAsia="Times New Roman" w:hAnsi="Times New Roman" w:cs="Times New Roman"/>
          <w:noProof/>
          <w:sz w:val="24"/>
          <w:szCs w:val="24"/>
        </w:rPr>
      </w:sdtEndPr>
      <w:sdtContent>
        <w:p w14:paraId="2FA67BB3" w14:textId="046517FD" w:rsidR="004724BF" w:rsidRDefault="004724BF" w:rsidP="00441704">
          <w:pPr>
            <w:pStyle w:val="TOCHeading"/>
            <w:numPr>
              <w:ilvl w:val="0"/>
              <w:numId w:val="0"/>
            </w:numPr>
            <w:ind w:left="432"/>
          </w:pPr>
          <w:r>
            <w:t>Table of Contents</w:t>
          </w:r>
        </w:p>
        <w:p w14:paraId="494B767F" w14:textId="00953DE9" w:rsidR="008C05BF" w:rsidRDefault="00C71835">
          <w:pPr>
            <w:pStyle w:val="TOC1"/>
            <w:tabs>
              <w:tab w:val="left" w:pos="440"/>
              <w:tab w:val="right" w:leader="dot" w:pos="9350"/>
            </w:tabs>
            <w:rPr>
              <w:rFonts w:eastAsiaTheme="minorEastAsia"/>
              <w:noProof/>
              <w:kern w:val="2"/>
              <w:sz w:val="24"/>
              <w:szCs w:val="24"/>
              <w14:ligatures w14:val="standardContextual"/>
            </w:rPr>
          </w:pPr>
          <w:r>
            <w:fldChar w:fldCharType="begin"/>
          </w:r>
          <w:r>
            <w:instrText xml:space="preserve"> TOC \o "1-4" \h \z \u </w:instrText>
          </w:r>
          <w:r>
            <w:fldChar w:fldCharType="separate"/>
          </w:r>
          <w:hyperlink w:anchor="_Toc142511181" w:history="1">
            <w:r w:rsidR="008C05BF" w:rsidRPr="00C302C5">
              <w:rPr>
                <w:rStyle w:val="Hyperlink"/>
                <w:noProof/>
              </w:rPr>
              <w:t>1</w:t>
            </w:r>
            <w:r w:rsidR="008C05BF">
              <w:rPr>
                <w:rFonts w:eastAsiaTheme="minorEastAsia"/>
                <w:noProof/>
                <w:kern w:val="2"/>
                <w:sz w:val="24"/>
                <w:szCs w:val="24"/>
                <w14:ligatures w14:val="standardContextual"/>
              </w:rPr>
              <w:tab/>
            </w:r>
            <w:r w:rsidR="008C05BF" w:rsidRPr="00C302C5">
              <w:rPr>
                <w:rStyle w:val="Hyperlink"/>
                <w:noProof/>
              </w:rPr>
              <w:t>Overview</w:t>
            </w:r>
            <w:r w:rsidR="008C05BF">
              <w:rPr>
                <w:noProof/>
                <w:webHidden/>
              </w:rPr>
              <w:tab/>
            </w:r>
            <w:r w:rsidR="008C05BF">
              <w:rPr>
                <w:noProof/>
                <w:webHidden/>
              </w:rPr>
              <w:fldChar w:fldCharType="begin"/>
            </w:r>
            <w:r w:rsidR="008C05BF">
              <w:rPr>
                <w:noProof/>
                <w:webHidden/>
              </w:rPr>
              <w:instrText xml:space="preserve"> PAGEREF _Toc142511181 \h </w:instrText>
            </w:r>
            <w:r w:rsidR="008C05BF">
              <w:rPr>
                <w:noProof/>
                <w:webHidden/>
              </w:rPr>
            </w:r>
            <w:r w:rsidR="008C05BF">
              <w:rPr>
                <w:noProof/>
                <w:webHidden/>
              </w:rPr>
              <w:fldChar w:fldCharType="separate"/>
            </w:r>
            <w:r w:rsidR="008C05BF">
              <w:rPr>
                <w:noProof/>
                <w:webHidden/>
              </w:rPr>
              <w:t>4</w:t>
            </w:r>
            <w:r w:rsidR="008C05BF">
              <w:rPr>
                <w:noProof/>
                <w:webHidden/>
              </w:rPr>
              <w:fldChar w:fldCharType="end"/>
            </w:r>
          </w:hyperlink>
        </w:p>
        <w:p w14:paraId="6F0DB40F" w14:textId="59F0F80E"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182" w:history="1">
            <w:r w:rsidR="008C05BF" w:rsidRPr="00C302C5">
              <w:rPr>
                <w:rStyle w:val="Hyperlink"/>
                <w:noProof/>
              </w:rPr>
              <w:t>1.1</w:t>
            </w:r>
            <w:r w:rsidR="008C05BF">
              <w:rPr>
                <w:rFonts w:eastAsiaTheme="minorEastAsia"/>
                <w:noProof/>
                <w:kern w:val="2"/>
                <w:sz w:val="24"/>
                <w:szCs w:val="24"/>
                <w14:ligatures w14:val="standardContextual"/>
              </w:rPr>
              <w:tab/>
            </w:r>
            <w:r w:rsidR="008C05BF" w:rsidRPr="00C302C5">
              <w:rPr>
                <w:rStyle w:val="Hyperlink"/>
                <w:noProof/>
              </w:rPr>
              <w:t>Scope</w:t>
            </w:r>
            <w:r w:rsidR="008C05BF">
              <w:rPr>
                <w:noProof/>
                <w:webHidden/>
              </w:rPr>
              <w:tab/>
            </w:r>
            <w:r w:rsidR="008C05BF">
              <w:rPr>
                <w:noProof/>
                <w:webHidden/>
              </w:rPr>
              <w:fldChar w:fldCharType="begin"/>
            </w:r>
            <w:r w:rsidR="008C05BF">
              <w:rPr>
                <w:noProof/>
                <w:webHidden/>
              </w:rPr>
              <w:instrText xml:space="preserve"> PAGEREF _Toc142511182 \h </w:instrText>
            </w:r>
            <w:r w:rsidR="008C05BF">
              <w:rPr>
                <w:noProof/>
                <w:webHidden/>
              </w:rPr>
            </w:r>
            <w:r w:rsidR="008C05BF">
              <w:rPr>
                <w:noProof/>
                <w:webHidden/>
              </w:rPr>
              <w:fldChar w:fldCharType="separate"/>
            </w:r>
            <w:r w:rsidR="008C05BF">
              <w:rPr>
                <w:noProof/>
                <w:webHidden/>
              </w:rPr>
              <w:t>4</w:t>
            </w:r>
            <w:r w:rsidR="008C05BF">
              <w:rPr>
                <w:noProof/>
                <w:webHidden/>
              </w:rPr>
              <w:fldChar w:fldCharType="end"/>
            </w:r>
          </w:hyperlink>
        </w:p>
        <w:p w14:paraId="7BC1A00D" w14:textId="0A9F4502"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183" w:history="1">
            <w:r w:rsidR="008C05BF" w:rsidRPr="00C302C5">
              <w:rPr>
                <w:rStyle w:val="Hyperlink"/>
                <w:noProof/>
              </w:rPr>
              <w:t>1.2</w:t>
            </w:r>
            <w:r w:rsidR="008C05BF">
              <w:rPr>
                <w:rFonts w:eastAsiaTheme="minorEastAsia"/>
                <w:noProof/>
                <w:kern w:val="2"/>
                <w:sz w:val="24"/>
                <w:szCs w:val="24"/>
                <w14:ligatures w14:val="standardContextual"/>
              </w:rPr>
              <w:tab/>
            </w:r>
            <w:r w:rsidR="008C05BF" w:rsidRPr="00C302C5">
              <w:rPr>
                <w:rStyle w:val="Hyperlink"/>
                <w:noProof/>
              </w:rPr>
              <w:t>Definitions, Acronyms and Abbreviations</w:t>
            </w:r>
            <w:r w:rsidR="008C05BF">
              <w:rPr>
                <w:noProof/>
                <w:webHidden/>
              </w:rPr>
              <w:tab/>
            </w:r>
            <w:r w:rsidR="008C05BF">
              <w:rPr>
                <w:noProof/>
                <w:webHidden/>
              </w:rPr>
              <w:fldChar w:fldCharType="begin"/>
            </w:r>
            <w:r w:rsidR="008C05BF">
              <w:rPr>
                <w:noProof/>
                <w:webHidden/>
              </w:rPr>
              <w:instrText xml:space="preserve"> PAGEREF _Toc142511183 \h </w:instrText>
            </w:r>
            <w:r w:rsidR="008C05BF">
              <w:rPr>
                <w:noProof/>
                <w:webHidden/>
              </w:rPr>
            </w:r>
            <w:r w:rsidR="008C05BF">
              <w:rPr>
                <w:noProof/>
                <w:webHidden/>
              </w:rPr>
              <w:fldChar w:fldCharType="separate"/>
            </w:r>
            <w:r w:rsidR="008C05BF">
              <w:rPr>
                <w:noProof/>
                <w:webHidden/>
              </w:rPr>
              <w:t>5</w:t>
            </w:r>
            <w:r w:rsidR="008C05BF">
              <w:rPr>
                <w:noProof/>
                <w:webHidden/>
              </w:rPr>
              <w:fldChar w:fldCharType="end"/>
            </w:r>
          </w:hyperlink>
        </w:p>
        <w:p w14:paraId="4E26159F" w14:textId="3B802CE4" w:rsidR="008C05BF" w:rsidRDefault="00000000">
          <w:pPr>
            <w:pStyle w:val="TOC1"/>
            <w:tabs>
              <w:tab w:val="left" w:pos="440"/>
              <w:tab w:val="right" w:leader="dot" w:pos="9350"/>
            </w:tabs>
            <w:rPr>
              <w:rFonts w:eastAsiaTheme="minorEastAsia"/>
              <w:noProof/>
              <w:kern w:val="2"/>
              <w:sz w:val="24"/>
              <w:szCs w:val="24"/>
              <w14:ligatures w14:val="standardContextual"/>
            </w:rPr>
          </w:pPr>
          <w:hyperlink w:anchor="_Toc142511184" w:history="1">
            <w:r w:rsidR="008C05BF" w:rsidRPr="00C302C5">
              <w:rPr>
                <w:rStyle w:val="Hyperlink"/>
                <w:noProof/>
              </w:rPr>
              <w:t>2</w:t>
            </w:r>
            <w:r w:rsidR="008C05BF">
              <w:rPr>
                <w:rFonts w:eastAsiaTheme="minorEastAsia"/>
                <w:noProof/>
                <w:kern w:val="2"/>
                <w:sz w:val="24"/>
                <w:szCs w:val="24"/>
                <w14:ligatures w14:val="standardContextual"/>
              </w:rPr>
              <w:tab/>
            </w:r>
            <w:r w:rsidR="008C05BF" w:rsidRPr="00C302C5">
              <w:rPr>
                <w:rStyle w:val="Hyperlink"/>
                <w:noProof/>
              </w:rPr>
              <w:t>Logical Architecture</w:t>
            </w:r>
            <w:r w:rsidR="008C05BF">
              <w:rPr>
                <w:noProof/>
                <w:webHidden/>
              </w:rPr>
              <w:tab/>
            </w:r>
            <w:r w:rsidR="008C05BF">
              <w:rPr>
                <w:noProof/>
                <w:webHidden/>
              </w:rPr>
              <w:fldChar w:fldCharType="begin"/>
            </w:r>
            <w:r w:rsidR="008C05BF">
              <w:rPr>
                <w:noProof/>
                <w:webHidden/>
              </w:rPr>
              <w:instrText xml:space="preserve"> PAGEREF _Toc142511184 \h </w:instrText>
            </w:r>
            <w:r w:rsidR="008C05BF">
              <w:rPr>
                <w:noProof/>
                <w:webHidden/>
              </w:rPr>
            </w:r>
            <w:r w:rsidR="008C05BF">
              <w:rPr>
                <w:noProof/>
                <w:webHidden/>
              </w:rPr>
              <w:fldChar w:fldCharType="separate"/>
            </w:r>
            <w:r w:rsidR="008C05BF">
              <w:rPr>
                <w:noProof/>
                <w:webHidden/>
              </w:rPr>
              <w:t>6</w:t>
            </w:r>
            <w:r w:rsidR="008C05BF">
              <w:rPr>
                <w:noProof/>
                <w:webHidden/>
              </w:rPr>
              <w:fldChar w:fldCharType="end"/>
            </w:r>
          </w:hyperlink>
        </w:p>
        <w:p w14:paraId="26185B31" w14:textId="6E83D804"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185" w:history="1">
            <w:r w:rsidR="008C05BF" w:rsidRPr="00C302C5">
              <w:rPr>
                <w:rStyle w:val="Hyperlink"/>
                <w:noProof/>
              </w:rPr>
              <w:t>2.1</w:t>
            </w:r>
            <w:r w:rsidR="008C05BF">
              <w:rPr>
                <w:rFonts w:eastAsiaTheme="minorEastAsia"/>
                <w:noProof/>
                <w:kern w:val="2"/>
                <w:sz w:val="24"/>
                <w:szCs w:val="24"/>
                <w14:ligatures w14:val="standardContextual"/>
              </w:rPr>
              <w:tab/>
            </w:r>
            <w:r w:rsidR="008C05BF" w:rsidRPr="00C302C5">
              <w:rPr>
                <w:rStyle w:val="Hyperlink"/>
                <w:noProof/>
              </w:rPr>
              <w:t>SHELLS Model Input Data Processing</w:t>
            </w:r>
            <w:r w:rsidR="008C05BF">
              <w:rPr>
                <w:noProof/>
                <w:webHidden/>
              </w:rPr>
              <w:tab/>
            </w:r>
            <w:r w:rsidR="008C05BF">
              <w:rPr>
                <w:noProof/>
                <w:webHidden/>
              </w:rPr>
              <w:fldChar w:fldCharType="begin"/>
            </w:r>
            <w:r w:rsidR="008C05BF">
              <w:rPr>
                <w:noProof/>
                <w:webHidden/>
              </w:rPr>
              <w:instrText xml:space="preserve"> PAGEREF _Toc142511185 \h </w:instrText>
            </w:r>
            <w:r w:rsidR="008C05BF">
              <w:rPr>
                <w:noProof/>
                <w:webHidden/>
              </w:rPr>
            </w:r>
            <w:r w:rsidR="008C05BF">
              <w:rPr>
                <w:noProof/>
                <w:webHidden/>
              </w:rPr>
              <w:fldChar w:fldCharType="separate"/>
            </w:r>
            <w:r w:rsidR="008C05BF">
              <w:rPr>
                <w:noProof/>
                <w:webHidden/>
              </w:rPr>
              <w:t>6</w:t>
            </w:r>
            <w:r w:rsidR="008C05BF">
              <w:rPr>
                <w:noProof/>
                <w:webHidden/>
              </w:rPr>
              <w:fldChar w:fldCharType="end"/>
            </w:r>
          </w:hyperlink>
        </w:p>
        <w:p w14:paraId="0F6F25E5" w14:textId="57F5620A" w:rsidR="008C05BF" w:rsidRDefault="00000000">
          <w:pPr>
            <w:pStyle w:val="TOC3"/>
            <w:tabs>
              <w:tab w:val="left" w:pos="1200"/>
              <w:tab w:val="right" w:leader="dot" w:pos="9350"/>
            </w:tabs>
            <w:rPr>
              <w:rFonts w:eastAsiaTheme="minorEastAsia"/>
              <w:noProof/>
              <w:kern w:val="2"/>
              <w:sz w:val="24"/>
              <w:szCs w:val="24"/>
              <w14:ligatures w14:val="standardContextual"/>
            </w:rPr>
          </w:pPr>
          <w:hyperlink w:anchor="_Toc142511186" w:history="1">
            <w:r w:rsidR="008C05BF" w:rsidRPr="00C302C5">
              <w:rPr>
                <w:rStyle w:val="Hyperlink"/>
                <w:noProof/>
              </w:rPr>
              <w:t>2.1.1</w:t>
            </w:r>
            <w:r w:rsidR="008C05BF">
              <w:rPr>
                <w:rFonts w:eastAsiaTheme="minorEastAsia"/>
                <w:noProof/>
                <w:kern w:val="2"/>
                <w:sz w:val="24"/>
                <w:szCs w:val="24"/>
                <w14:ligatures w14:val="standardContextual"/>
              </w:rPr>
              <w:tab/>
            </w:r>
            <w:r w:rsidR="008C05BF" w:rsidRPr="00C302C5">
              <w:rPr>
                <w:rStyle w:val="Hyperlink"/>
                <w:noProof/>
              </w:rPr>
              <w:t>process_shells_inputs.py</w:t>
            </w:r>
            <w:r w:rsidR="008C05BF">
              <w:rPr>
                <w:noProof/>
                <w:webHidden/>
              </w:rPr>
              <w:tab/>
            </w:r>
            <w:r w:rsidR="008C05BF">
              <w:rPr>
                <w:noProof/>
                <w:webHidden/>
              </w:rPr>
              <w:fldChar w:fldCharType="begin"/>
            </w:r>
            <w:r w:rsidR="008C05BF">
              <w:rPr>
                <w:noProof/>
                <w:webHidden/>
              </w:rPr>
              <w:instrText xml:space="preserve"> PAGEREF _Toc142511186 \h </w:instrText>
            </w:r>
            <w:r w:rsidR="008C05BF">
              <w:rPr>
                <w:noProof/>
                <w:webHidden/>
              </w:rPr>
            </w:r>
            <w:r w:rsidR="008C05BF">
              <w:rPr>
                <w:noProof/>
                <w:webHidden/>
              </w:rPr>
              <w:fldChar w:fldCharType="separate"/>
            </w:r>
            <w:r w:rsidR="008C05BF">
              <w:rPr>
                <w:noProof/>
                <w:webHidden/>
              </w:rPr>
              <w:t>7</w:t>
            </w:r>
            <w:r w:rsidR="008C05BF">
              <w:rPr>
                <w:noProof/>
                <w:webHidden/>
              </w:rPr>
              <w:fldChar w:fldCharType="end"/>
            </w:r>
          </w:hyperlink>
        </w:p>
        <w:p w14:paraId="360D736C" w14:textId="54CD690A"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87" w:history="1">
            <w:r w:rsidR="008C05BF" w:rsidRPr="00C302C5">
              <w:rPr>
                <w:rStyle w:val="Hyperlink"/>
                <w:noProof/>
              </w:rPr>
              <w:t>2.1.1.1</w:t>
            </w:r>
            <w:r w:rsidR="008C05BF">
              <w:rPr>
                <w:rFonts w:eastAsiaTheme="minorEastAsia"/>
                <w:noProof/>
                <w:kern w:val="2"/>
                <w:sz w:val="24"/>
                <w:szCs w:val="24"/>
                <w14:ligatures w14:val="standardContextual"/>
              </w:rPr>
              <w:tab/>
            </w:r>
            <w:r w:rsidR="008C05BF" w:rsidRPr="00C302C5">
              <w:rPr>
                <w:rStyle w:val="Hyperlink"/>
                <w:noProof/>
              </w:rPr>
              <w:t>Retrieving electron flux data</w:t>
            </w:r>
            <w:r w:rsidR="008C05BF">
              <w:rPr>
                <w:noProof/>
                <w:webHidden/>
              </w:rPr>
              <w:tab/>
            </w:r>
            <w:r w:rsidR="008C05BF">
              <w:rPr>
                <w:noProof/>
                <w:webHidden/>
              </w:rPr>
              <w:fldChar w:fldCharType="begin"/>
            </w:r>
            <w:r w:rsidR="008C05BF">
              <w:rPr>
                <w:noProof/>
                <w:webHidden/>
              </w:rPr>
              <w:instrText xml:space="preserve"> PAGEREF _Toc142511187 \h </w:instrText>
            </w:r>
            <w:r w:rsidR="008C05BF">
              <w:rPr>
                <w:noProof/>
                <w:webHidden/>
              </w:rPr>
            </w:r>
            <w:r w:rsidR="008C05BF">
              <w:rPr>
                <w:noProof/>
                <w:webHidden/>
              </w:rPr>
              <w:fldChar w:fldCharType="separate"/>
            </w:r>
            <w:r w:rsidR="008C05BF">
              <w:rPr>
                <w:noProof/>
                <w:webHidden/>
              </w:rPr>
              <w:t>7</w:t>
            </w:r>
            <w:r w:rsidR="008C05BF">
              <w:rPr>
                <w:noProof/>
                <w:webHidden/>
              </w:rPr>
              <w:fldChar w:fldCharType="end"/>
            </w:r>
          </w:hyperlink>
        </w:p>
        <w:p w14:paraId="3D11B6AC" w14:textId="51E0E461"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88" w:history="1">
            <w:r w:rsidR="008C05BF" w:rsidRPr="00C302C5">
              <w:rPr>
                <w:rStyle w:val="Hyperlink"/>
                <w:noProof/>
              </w:rPr>
              <w:t>2.1.1.2</w:t>
            </w:r>
            <w:r w:rsidR="008C05BF">
              <w:rPr>
                <w:rFonts w:eastAsiaTheme="minorEastAsia"/>
                <w:noProof/>
                <w:kern w:val="2"/>
                <w:sz w:val="24"/>
                <w:szCs w:val="24"/>
                <w14:ligatures w14:val="standardContextual"/>
              </w:rPr>
              <w:tab/>
            </w:r>
            <w:r w:rsidR="008C05BF" w:rsidRPr="00C302C5">
              <w:rPr>
                <w:rStyle w:val="Hyperlink"/>
                <w:noProof/>
              </w:rPr>
              <w:t>Binning electron flux data by L</w:t>
            </w:r>
            <w:r w:rsidR="008C05BF">
              <w:rPr>
                <w:noProof/>
                <w:webHidden/>
              </w:rPr>
              <w:tab/>
            </w:r>
            <w:r w:rsidR="008C05BF">
              <w:rPr>
                <w:noProof/>
                <w:webHidden/>
              </w:rPr>
              <w:fldChar w:fldCharType="begin"/>
            </w:r>
            <w:r w:rsidR="008C05BF">
              <w:rPr>
                <w:noProof/>
                <w:webHidden/>
              </w:rPr>
              <w:instrText xml:space="preserve"> PAGEREF _Toc142511188 \h </w:instrText>
            </w:r>
            <w:r w:rsidR="008C05BF">
              <w:rPr>
                <w:noProof/>
                <w:webHidden/>
              </w:rPr>
            </w:r>
            <w:r w:rsidR="008C05BF">
              <w:rPr>
                <w:noProof/>
                <w:webHidden/>
              </w:rPr>
              <w:fldChar w:fldCharType="separate"/>
            </w:r>
            <w:r w:rsidR="008C05BF">
              <w:rPr>
                <w:noProof/>
                <w:webHidden/>
              </w:rPr>
              <w:t>7</w:t>
            </w:r>
            <w:r w:rsidR="008C05BF">
              <w:rPr>
                <w:noProof/>
                <w:webHidden/>
              </w:rPr>
              <w:fldChar w:fldCharType="end"/>
            </w:r>
          </w:hyperlink>
        </w:p>
        <w:p w14:paraId="6B99C66A" w14:textId="5D4FFE0B"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89" w:history="1">
            <w:r w:rsidR="008C05BF" w:rsidRPr="00C302C5">
              <w:rPr>
                <w:rStyle w:val="Hyperlink"/>
                <w:noProof/>
              </w:rPr>
              <w:t>2.1.1.3</w:t>
            </w:r>
            <w:r w:rsidR="008C05BF">
              <w:rPr>
                <w:rFonts w:eastAsiaTheme="minorEastAsia"/>
                <w:noProof/>
                <w:kern w:val="2"/>
                <w:sz w:val="24"/>
                <w:szCs w:val="24"/>
                <w14:ligatures w14:val="standardContextual"/>
              </w:rPr>
              <w:tab/>
            </w:r>
            <w:r w:rsidR="008C05BF" w:rsidRPr="00C302C5">
              <w:rPr>
                <w:rStyle w:val="Hyperlink"/>
                <w:noProof/>
              </w:rPr>
              <w:t>Adding Kp quantities</w:t>
            </w:r>
            <w:r w:rsidR="008C05BF">
              <w:rPr>
                <w:noProof/>
                <w:webHidden/>
              </w:rPr>
              <w:tab/>
            </w:r>
            <w:r w:rsidR="008C05BF">
              <w:rPr>
                <w:noProof/>
                <w:webHidden/>
              </w:rPr>
              <w:fldChar w:fldCharType="begin"/>
            </w:r>
            <w:r w:rsidR="008C05BF">
              <w:rPr>
                <w:noProof/>
                <w:webHidden/>
              </w:rPr>
              <w:instrText xml:space="preserve"> PAGEREF _Toc142511189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055DB9DC" w14:textId="70A766E4"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0" w:history="1">
            <w:r w:rsidR="008C05BF" w:rsidRPr="00C302C5">
              <w:rPr>
                <w:rStyle w:val="Hyperlink"/>
                <w:noProof/>
              </w:rPr>
              <w:t>2.1.1.4</w:t>
            </w:r>
            <w:r w:rsidR="008C05BF">
              <w:rPr>
                <w:rFonts w:eastAsiaTheme="minorEastAsia"/>
                <w:noProof/>
                <w:kern w:val="2"/>
                <w:sz w:val="24"/>
                <w:szCs w:val="24"/>
                <w14:ligatures w14:val="standardContextual"/>
              </w:rPr>
              <w:tab/>
            </w:r>
            <w:r w:rsidR="008C05BF" w:rsidRPr="00C302C5">
              <w:rPr>
                <w:rStyle w:val="Hyperlink"/>
                <w:noProof/>
              </w:rPr>
              <w:t>Longitudinal Mapping</w:t>
            </w:r>
            <w:r w:rsidR="008C05BF">
              <w:rPr>
                <w:noProof/>
                <w:webHidden/>
              </w:rPr>
              <w:tab/>
            </w:r>
            <w:r w:rsidR="008C05BF">
              <w:rPr>
                <w:noProof/>
                <w:webHidden/>
              </w:rPr>
              <w:fldChar w:fldCharType="begin"/>
            </w:r>
            <w:r w:rsidR="008C05BF">
              <w:rPr>
                <w:noProof/>
                <w:webHidden/>
              </w:rPr>
              <w:instrText xml:space="preserve"> PAGEREF _Toc142511190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77AFEF61" w14:textId="40BC8A1C"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1" w:history="1">
            <w:r w:rsidR="008C05BF" w:rsidRPr="00C302C5">
              <w:rPr>
                <w:rStyle w:val="Hyperlink"/>
                <w:noProof/>
              </w:rPr>
              <w:t>2.1.1.5</w:t>
            </w:r>
            <w:r w:rsidR="008C05BF">
              <w:rPr>
                <w:rFonts w:eastAsiaTheme="minorEastAsia"/>
                <w:noProof/>
                <w:kern w:val="2"/>
                <w:sz w:val="24"/>
                <w:szCs w:val="24"/>
                <w14:ligatures w14:val="standardContextual"/>
              </w:rPr>
              <w:tab/>
            </w:r>
            <w:r w:rsidR="008C05BF" w:rsidRPr="00C302C5">
              <w:rPr>
                <w:rStyle w:val="Hyperlink"/>
                <w:noProof/>
              </w:rPr>
              <w:t>Optional: Applying neural network</w:t>
            </w:r>
            <w:r w:rsidR="008C05BF">
              <w:rPr>
                <w:noProof/>
                <w:webHidden/>
              </w:rPr>
              <w:tab/>
            </w:r>
            <w:r w:rsidR="008C05BF">
              <w:rPr>
                <w:noProof/>
                <w:webHidden/>
              </w:rPr>
              <w:fldChar w:fldCharType="begin"/>
            </w:r>
            <w:r w:rsidR="008C05BF">
              <w:rPr>
                <w:noProof/>
                <w:webHidden/>
              </w:rPr>
              <w:instrText xml:space="preserve"> PAGEREF _Toc142511191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337F60DD" w14:textId="6B114CF2"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2" w:history="1">
            <w:r w:rsidR="008C05BF" w:rsidRPr="00C302C5">
              <w:rPr>
                <w:rStyle w:val="Hyperlink"/>
                <w:noProof/>
              </w:rPr>
              <w:t>2.1.1.6</w:t>
            </w:r>
            <w:r w:rsidR="008C05BF">
              <w:rPr>
                <w:rFonts w:eastAsiaTheme="minorEastAsia"/>
                <w:noProof/>
                <w:kern w:val="2"/>
                <w:sz w:val="24"/>
                <w:szCs w:val="24"/>
                <w14:ligatures w14:val="standardContextual"/>
              </w:rPr>
              <w:tab/>
            </w:r>
            <w:r w:rsidR="008C05BF" w:rsidRPr="00C302C5">
              <w:rPr>
                <w:rStyle w:val="Hyperlink"/>
                <w:noProof/>
              </w:rPr>
              <w:t>Writing output data</w:t>
            </w:r>
            <w:r w:rsidR="008C05BF">
              <w:rPr>
                <w:noProof/>
                <w:webHidden/>
              </w:rPr>
              <w:tab/>
            </w:r>
            <w:r w:rsidR="008C05BF">
              <w:rPr>
                <w:noProof/>
                <w:webHidden/>
              </w:rPr>
              <w:fldChar w:fldCharType="begin"/>
            </w:r>
            <w:r w:rsidR="008C05BF">
              <w:rPr>
                <w:noProof/>
                <w:webHidden/>
              </w:rPr>
              <w:instrText xml:space="preserve"> PAGEREF _Toc142511192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38B3C53E" w14:textId="7CCEE2BC" w:rsidR="008C05BF" w:rsidRDefault="00000000">
          <w:pPr>
            <w:pStyle w:val="TOC3"/>
            <w:tabs>
              <w:tab w:val="left" w:pos="1200"/>
              <w:tab w:val="right" w:leader="dot" w:pos="9350"/>
            </w:tabs>
            <w:rPr>
              <w:rFonts w:eastAsiaTheme="minorEastAsia"/>
              <w:noProof/>
              <w:kern w:val="2"/>
              <w:sz w:val="24"/>
              <w:szCs w:val="24"/>
              <w14:ligatures w14:val="standardContextual"/>
            </w:rPr>
          </w:pPr>
          <w:hyperlink w:anchor="_Toc142511193" w:history="1">
            <w:r w:rsidR="008C05BF" w:rsidRPr="00C302C5">
              <w:rPr>
                <w:rStyle w:val="Hyperlink"/>
                <w:noProof/>
              </w:rPr>
              <w:t>2.1.2</w:t>
            </w:r>
            <w:r w:rsidR="008C05BF">
              <w:rPr>
                <w:rFonts w:eastAsiaTheme="minorEastAsia"/>
                <w:noProof/>
                <w:kern w:val="2"/>
                <w:sz w:val="24"/>
                <w:szCs w:val="24"/>
                <w14:ligatures w14:val="standardContextual"/>
              </w:rPr>
              <w:tab/>
            </w:r>
            <w:r w:rsidR="008C05BF" w:rsidRPr="00C302C5">
              <w:rPr>
                <w:rStyle w:val="Hyperlink"/>
                <w:noProof/>
              </w:rPr>
              <w:t>Running process_shells_inputs.py</w:t>
            </w:r>
            <w:r w:rsidR="008C05BF">
              <w:rPr>
                <w:noProof/>
                <w:webHidden/>
              </w:rPr>
              <w:tab/>
            </w:r>
            <w:r w:rsidR="008C05BF">
              <w:rPr>
                <w:noProof/>
                <w:webHidden/>
              </w:rPr>
              <w:fldChar w:fldCharType="begin"/>
            </w:r>
            <w:r w:rsidR="008C05BF">
              <w:rPr>
                <w:noProof/>
                <w:webHidden/>
              </w:rPr>
              <w:instrText xml:space="preserve"> PAGEREF _Toc142511193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63A2B5E3" w14:textId="05DD2465"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4" w:history="1">
            <w:r w:rsidR="008C05BF" w:rsidRPr="00C302C5">
              <w:rPr>
                <w:rStyle w:val="Hyperlink"/>
                <w:noProof/>
              </w:rPr>
              <w:t>2.1.2.1</w:t>
            </w:r>
            <w:r w:rsidR="008C05BF">
              <w:rPr>
                <w:rFonts w:eastAsiaTheme="minorEastAsia"/>
                <w:noProof/>
                <w:kern w:val="2"/>
                <w:sz w:val="24"/>
                <w:szCs w:val="24"/>
                <w14:ligatures w14:val="standardContextual"/>
              </w:rPr>
              <w:tab/>
            </w:r>
            <w:r w:rsidR="008C05BF" w:rsidRPr="00C302C5">
              <w:rPr>
                <w:rStyle w:val="Hyperlink"/>
                <w:noProof/>
              </w:rPr>
              <w:t>Command line arguments</w:t>
            </w:r>
            <w:r w:rsidR="008C05BF">
              <w:rPr>
                <w:noProof/>
                <w:webHidden/>
              </w:rPr>
              <w:tab/>
            </w:r>
            <w:r w:rsidR="008C05BF">
              <w:rPr>
                <w:noProof/>
                <w:webHidden/>
              </w:rPr>
              <w:fldChar w:fldCharType="begin"/>
            </w:r>
            <w:r w:rsidR="008C05BF">
              <w:rPr>
                <w:noProof/>
                <w:webHidden/>
              </w:rPr>
              <w:instrText xml:space="preserve"> PAGEREF _Toc142511194 \h </w:instrText>
            </w:r>
            <w:r w:rsidR="008C05BF">
              <w:rPr>
                <w:noProof/>
                <w:webHidden/>
              </w:rPr>
            </w:r>
            <w:r w:rsidR="008C05BF">
              <w:rPr>
                <w:noProof/>
                <w:webHidden/>
              </w:rPr>
              <w:fldChar w:fldCharType="separate"/>
            </w:r>
            <w:r w:rsidR="008C05BF">
              <w:rPr>
                <w:noProof/>
                <w:webHidden/>
              </w:rPr>
              <w:t>8</w:t>
            </w:r>
            <w:r w:rsidR="008C05BF">
              <w:rPr>
                <w:noProof/>
                <w:webHidden/>
              </w:rPr>
              <w:fldChar w:fldCharType="end"/>
            </w:r>
          </w:hyperlink>
        </w:p>
        <w:p w14:paraId="7428A18D" w14:textId="2ABCF465"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5" w:history="1">
            <w:r w:rsidR="008C05BF" w:rsidRPr="00C302C5">
              <w:rPr>
                <w:rStyle w:val="Hyperlink"/>
                <w:noProof/>
              </w:rPr>
              <w:t>2.1.2.2</w:t>
            </w:r>
            <w:r w:rsidR="008C05BF">
              <w:rPr>
                <w:rFonts w:eastAsiaTheme="minorEastAsia"/>
                <w:noProof/>
                <w:kern w:val="2"/>
                <w:sz w:val="24"/>
                <w:szCs w:val="24"/>
                <w14:ligatures w14:val="standardContextual"/>
              </w:rPr>
              <w:tab/>
            </w:r>
            <w:r w:rsidR="008C05BF" w:rsidRPr="00C302C5">
              <w:rPr>
                <w:rStyle w:val="Hyperlink"/>
                <w:noProof/>
              </w:rPr>
              <w:t>Using a Config File</w:t>
            </w:r>
            <w:r w:rsidR="008C05BF">
              <w:rPr>
                <w:noProof/>
                <w:webHidden/>
              </w:rPr>
              <w:tab/>
            </w:r>
            <w:r w:rsidR="008C05BF">
              <w:rPr>
                <w:noProof/>
                <w:webHidden/>
              </w:rPr>
              <w:fldChar w:fldCharType="begin"/>
            </w:r>
            <w:r w:rsidR="008C05BF">
              <w:rPr>
                <w:noProof/>
                <w:webHidden/>
              </w:rPr>
              <w:instrText xml:space="preserve"> PAGEREF _Toc142511195 \h </w:instrText>
            </w:r>
            <w:r w:rsidR="008C05BF">
              <w:rPr>
                <w:noProof/>
                <w:webHidden/>
              </w:rPr>
            </w:r>
            <w:r w:rsidR="008C05BF">
              <w:rPr>
                <w:noProof/>
                <w:webHidden/>
              </w:rPr>
              <w:fldChar w:fldCharType="separate"/>
            </w:r>
            <w:r w:rsidR="008C05BF">
              <w:rPr>
                <w:noProof/>
                <w:webHidden/>
              </w:rPr>
              <w:t>10</w:t>
            </w:r>
            <w:r w:rsidR="008C05BF">
              <w:rPr>
                <w:noProof/>
                <w:webHidden/>
              </w:rPr>
              <w:fldChar w:fldCharType="end"/>
            </w:r>
          </w:hyperlink>
        </w:p>
        <w:p w14:paraId="55CA8121" w14:textId="1DC95259"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6" w:history="1">
            <w:r w:rsidR="008C05BF" w:rsidRPr="00C302C5">
              <w:rPr>
                <w:rStyle w:val="Hyperlink"/>
                <w:noProof/>
              </w:rPr>
              <w:t>2.1.2.3</w:t>
            </w:r>
            <w:r w:rsidR="008C05BF">
              <w:rPr>
                <w:rFonts w:eastAsiaTheme="minorEastAsia"/>
                <w:noProof/>
                <w:kern w:val="2"/>
                <w:sz w:val="24"/>
                <w:szCs w:val="24"/>
                <w14:ligatures w14:val="standardContextual"/>
              </w:rPr>
              <w:tab/>
            </w:r>
            <w:r w:rsidR="008C05BF" w:rsidRPr="00C302C5">
              <w:rPr>
                <w:rStyle w:val="Hyperlink"/>
                <w:noProof/>
              </w:rPr>
              <w:t>Usage: Reprocessing mode</w:t>
            </w:r>
            <w:r w:rsidR="008C05BF">
              <w:rPr>
                <w:noProof/>
                <w:webHidden/>
              </w:rPr>
              <w:tab/>
            </w:r>
            <w:r w:rsidR="008C05BF">
              <w:rPr>
                <w:noProof/>
                <w:webHidden/>
              </w:rPr>
              <w:fldChar w:fldCharType="begin"/>
            </w:r>
            <w:r w:rsidR="008C05BF">
              <w:rPr>
                <w:noProof/>
                <w:webHidden/>
              </w:rPr>
              <w:instrText xml:space="preserve"> PAGEREF _Toc142511196 \h </w:instrText>
            </w:r>
            <w:r w:rsidR="008C05BF">
              <w:rPr>
                <w:noProof/>
                <w:webHidden/>
              </w:rPr>
            </w:r>
            <w:r w:rsidR="008C05BF">
              <w:rPr>
                <w:noProof/>
                <w:webHidden/>
              </w:rPr>
              <w:fldChar w:fldCharType="separate"/>
            </w:r>
            <w:r w:rsidR="008C05BF">
              <w:rPr>
                <w:noProof/>
                <w:webHidden/>
              </w:rPr>
              <w:t>10</w:t>
            </w:r>
            <w:r w:rsidR="008C05BF">
              <w:rPr>
                <w:noProof/>
                <w:webHidden/>
              </w:rPr>
              <w:fldChar w:fldCharType="end"/>
            </w:r>
          </w:hyperlink>
        </w:p>
        <w:p w14:paraId="54C89FD6" w14:textId="176C4DE3"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7" w:history="1">
            <w:r w:rsidR="008C05BF" w:rsidRPr="00C302C5">
              <w:rPr>
                <w:rStyle w:val="Hyperlink"/>
                <w:noProof/>
              </w:rPr>
              <w:t>2.1.2.4</w:t>
            </w:r>
            <w:r w:rsidR="008C05BF">
              <w:rPr>
                <w:rFonts w:eastAsiaTheme="minorEastAsia"/>
                <w:noProof/>
                <w:kern w:val="2"/>
                <w:sz w:val="24"/>
                <w:szCs w:val="24"/>
                <w14:ligatures w14:val="standardContextual"/>
              </w:rPr>
              <w:tab/>
            </w:r>
            <w:r w:rsidR="008C05BF" w:rsidRPr="00C302C5">
              <w:rPr>
                <w:rStyle w:val="Hyperlink"/>
                <w:noProof/>
              </w:rPr>
              <w:t>Usage: Real time mode</w:t>
            </w:r>
            <w:r w:rsidR="008C05BF">
              <w:rPr>
                <w:noProof/>
                <w:webHidden/>
              </w:rPr>
              <w:tab/>
            </w:r>
            <w:r w:rsidR="008C05BF">
              <w:rPr>
                <w:noProof/>
                <w:webHidden/>
              </w:rPr>
              <w:fldChar w:fldCharType="begin"/>
            </w:r>
            <w:r w:rsidR="008C05BF">
              <w:rPr>
                <w:noProof/>
                <w:webHidden/>
              </w:rPr>
              <w:instrText xml:space="preserve"> PAGEREF _Toc142511197 \h </w:instrText>
            </w:r>
            <w:r w:rsidR="008C05BF">
              <w:rPr>
                <w:noProof/>
                <w:webHidden/>
              </w:rPr>
            </w:r>
            <w:r w:rsidR="008C05BF">
              <w:rPr>
                <w:noProof/>
                <w:webHidden/>
              </w:rPr>
              <w:fldChar w:fldCharType="separate"/>
            </w:r>
            <w:r w:rsidR="008C05BF">
              <w:rPr>
                <w:noProof/>
                <w:webHidden/>
              </w:rPr>
              <w:t>11</w:t>
            </w:r>
            <w:r w:rsidR="008C05BF">
              <w:rPr>
                <w:noProof/>
                <w:webHidden/>
              </w:rPr>
              <w:fldChar w:fldCharType="end"/>
            </w:r>
          </w:hyperlink>
        </w:p>
        <w:p w14:paraId="2FA8AE35" w14:textId="71A21467" w:rsidR="008C05BF" w:rsidRDefault="00000000">
          <w:pPr>
            <w:pStyle w:val="TOC4"/>
            <w:tabs>
              <w:tab w:val="left" w:pos="1680"/>
              <w:tab w:val="right" w:leader="dot" w:pos="9350"/>
            </w:tabs>
            <w:rPr>
              <w:rFonts w:eastAsiaTheme="minorEastAsia"/>
              <w:noProof/>
              <w:kern w:val="2"/>
              <w:sz w:val="24"/>
              <w:szCs w:val="24"/>
              <w14:ligatures w14:val="standardContextual"/>
            </w:rPr>
          </w:pPr>
          <w:hyperlink w:anchor="_Toc142511198" w:history="1">
            <w:r w:rsidR="008C05BF" w:rsidRPr="00C302C5">
              <w:rPr>
                <w:rStyle w:val="Hyperlink"/>
                <w:noProof/>
              </w:rPr>
              <w:t>2.1.2.5</w:t>
            </w:r>
            <w:r w:rsidR="008C05BF">
              <w:rPr>
                <w:rFonts w:eastAsiaTheme="minorEastAsia"/>
                <w:noProof/>
                <w:kern w:val="2"/>
                <w:sz w:val="24"/>
                <w:szCs w:val="24"/>
                <w14:ligatures w14:val="standardContextual"/>
              </w:rPr>
              <w:tab/>
            </w:r>
            <w:r w:rsidR="008C05BF" w:rsidRPr="00C302C5">
              <w:rPr>
                <w:rStyle w:val="Hyperlink"/>
                <w:noProof/>
              </w:rPr>
              <w:t>Scheduled Processing of Inputs</w:t>
            </w:r>
            <w:r w:rsidR="008C05BF">
              <w:rPr>
                <w:noProof/>
                <w:webHidden/>
              </w:rPr>
              <w:tab/>
            </w:r>
            <w:r w:rsidR="008C05BF">
              <w:rPr>
                <w:noProof/>
                <w:webHidden/>
              </w:rPr>
              <w:fldChar w:fldCharType="begin"/>
            </w:r>
            <w:r w:rsidR="008C05BF">
              <w:rPr>
                <w:noProof/>
                <w:webHidden/>
              </w:rPr>
              <w:instrText xml:space="preserve"> PAGEREF _Toc142511198 \h </w:instrText>
            </w:r>
            <w:r w:rsidR="008C05BF">
              <w:rPr>
                <w:noProof/>
                <w:webHidden/>
              </w:rPr>
            </w:r>
            <w:r w:rsidR="008C05BF">
              <w:rPr>
                <w:noProof/>
                <w:webHidden/>
              </w:rPr>
              <w:fldChar w:fldCharType="separate"/>
            </w:r>
            <w:r w:rsidR="008C05BF">
              <w:rPr>
                <w:noProof/>
                <w:webHidden/>
              </w:rPr>
              <w:t>12</w:t>
            </w:r>
            <w:r w:rsidR="008C05BF">
              <w:rPr>
                <w:noProof/>
                <w:webHidden/>
              </w:rPr>
              <w:fldChar w:fldCharType="end"/>
            </w:r>
          </w:hyperlink>
        </w:p>
        <w:p w14:paraId="752FFC72" w14:textId="6615C516"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199" w:history="1">
            <w:r w:rsidR="008C05BF" w:rsidRPr="00C302C5">
              <w:rPr>
                <w:rStyle w:val="Hyperlink"/>
                <w:noProof/>
              </w:rPr>
              <w:t>2.2</w:t>
            </w:r>
            <w:r w:rsidR="008C05BF">
              <w:rPr>
                <w:rFonts w:eastAsiaTheme="minorEastAsia"/>
                <w:noProof/>
                <w:kern w:val="2"/>
                <w:sz w:val="24"/>
                <w:szCs w:val="24"/>
                <w14:ligatures w14:val="standardContextual"/>
              </w:rPr>
              <w:tab/>
            </w:r>
            <w:r w:rsidR="008C05BF" w:rsidRPr="00C302C5">
              <w:rPr>
                <w:rStyle w:val="Hyperlink"/>
                <w:noProof/>
              </w:rPr>
              <w:t>Database schema</w:t>
            </w:r>
            <w:r w:rsidR="008C05BF">
              <w:rPr>
                <w:noProof/>
                <w:webHidden/>
              </w:rPr>
              <w:tab/>
            </w:r>
            <w:r w:rsidR="008C05BF">
              <w:rPr>
                <w:noProof/>
                <w:webHidden/>
              </w:rPr>
              <w:fldChar w:fldCharType="begin"/>
            </w:r>
            <w:r w:rsidR="008C05BF">
              <w:rPr>
                <w:noProof/>
                <w:webHidden/>
              </w:rPr>
              <w:instrText xml:space="preserve"> PAGEREF _Toc142511199 \h </w:instrText>
            </w:r>
            <w:r w:rsidR="008C05BF">
              <w:rPr>
                <w:noProof/>
                <w:webHidden/>
              </w:rPr>
            </w:r>
            <w:r w:rsidR="008C05BF">
              <w:rPr>
                <w:noProof/>
                <w:webHidden/>
              </w:rPr>
              <w:fldChar w:fldCharType="separate"/>
            </w:r>
            <w:r w:rsidR="008C05BF">
              <w:rPr>
                <w:noProof/>
                <w:webHidden/>
              </w:rPr>
              <w:t>12</w:t>
            </w:r>
            <w:r w:rsidR="008C05BF">
              <w:rPr>
                <w:noProof/>
                <w:webHidden/>
              </w:rPr>
              <w:fldChar w:fldCharType="end"/>
            </w:r>
          </w:hyperlink>
        </w:p>
        <w:p w14:paraId="4CF48F69" w14:textId="4CB65B27"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0" w:history="1">
            <w:r w:rsidR="008C05BF" w:rsidRPr="00C302C5">
              <w:rPr>
                <w:rStyle w:val="Hyperlink"/>
                <w:noProof/>
              </w:rPr>
              <w:t>2.3</w:t>
            </w:r>
            <w:r w:rsidR="008C05BF">
              <w:rPr>
                <w:rFonts w:eastAsiaTheme="minorEastAsia"/>
                <w:noProof/>
                <w:kern w:val="2"/>
                <w:sz w:val="24"/>
                <w:szCs w:val="24"/>
                <w14:ligatures w14:val="standardContextual"/>
              </w:rPr>
              <w:tab/>
            </w:r>
            <w:r w:rsidR="008C05BF" w:rsidRPr="00C302C5">
              <w:rPr>
                <w:rStyle w:val="Hyperlink"/>
                <w:noProof/>
              </w:rPr>
              <w:t>SHELLS API</w:t>
            </w:r>
            <w:r w:rsidR="008C05BF">
              <w:rPr>
                <w:noProof/>
                <w:webHidden/>
              </w:rPr>
              <w:tab/>
            </w:r>
            <w:r w:rsidR="008C05BF">
              <w:rPr>
                <w:noProof/>
                <w:webHidden/>
              </w:rPr>
              <w:fldChar w:fldCharType="begin"/>
            </w:r>
            <w:r w:rsidR="008C05BF">
              <w:rPr>
                <w:noProof/>
                <w:webHidden/>
              </w:rPr>
              <w:instrText xml:space="preserve"> PAGEREF _Toc142511200 \h </w:instrText>
            </w:r>
            <w:r w:rsidR="008C05BF">
              <w:rPr>
                <w:noProof/>
                <w:webHidden/>
              </w:rPr>
            </w:r>
            <w:r w:rsidR="008C05BF">
              <w:rPr>
                <w:noProof/>
                <w:webHidden/>
              </w:rPr>
              <w:fldChar w:fldCharType="separate"/>
            </w:r>
            <w:r w:rsidR="008C05BF">
              <w:rPr>
                <w:noProof/>
                <w:webHidden/>
              </w:rPr>
              <w:t>12</w:t>
            </w:r>
            <w:r w:rsidR="008C05BF">
              <w:rPr>
                <w:noProof/>
                <w:webHidden/>
              </w:rPr>
              <w:fldChar w:fldCharType="end"/>
            </w:r>
          </w:hyperlink>
        </w:p>
        <w:p w14:paraId="5D2E7B7F" w14:textId="0A694370"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1" w:history="1">
            <w:r w:rsidR="008C05BF" w:rsidRPr="00C302C5">
              <w:rPr>
                <w:rStyle w:val="Hyperlink"/>
                <w:noProof/>
              </w:rPr>
              <w:t>2.4</w:t>
            </w:r>
            <w:r w:rsidR="008C05BF">
              <w:rPr>
                <w:rFonts w:eastAsiaTheme="minorEastAsia"/>
                <w:noProof/>
                <w:kern w:val="2"/>
                <w:sz w:val="24"/>
                <w:szCs w:val="24"/>
                <w14:ligatures w14:val="standardContextual"/>
              </w:rPr>
              <w:tab/>
            </w:r>
            <w:r w:rsidR="008C05BF" w:rsidRPr="00C302C5">
              <w:rPr>
                <w:rStyle w:val="Hyperlink"/>
                <w:noProof/>
              </w:rPr>
              <w:t>Shells Data Products</w:t>
            </w:r>
            <w:r w:rsidR="008C05BF">
              <w:rPr>
                <w:noProof/>
                <w:webHidden/>
              </w:rPr>
              <w:tab/>
            </w:r>
            <w:r w:rsidR="008C05BF">
              <w:rPr>
                <w:noProof/>
                <w:webHidden/>
              </w:rPr>
              <w:fldChar w:fldCharType="begin"/>
            </w:r>
            <w:r w:rsidR="008C05BF">
              <w:rPr>
                <w:noProof/>
                <w:webHidden/>
              </w:rPr>
              <w:instrText xml:space="preserve"> PAGEREF _Toc142511201 \h </w:instrText>
            </w:r>
            <w:r w:rsidR="008C05BF">
              <w:rPr>
                <w:noProof/>
                <w:webHidden/>
              </w:rPr>
            </w:r>
            <w:r w:rsidR="008C05BF">
              <w:rPr>
                <w:noProof/>
                <w:webHidden/>
              </w:rPr>
              <w:fldChar w:fldCharType="separate"/>
            </w:r>
            <w:r w:rsidR="008C05BF">
              <w:rPr>
                <w:noProof/>
                <w:webHidden/>
              </w:rPr>
              <w:t>14</w:t>
            </w:r>
            <w:r w:rsidR="008C05BF">
              <w:rPr>
                <w:noProof/>
                <w:webHidden/>
              </w:rPr>
              <w:fldChar w:fldCharType="end"/>
            </w:r>
          </w:hyperlink>
        </w:p>
        <w:p w14:paraId="5B44947F" w14:textId="5798EFBC" w:rsidR="008C05BF" w:rsidRDefault="00000000">
          <w:pPr>
            <w:pStyle w:val="TOC3"/>
            <w:tabs>
              <w:tab w:val="left" w:pos="1200"/>
              <w:tab w:val="right" w:leader="dot" w:pos="9350"/>
            </w:tabs>
            <w:rPr>
              <w:rFonts w:eastAsiaTheme="minorEastAsia"/>
              <w:noProof/>
              <w:kern w:val="2"/>
              <w:sz w:val="24"/>
              <w:szCs w:val="24"/>
              <w14:ligatures w14:val="standardContextual"/>
            </w:rPr>
          </w:pPr>
          <w:hyperlink w:anchor="_Toc142511202" w:history="1">
            <w:r w:rsidR="008C05BF" w:rsidRPr="00C302C5">
              <w:rPr>
                <w:rStyle w:val="Hyperlink"/>
                <w:noProof/>
              </w:rPr>
              <w:t>2.4.1</w:t>
            </w:r>
            <w:r w:rsidR="008C05BF">
              <w:rPr>
                <w:rFonts w:eastAsiaTheme="minorEastAsia"/>
                <w:noProof/>
                <w:kern w:val="2"/>
                <w:sz w:val="24"/>
                <w:szCs w:val="24"/>
                <w14:ligatures w14:val="standardContextual"/>
              </w:rPr>
              <w:tab/>
            </w:r>
            <w:r w:rsidR="008C05BF" w:rsidRPr="00C302C5">
              <w:rPr>
                <w:rStyle w:val="Hyperlink"/>
                <w:noProof/>
              </w:rPr>
              <w:t>GPS Data Product</w:t>
            </w:r>
            <w:r w:rsidR="008C05BF">
              <w:rPr>
                <w:noProof/>
                <w:webHidden/>
              </w:rPr>
              <w:tab/>
            </w:r>
            <w:r w:rsidR="008C05BF">
              <w:rPr>
                <w:noProof/>
                <w:webHidden/>
              </w:rPr>
              <w:fldChar w:fldCharType="begin"/>
            </w:r>
            <w:r w:rsidR="008C05BF">
              <w:rPr>
                <w:noProof/>
                <w:webHidden/>
              </w:rPr>
              <w:instrText xml:space="preserve"> PAGEREF _Toc142511202 \h </w:instrText>
            </w:r>
            <w:r w:rsidR="008C05BF">
              <w:rPr>
                <w:noProof/>
                <w:webHidden/>
              </w:rPr>
            </w:r>
            <w:r w:rsidR="008C05BF">
              <w:rPr>
                <w:noProof/>
                <w:webHidden/>
              </w:rPr>
              <w:fldChar w:fldCharType="separate"/>
            </w:r>
            <w:r w:rsidR="008C05BF">
              <w:rPr>
                <w:noProof/>
                <w:webHidden/>
              </w:rPr>
              <w:t>14</w:t>
            </w:r>
            <w:r w:rsidR="008C05BF">
              <w:rPr>
                <w:noProof/>
                <w:webHidden/>
              </w:rPr>
              <w:fldChar w:fldCharType="end"/>
            </w:r>
          </w:hyperlink>
        </w:p>
        <w:p w14:paraId="7101B269" w14:textId="689C181E" w:rsidR="008C05BF" w:rsidRDefault="00000000">
          <w:pPr>
            <w:pStyle w:val="TOC3"/>
            <w:tabs>
              <w:tab w:val="left" w:pos="1200"/>
              <w:tab w:val="right" w:leader="dot" w:pos="9350"/>
            </w:tabs>
            <w:rPr>
              <w:rFonts w:eastAsiaTheme="minorEastAsia"/>
              <w:noProof/>
              <w:kern w:val="2"/>
              <w:sz w:val="24"/>
              <w:szCs w:val="24"/>
              <w14:ligatures w14:val="standardContextual"/>
            </w:rPr>
          </w:pPr>
          <w:hyperlink w:anchor="_Toc142511203" w:history="1">
            <w:r w:rsidR="008C05BF" w:rsidRPr="00C302C5">
              <w:rPr>
                <w:rStyle w:val="Hyperlink"/>
                <w:noProof/>
              </w:rPr>
              <w:t>2.4.2</w:t>
            </w:r>
            <w:r w:rsidR="008C05BF">
              <w:rPr>
                <w:rFonts w:eastAsiaTheme="minorEastAsia"/>
                <w:noProof/>
                <w:kern w:val="2"/>
                <w:sz w:val="24"/>
                <w:szCs w:val="24"/>
                <w14:ligatures w14:val="standardContextual"/>
              </w:rPr>
              <w:tab/>
            </w:r>
            <w:r w:rsidR="008C05BF" w:rsidRPr="00C302C5">
              <w:rPr>
                <w:rStyle w:val="Hyperlink"/>
                <w:noProof/>
              </w:rPr>
              <w:t>Fixed L shell Product</w:t>
            </w:r>
            <w:r w:rsidR="008C05BF">
              <w:rPr>
                <w:noProof/>
                <w:webHidden/>
              </w:rPr>
              <w:tab/>
            </w:r>
            <w:r w:rsidR="008C05BF">
              <w:rPr>
                <w:noProof/>
                <w:webHidden/>
              </w:rPr>
              <w:fldChar w:fldCharType="begin"/>
            </w:r>
            <w:r w:rsidR="008C05BF">
              <w:rPr>
                <w:noProof/>
                <w:webHidden/>
              </w:rPr>
              <w:instrText xml:space="preserve"> PAGEREF _Toc142511203 \h </w:instrText>
            </w:r>
            <w:r w:rsidR="008C05BF">
              <w:rPr>
                <w:noProof/>
                <w:webHidden/>
              </w:rPr>
            </w:r>
            <w:r w:rsidR="008C05BF">
              <w:rPr>
                <w:noProof/>
                <w:webHidden/>
              </w:rPr>
              <w:fldChar w:fldCharType="separate"/>
            </w:r>
            <w:r w:rsidR="008C05BF">
              <w:rPr>
                <w:noProof/>
                <w:webHidden/>
              </w:rPr>
              <w:t>15</w:t>
            </w:r>
            <w:r w:rsidR="008C05BF">
              <w:rPr>
                <w:noProof/>
                <w:webHidden/>
              </w:rPr>
              <w:fldChar w:fldCharType="end"/>
            </w:r>
          </w:hyperlink>
        </w:p>
        <w:p w14:paraId="69266406" w14:textId="3FC1DBFA" w:rsidR="008C05BF" w:rsidRDefault="00000000">
          <w:pPr>
            <w:pStyle w:val="TOC1"/>
            <w:tabs>
              <w:tab w:val="left" w:pos="440"/>
              <w:tab w:val="right" w:leader="dot" w:pos="9350"/>
            </w:tabs>
            <w:rPr>
              <w:rFonts w:eastAsiaTheme="minorEastAsia"/>
              <w:noProof/>
              <w:kern w:val="2"/>
              <w:sz w:val="24"/>
              <w:szCs w:val="24"/>
              <w14:ligatures w14:val="standardContextual"/>
            </w:rPr>
          </w:pPr>
          <w:hyperlink w:anchor="_Toc142511204" w:history="1">
            <w:r w:rsidR="008C05BF" w:rsidRPr="00C302C5">
              <w:rPr>
                <w:rStyle w:val="Hyperlink"/>
                <w:noProof/>
              </w:rPr>
              <w:t>3</w:t>
            </w:r>
            <w:r w:rsidR="008C05BF">
              <w:rPr>
                <w:rFonts w:eastAsiaTheme="minorEastAsia"/>
                <w:noProof/>
                <w:kern w:val="2"/>
                <w:sz w:val="24"/>
                <w:szCs w:val="24"/>
                <w14:ligatures w14:val="standardContextual"/>
              </w:rPr>
              <w:tab/>
            </w:r>
            <w:r w:rsidR="008C05BF" w:rsidRPr="00C302C5">
              <w:rPr>
                <w:rStyle w:val="Hyperlink"/>
                <w:noProof/>
              </w:rPr>
              <w:t>Technology Stack</w:t>
            </w:r>
            <w:r w:rsidR="008C05BF">
              <w:rPr>
                <w:noProof/>
                <w:webHidden/>
              </w:rPr>
              <w:tab/>
            </w:r>
            <w:r w:rsidR="008C05BF">
              <w:rPr>
                <w:noProof/>
                <w:webHidden/>
              </w:rPr>
              <w:fldChar w:fldCharType="begin"/>
            </w:r>
            <w:r w:rsidR="008C05BF">
              <w:rPr>
                <w:noProof/>
                <w:webHidden/>
              </w:rPr>
              <w:instrText xml:space="preserve"> PAGEREF _Toc142511204 \h </w:instrText>
            </w:r>
            <w:r w:rsidR="008C05BF">
              <w:rPr>
                <w:noProof/>
                <w:webHidden/>
              </w:rPr>
            </w:r>
            <w:r w:rsidR="008C05BF">
              <w:rPr>
                <w:noProof/>
                <w:webHidden/>
              </w:rPr>
              <w:fldChar w:fldCharType="separate"/>
            </w:r>
            <w:r w:rsidR="008C05BF">
              <w:rPr>
                <w:noProof/>
                <w:webHidden/>
              </w:rPr>
              <w:t>16</w:t>
            </w:r>
            <w:r w:rsidR="008C05BF">
              <w:rPr>
                <w:noProof/>
                <w:webHidden/>
              </w:rPr>
              <w:fldChar w:fldCharType="end"/>
            </w:r>
          </w:hyperlink>
        </w:p>
        <w:p w14:paraId="00D81A04" w14:textId="1D4F310A"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5" w:history="1">
            <w:r w:rsidR="008C05BF" w:rsidRPr="00C302C5">
              <w:rPr>
                <w:rStyle w:val="Hyperlink"/>
                <w:noProof/>
              </w:rPr>
              <w:t>3.1</w:t>
            </w:r>
            <w:r w:rsidR="008C05BF">
              <w:rPr>
                <w:rFonts w:eastAsiaTheme="minorEastAsia"/>
                <w:noProof/>
                <w:kern w:val="2"/>
                <w:sz w:val="24"/>
                <w:szCs w:val="24"/>
                <w14:ligatures w14:val="standardContextual"/>
              </w:rPr>
              <w:tab/>
            </w:r>
            <w:r w:rsidR="008C05BF" w:rsidRPr="00C302C5">
              <w:rPr>
                <w:rStyle w:val="Hyperlink"/>
                <w:noProof/>
              </w:rPr>
              <w:t>SHELLS input data processing python scripts</w:t>
            </w:r>
            <w:r w:rsidR="008C05BF">
              <w:rPr>
                <w:noProof/>
                <w:webHidden/>
              </w:rPr>
              <w:tab/>
            </w:r>
            <w:r w:rsidR="008C05BF">
              <w:rPr>
                <w:noProof/>
                <w:webHidden/>
              </w:rPr>
              <w:fldChar w:fldCharType="begin"/>
            </w:r>
            <w:r w:rsidR="008C05BF">
              <w:rPr>
                <w:noProof/>
                <w:webHidden/>
              </w:rPr>
              <w:instrText xml:space="preserve"> PAGEREF _Toc142511205 \h </w:instrText>
            </w:r>
            <w:r w:rsidR="008C05BF">
              <w:rPr>
                <w:noProof/>
                <w:webHidden/>
              </w:rPr>
            </w:r>
            <w:r w:rsidR="008C05BF">
              <w:rPr>
                <w:noProof/>
                <w:webHidden/>
              </w:rPr>
              <w:fldChar w:fldCharType="separate"/>
            </w:r>
            <w:r w:rsidR="008C05BF">
              <w:rPr>
                <w:noProof/>
                <w:webHidden/>
              </w:rPr>
              <w:t>16</w:t>
            </w:r>
            <w:r w:rsidR="008C05BF">
              <w:rPr>
                <w:noProof/>
                <w:webHidden/>
              </w:rPr>
              <w:fldChar w:fldCharType="end"/>
            </w:r>
          </w:hyperlink>
        </w:p>
        <w:p w14:paraId="7D6ACB24" w14:textId="4C11832A"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6" w:history="1">
            <w:r w:rsidR="008C05BF" w:rsidRPr="00C302C5">
              <w:rPr>
                <w:rStyle w:val="Hyperlink"/>
                <w:noProof/>
              </w:rPr>
              <w:t>3.2</w:t>
            </w:r>
            <w:r w:rsidR="008C05BF">
              <w:rPr>
                <w:rFonts w:eastAsiaTheme="minorEastAsia"/>
                <w:noProof/>
                <w:kern w:val="2"/>
                <w:sz w:val="24"/>
                <w:szCs w:val="24"/>
                <w14:ligatures w14:val="standardContextual"/>
              </w:rPr>
              <w:tab/>
            </w:r>
            <w:r w:rsidR="008C05BF" w:rsidRPr="00C302C5">
              <w:rPr>
                <w:rStyle w:val="Hyperlink"/>
                <w:noProof/>
              </w:rPr>
              <w:t>SHELLS app</w:t>
            </w:r>
            <w:r w:rsidR="008C05BF">
              <w:rPr>
                <w:noProof/>
                <w:webHidden/>
              </w:rPr>
              <w:tab/>
            </w:r>
            <w:r w:rsidR="008C05BF">
              <w:rPr>
                <w:noProof/>
                <w:webHidden/>
              </w:rPr>
              <w:fldChar w:fldCharType="begin"/>
            </w:r>
            <w:r w:rsidR="008C05BF">
              <w:rPr>
                <w:noProof/>
                <w:webHidden/>
              </w:rPr>
              <w:instrText xml:space="preserve"> PAGEREF _Toc142511206 \h </w:instrText>
            </w:r>
            <w:r w:rsidR="008C05BF">
              <w:rPr>
                <w:noProof/>
                <w:webHidden/>
              </w:rPr>
            </w:r>
            <w:r w:rsidR="008C05BF">
              <w:rPr>
                <w:noProof/>
                <w:webHidden/>
              </w:rPr>
              <w:fldChar w:fldCharType="separate"/>
            </w:r>
            <w:r w:rsidR="008C05BF">
              <w:rPr>
                <w:noProof/>
                <w:webHidden/>
              </w:rPr>
              <w:t>17</w:t>
            </w:r>
            <w:r w:rsidR="008C05BF">
              <w:rPr>
                <w:noProof/>
                <w:webHidden/>
              </w:rPr>
              <w:fldChar w:fldCharType="end"/>
            </w:r>
          </w:hyperlink>
        </w:p>
        <w:p w14:paraId="05000D0F" w14:textId="0DEE0661" w:rsidR="008C05BF" w:rsidRDefault="00000000">
          <w:pPr>
            <w:pStyle w:val="TOC1"/>
            <w:tabs>
              <w:tab w:val="left" w:pos="440"/>
              <w:tab w:val="right" w:leader="dot" w:pos="9350"/>
            </w:tabs>
            <w:rPr>
              <w:rFonts w:eastAsiaTheme="minorEastAsia"/>
              <w:noProof/>
              <w:kern w:val="2"/>
              <w:sz w:val="24"/>
              <w:szCs w:val="24"/>
              <w14:ligatures w14:val="standardContextual"/>
            </w:rPr>
          </w:pPr>
          <w:hyperlink w:anchor="_Toc142511207" w:history="1">
            <w:r w:rsidR="008C05BF" w:rsidRPr="00C302C5">
              <w:rPr>
                <w:rStyle w:val="Hyperlink"/>
                <w:noProof/>
              </w:rPr>
              <w:t>4</w:t>
            </w:r>
            <w:r w:rsidR="008C05BF">
              <w:rPr>
                <w:rFonts w:eastAsiaTheme="minorEastAsia"/>
                <w:noProof/>
                <w:kern w:val="2"/>
                <w:sz w:val="24"/>
                <w:szCs w:val="24"/>
                <w14:ligatures w14:val="standardContextual"/>
              </w:rPr>
              <w:tab/>
            </w:r>
            <w:r w:rsidR="008C05BF" w:rsidRPr="00C302C5">
              <w:rPr>
                <w:rStyle w:val="Hyperlink"/>
                <w:noProof/>
              </w:rPr>
              <w:t>Deployment</w:t>
            </w:r>
            <w:r w:rsidR="008C05BF">
              <w:rPr>
                <w:noProof/>
                <w:webHidden/>
              </w:rPr>
              <w:tab/>
            </w:r>
            <w:r w:rsidR="008C05BF">
              <w:rPr>
                <w:noProof/>
                <w:webHidden/>
              </w:rPr>
              <w:fldChar w:fldCharType="begin"/>
            </w:r>
            <w:r w:rsidR="008C05BF">
              <w:rPr>
                <w:noProof/>
                <w:webHidden/>
              </w:rPr>
              <w:instrText xml:space="preserve"> PAGEREF _Toc142511207 \h </w:instrText>
            </w:r>
            <w:r w:rsidR="008C05BF">
              <w:rPr>
                <w:noProof/>
                <w:webHidden/>
              </w:rPr>
            </w:r>
            <w:r w:rsidR="008C05BF">
              <w:rPr>
                <w:noProof/>
                <w:webHidden/>
              </w:rPr>
              <w:fldChar w:fldCharType="separate"/>
            </w:r>
            <w:r w:rsidR="008C05BF">
              <w:rPr>
                <w:noProof/>
                <w:webHidden/>
              </w:rPr>
              <w:t>17</w:t>
            </w:r>
            <w:r w:rsidR="008C05BF">
              <w:rPr>
                <w:noProof/>
                <w:webHidden/>
              </w:rPr>
              <w:fldChar w:fldCharType="end"/>
            </w:r>
          </w:hyperlink>
        </w:p>
        <w:p w14:paraId="6E01A388" w14:textId="7580A4F3"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8" w:history="1">
            <w:r w:rsidR="008C05BF" w:rsidRPr="00C302C5">
              <w:rPr>
                <w:rStyle w:val="Hyperlink"/>
                <w:noProof/>
              </w:rPr>
              <w:t>4.1</w:t>
            </w:r>
            <w:r w:rsidR="008C05BF">
              <w:rPr>
                <w:rFonts w:eastAsiaTheme="minorEastAsia"/>
                <w:noProof/>
                <w:kern w:val="2"/>
                <w:sz w:val="24"/>
                <w:szCs w:val="24"/>
                <w14:ligatures w14:val="standardContextual"/>
              </w:rPr>
              <w:tab/>
            </w:r>
            <w:r w:rsidR="008C05BF" w:rsidRPr="00C302C5">
              <w:rPr>
                <w:rStyle w:val="Hyperlink"/>
                <w:noProof/>
              </w:rPr>
              <w:t>Source Repository</w:t>
            </w:r>
            <w:r w:rsidR="008C05BF">
              <w:rPr>
                <w:noProof/>
                <w:webHidden/>
              </w:rPr>
              <w:tab/>
            </w:r>
            <w:r w:rsidR="008C05BF">
              <w:rPr>
                <w:noProof/>
                <w:webHidden/>
              </w:rPr>
              <w:fldChar w:fldCharType="begin"/>
            </w:r>
            <w:r w:rsidR="008C05BF">
              <w:rPr>
                <w:noProof/>
                <w:webHidden/>
              </w:rPr>
              <w:instrText xml:space="preserve"> PAGEREF _Toc142511208 \h </w:instrText>
            </w:r>
            <w:r w:rsidR="008C05BF">
              <w:rPr>
                <w:noProof/>
                <w:webHidden/>
              </w:rPr>
            </w:r>
            <w:r w:rsidR="008C05BF">
              <w:rPr>
                <w:noProof/>
                <w:webHidden/>
              </w:rPr>
              <w:fldChar w:fldCharType="separate"/>
            </w:r>
            <w:r w:rsidR="008C05BF">
              <w:rPr>
                <w:noProof/>
                <w:webHidden/>
              </w:rPr>
              <w:t>17</w:t>
            </w:r>
            <w:r w:rsidR="008C05BF">
              <w:rPr>
                <w:noProof/>
                <w:webHidden/>
              </w:rPr>
              <w:fldChar w:fldCharType="end"/>
            </w:r>
          </w:hyperlink>
        </w:p>
        <w:p w14:paraId="4FEB8341" w14:textId="50FA8509"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09" w:history="1">
            <w:r w:rsidR="008C05BF" w:rsidRPr="00C302C5">
              <w:rPr>
                <w:rStyle w:val="Hyperlink"/>
                <w:noProof/>
              </w:rPr>
              <w:t>4.2</w:t>
            </w:r>
            <w:r w:rsidR="008C05BF">
              <w:rPr>
                <w:rFonts w:eastAsiaTheme="minorEastAsia"/>
                <w:noProof/>
                <w:kern w:val="2"/>
                <w:sz w:val="24"/>
                <w:szCs w:val="24"/>
                <w14:ligatures w14:val="standardContextual"/>
              </w:rPr>
              <w:tab/>
            </w:r>
            <w:r w:rsidR="008C05BF" w:rsidRPr="00C302C5">
              <w:rPr>
                <w:rStyle w:val="Hyperlink"/>
                <w:noProof/>
              </w:rPr>
              <w:t>Running the SHELLS input data processing</w:t>
            </w:r>
            <w:r w:rsidR="008C05BF">
              <w:rPr>
                <w:noProof/>
                <w:webHidden/>
              </w:rPr>
              <w:tab/>
            </w:r>
            <w:r w:rsidR="008C05BF">
              <w:rPr>
                <w:noProof/>
                <w:webHidden/>
              </w:rPr>
              <w:fldChar w:fldCharType="begin"/>
            </w:r>
            <w:r w:rsidR="008C05BF">
              <w:rPr>
                <w:noProof/>
                <w:webHidden/>
              </w:rPr>
              <w:instrText xml:space="preserve"> PAGEREF _Toc142511209 \h </w:instrText>
            </w:r>
            <w:r w:rsidR="008C05BF">
              <w:rPr>
                <w:noProof/>
                <w:webHidden/>
              </w:rPr>
            </w:r>
            <w:r w:rsidR="008C05BF">
              <w:rPr>
                <w:noProof/>
                <w:webHidden/>
              </w:rPr>
              <w:fldChar w:fldCharType="separate"/>
            </w:r>
            <w:r w:rsidR="008C05BF">
              <w:rPr>
                <w:noProof/>
                <w:webHidden/>
              </w:rPr>
              <w:t>17</w:t>
            </w:r>
            <w:r w:rsidR="008C05BF">
              <w:rPr>
                <w:noProof/>
                <w:webHidden/>
              </w:rPr>
              <w:fldChar w:fldCharType="end"/>
            </w:r>
          </w:hyperlink>
        </w:p>
        <w:p w14:paraId="19172F5B" w14:textId="605B7C24"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10" w:history="1">
            <w:r w:rsidR="008C05BF" w:rsidRPr="00C302C5">
              <w:rPr>
                <w:rStyle w:val="Hyperlink"/>
                <w:noProof/>
              </w:rPr>
              <w:t>4.3</w:t>
            </w:r>
            <w:r w:rsidR="008C05BF">
              <w:rPr>
                <w:rFonts w:eastAsiaTheme="minorEastAsia"/>
                <w:noProof/>
                <w:kern w:val="2"/>
                <w:sz w:val="24"/>
                <w:szCs w:val="24"/>
                <w14:ligatures w14:val="standardContextual"/>
              </w:rPr>
              <w:tab/>
            </w:r>
            <w:r w:rsidR="008C05BF" w:rsidRPr="00C302C5">
              <w:rPr>
                <w:rStyle w:val="Hyperlink"/>
                <w:noProof/>
              </w:rPr>
              <w:t>Deploying the SHELLS API</w:t>
            </w:r>
            <w:r w:rsidR="008C05BF">
              <w:rPr>
                <w:noProof/>
                <w:webHidden/>
              </w:rPr>
              <w:tab/>
            </w:r>
            <w:r w:rsidR="008C05BF">
              <w:rPr>
                <w:noProof/>
                <w:webHidden/>
              </w:rPr>
              <w:fldChar w:fldCharType="begin"/>
            </w:r>
            <w:r w:rsidR="008C05BF">
              <w:rPr>
                <w:noProof/>
                <w:webHidden/>
              </w:rPr>
              <w:instrText xml:space="preserve"> PAGEREF _Toc142511210 \h </w:instrText>
            </w:r>
            <w:r w:rsidR="008C05BF">
              <w:rPr>
                <w:noProof/>
                <w:webHidden/>
              </w:rPr>
            </w:r>
            <w:r w:rsidR="008C05BF">
              <w:rPr>
                <w:noProof/>
                <w:webHidden/>
              </w:rPr>
              <w:fldChar w:fldCharType="separate"/>
            </w:r>
            <w:r w:rsidR="008C05BF">
              <w:rPr>
                <w:noProof/>
                <w:webHidden/>
              </w:rPr>
              <w:t>18</w:t>
            </w:r>
            <w:r w:rsidR="008C05BF">
              <w:rPr>
                <w:noProof/>
                <w:webHidden/>
              </w:rPr>
              <w:fldChar w:fldCharType="end"/>
            </w:r>
          </w:hyperlink>
        </w:p>
        <w:p w14:paraId="29806843" w14:textId="74BE6FC1" w:rsidR="008C05BF" w:rsidRDefault="00000000">
          <w:pPr>
            <w:pStyle w:val="TOC1"/>
            <w:tabs>
              <w:tab w:val="left" w:pos="440"/>
              <w:tab w:val="right" w:leader="dot" w:pos="9350"/>
            </w:tabs>
            <w:rPr>
              <w:rFonts w:eastAsiaTheme="minorEastAsia"/>
              <w:noProof/>
              <w:kern w:val="2"/>
              <w:sz w:val="24"/>
              <w:szCs w:val="24"/>
              <w14:ligatures w14:val="standardContextual"/>
            </w:rPr>
          </w:pPr>
          <w:hyperlink w:anchor="_Toc142511211" w:history="1">
            <w:r w:rsidR="008C05BF" w:rsidRPr="00C302C5">
              <w:rPr>
                <w:rStyle w:val="Hyperlink"/>
                <w:noProof/>
              </w:rPr>
              <w:t>5</w:t>
            </w:r>
            <w:r w:rsidR="008C05BF">
              <w:rPr>
                <w:rFonts w:eastAsiaTheme="minorEastAsia"/>
                <w:noProof/>
                <w:kern w:val="2"/>
                <w:sz w:val="24"/>
                <w:szCs w:val="24"/>
                <w14:ligatures w14:val="standardContextual"/>
              </w:rPr>
              <w:tab/>
            </w:r>
            <w:r w:rsidR="008C05BF" w:rsidRPr="00C302C5">
              <w:rPr>
                <w:rStyle w:val="Hyperlink"/>
                <w:noProof/>
              </w:rPr>
              <w:t>Testing</w:t>
            </w:r>
            <w:r w:rsidR="008C05BF">
              <w:rPr>
                <w:noProof/>
                <w:webHidden/>
              </w:rPr>
              <w:tab/>
            </w:r>
            <w:r w:rsidR="008C05BF">
              <w:rPr>
                <w:noProof/>
                <w:webHidden/>
              </w:rPr>
              <w:fldChar w:fldCharType="begin"/>
            </w:r>
            <w:r w:rsidR="008C05BF">
              <w:rPr>
                <w:noProof/>
                <w:webHidden/>
              </w:rPr>
              <w:instrText xml:space="preserve"> PAGEREF _Toc142511211 \h </w:instrText>
            </w:r>
            <w:r w:rsidR="008C05BF">
              <w:rPr>
                <w:noProof/>
                <w:webHidden/>
              </w:rPr>
            </w:r>
            <w:r w:rsidR="008C05BF">
              <w:rPr>
                <w:noProof/>
                <w:webHidden/>
              </w:rPr>
              <w:fldChar w:fldCharType="separate"/>
            </w:r>
            <w:r w:rsidR="008C05BF">
              <w:rPr>
                <w:noProof/>
                <w:webHidden/>
              </w:rPr>
              <w:t>19</w:t>
            </w:r>
            <w:r w:rsidR="008C05BF">
              <w:rPr>
                <w:noProof/>
                <w:webHidden/>
              </w:rPr>
              <w:fldChar w:fldCharType="end"/>
            </w:r>
          </w:hyperlink>
        </w:p>
        <w:p w14:paraId="3E2CA0A4" w14:textId="29B25218"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12" w:history="1">
            <w:r w:rsidR="008C05BF" w:rsidRPr="00C302C5">
              <w:rPr>
                <w:rStyle w:val="Hyperlink"/>
                <w:noProof/>
              </w:rPr>
              <w:t>5.1</w:t>
            </w:r>
            <w:r w:rsidR="008C05BF">
              <w:rPr>
                <w:rFonts w:eastAsiaTheme="minorEastAsia"/>
                <w:noProof/>
                <w:kern w:val="2"/>
                <w:sz w:val="24"/>
                <w:szCs w:val="24"/>
                <w14:ligatures w14:val="standardContextual"/>
              </w:rPr>
              <w:tab/>
            </w:r>
            <w:r w:rsidR="008C05BF" w:rsidRPr="00C302C5">
              <w:rPr>
                <w:rStyle w:val="Hyperlink"/>
                <w:noProof/>
              </w:rPr>
              <w:t>Testing the SHELLS input data processing scripts</w:t>
            </w:r>
            <w:r w:rsidR="008C05BF">
              <w:rPr>
                <w:noProof/>
                <w:webHidden/>
              </w:rPr>
              <w:tab/>
            </w:r>
            <w:r w:rsidR="008C05BF">
              <w:rPr>
                <w:noProof/>
                <w:webHidden/>
              </w:rPr>
              <w:fldChar w:fldCharType="begin"/>
            </w:r>
            <w:r w:rsidR="008C05BF">
              <w:rPr>
                <w:noProof/>
                <w:webHidden/>
              </w:rPr>
              <w:instrText xml:space="preserve"> PAGEREF _Toc142511212 \h </w:instrText>
            </w:r>
            <w:r w:rsidR="008C05BF">
              <w:rPr>
                <w:noProof/>
                <w:webHidden/>
              </w:rPr>
            </w:r>
            <w:r w:rsidR="008C05BF">
              <w:rPr>
                <w:noProof/>
                <w:webHidden/>
              </w:rPr>
              <w:fldChar w:fldCharType="separate"/>
            </w:r>
            <w:r w:rsidR="008C05BF">
              <w:rPr>
                <w:noProof/>
                <w:webHidden/>
              </w:rPr>
              <w:t>19</w:t>
            </w:r>
            <w:r w:rsidR="008C05BF">
              <w:rPr>
                <w:noProof/>
                <w:webHidden/>
              </w:rPr>
              <w:fldChar w:fldCharType="end"/>
            </w:r>
          </w:hyperlink>
        </w:p>
        <w:p w14:paraId="511B864C" w14:textId="48CAB7DC"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13" w:history="1">
            <w:r w:rsidR="008C05BF" w:rsidRPr="00C302C5">
              <w:rPr>
                <w:rStyle w:val="Hyperlink"/>
                <w:noProof/>
              </w:rPr>
              <w:t>5.2</w:t>
            </w:r>
            <w:r w:rsidR="008C05BF">
              <w:rPr>
                <w:rFonts w:eastAsiaTheme="minorEastAsia"/>
                <w:noProof/>
                <w:kern w:val="2"/>
                <w:sz w:val="24"/>
                <w:szCs w:val="24"/>
                <w14:ligatures w14:val="standardContextual"/>
              </w:rPr>
              <w:tab/>
            </w:r>
            <w:r w:rsidR="008C05BF" w:rsidRPr="00C302C5">
              <w:rPr>
                <w:rStyle w:val="Hyperlink"/>
                <w:noProof/>
              </w:rPr>
              <w:t>Testing the SHELLS API</w:t>
            </w:r>
            <w:r w:rsidR="008C05BF">
              <w:rPr>
                <w:noProof/>
                <w:webHidden/>
              </w:rPr>
              <w:tab/>
            </w:r>
            <w:r w:rsidR="008C05BF">
              <w:rPr>
                <w:noProof/>
                <w:webHidden/>
              </w:rPr>
              <w:fldChar w:fldCharType="begin"/>
            </w:r>
            <w:r w:rsidR="008C05BF">
              <w:rPr>
                <w:noProof/>
                <w:webHidden/>
              </w:rPr>
              <w:instrText xml:space="preserve"> PAGEREF _Toc142511213 \h </w:instrText>
            </w:r>
            <w:r w:rsidR="008C05BF">
              <w:rPr>
                <w:noProof/>
                <w:webHidden/>
              </w:rPr>
            </w:r>
            <w:r w:rsidR="008C05BF">
              <w:rPr>
                <w:noProof/>
                <w:webHidden/>
              </w:rPr>
              <w:fldChar w:fldCharType="separate"/>
            </w:r>
            <w:r w:rsidR="008C05BF">
              <w:rPr>
                <w:noProof/>
                <w:webHidden/>
              </w:rPr>
              <w:t>19</w:t>
            </w:r>
            <w:r w:rsidR="008C05BF">
              <w:rPr>
                <w:noProof/>
                <w:webHidden/>
              </w:rPr>
              <w:fldChar w:fldCharType="end"/>
            </w:r>
          </w:hyperlink>
        </w:p>
        <w:p w14:paraId="27FBFFD5" w14:textId="2561A86B" w:rsidR="008C05BF" w:rsidRDefault="00000000">
          <w:pPr>
            <w:pStyle w:val="TOC2"/>
            <w:tabs>
              <w:tab w:val="left" w:pos="960"/>
              <w:tab w:val="right" w:leader="dot" w:pos="9350"/>
            </w:tabs>
            <w:rPr>
              <w:rFonts w:eastAsiaTheme="minorEastAsia"/>
              <w:noProof/>
              <w:kern w:val="2"/>
              <w:sz w:val="24"/>
              <w:szCs w:val="24"/>
              <w14:ligatures w14:val="standardContextual"/>
            </w:rPr>
          </w:pPr>
          <w:hyperlink w:anchor="_Toc142511214" w:history="1">
            <w:r w:rsidR="008C05BF" w:rsidRPr="00C302C5">
              <w:rPr>
                <w:rStyle w:val="Hyperlink"/>
                <w:noProof/>
              </w:rPr>
              <w:t>5.3</w:t>
            </w:r>
            <w:r w:rsidR="008C05BF">
              <w:rPr>
                <w:rFonts w:eastAsiaTheme="minorEastAsia"/>
                <w:noProof/>
                <w:kern w:val="2"/>
                <w:sz w:val="24"/>
                <w:szCs w:val="24"/>
                <w14:ligatures w14:val="standardContextual"/>
              </w:rPr>
              <w:tab/>
            </w:r>
            <w:r w:rsidR="008C05BF" w:rsidRPr="00C302C5">
              <w:rPr>
                <w:rStyle w:val="Hyperlink"/>
                <w:noProof/>
              </w:rPr>
              <w:t>Testing the SHELLS data product scripts</w:t>
            </w:r>
            <w:r w:rsidR="008C05BF">
              <w:rPr>
                <w:noProof/>
                <w:webHidden/>
              </w:rPr>
              <w:tab/>
            </w:r>
            <w:r w:rsidR="008C05BF">
              <w:rPr>
                <w:noProof/>
                <w:webHidden/>
              </w:rPr>
              <w:fldChar w:fldCharType="begin"/>
            </w:r>
            <w:r w:rsidR="008C05BF">
              <w:rPr>
                <w:noProof/>
                <w:webHidden/>
              </w:rPr>
              <w:instrText xml:space="preserve"> PAGEREF _Toc142511214 \h </w:instrText>
            </w:r>
            <w:r w:rsidR="008C05BF">
              <w:rPr>
                <w:noProof/>
                <w:webHidden/>
              </w:rPr>
            </w:r>
            <w:r w:rsidR="008C05BF">
              <w:rPr>
                <w:noProof/>
                <w:webHidden/>
              </w:rPr>
              <w:fldChar w:fldCharType="separate"/>
            </w:r>
            <w:r w:rsidR="008C05BF">
              <w:rPr>
                <w:noProof/>
                <w:webHidden/>
              </w:rPr>
              <w:t>19</w:t>
            </w:r>
            <w:r w:rsidR="008C05BF">
              <w:rPr>
                <w:noProof/>
                <w:webHidden/>
              </w:rPr>
              <w:fldChar w:fldCharType="end"/>
            </w:r>
          </w:hyperlink>
        </w:p>
        <w:p w14:paraId="09924947" w14:textId="6AAE73E4" w:rsidR="008C05BF" w:rsidRDefault="00000000">
          <w:pPr>
            <w:pStyle w:val="TOC1"/>
            <w:tabs>
              <w:tab w:val="left" w:pos="440"/>
              <w:tab w:val="right" w:leader="dot" w:pos="9350"/>
            </w:tabs>
            <w:rPr>
              <w:rFonts w:eastAsiaTheme="minorEastAsia"/>
              <w:noProof/>
              <w:kern w:val="2"/>
              <w:sz w:val="24"/>
              <w:szCs w:val="24"/>
              <w14:ligatures w14:val="standardContextual"/>
            </w:rPr>
          </w:pPr>
          <w:hyperlink w:anchor="_Toc142511215" w:history="1">
            <w:r w:rsidR="008C05BF" w:rsidRPr="00C302C5">
              <w:rPr>
                <w:rStyle w:val="Hyperlink"/>
                <w:noProof/>
              </w:rPr>
              <w:t>6</w:t>
            </w:r>
            <w:r w:rsidR="008C05BF">
              <w:rPr>
                <w:rFonts w:eastAsiaTheme="minorEastAsia"/>
                <w:noProof/>
                <w:kern w:val="2"/>
                <w:sz w:val="24"/>
                <w:szCs w:val="24"/>
                <w14:ligatures w14:val="standardContextual"/>
              </w:rPr>
              <w:tab/>
            </w:r>
            <w:r w:rsidR="008C05BF" w:rsidRPr="00C302C5">
              <w:rPr>
                <w:rStyle w:val="Hyperlink"/>
                <w:noProof/>
              </w:rPr>
              <w:t>References</w:t>
            </w:r>
            <w:r w:rsidR="008C05BF">
              <w:rPr>
                <w:noProof/>
                <w:webHidden/>
              </w:rPr>
              <w:tab/>
            </w:r>
            <w:r w:rsidR="008C05BF">
              <w:rPr>
                <w:noProof/>
                <w:webHidden/>
              </w:rPr>
              <w:fldChar w:fldCharType="begin"/>
            </w:r>
            <w:r w:rsidR="008C05BF">
              <w:rPr>
                <w:noProof/>
                <w:webHidden/>
              </w:rPr>
              <w:instrText xml:space="preserve"> PAGEREF _Toc142511215 \h </w:instrText>
            </w:r>
            <w:r w:rsidR="008C05BF">
              <w:rPr>
                <w:noProof/>
                <w:webHidden/>
              </w:rPr>
            </w:r>
            <w:r w:rsidR="008C05BF">
              <w:rPr>
                <w:noProof/>
                <w:webHidden/>
              </w:rPr>
              <w:fldChar w:fldCharType="separate"/>
            </w:r>
            <w:r w:rsidR="008C05BF">
              <w:rPr>
                <w:noProof/>
                <w:webHidden/>
              </w:rPr>
              <w:t>19</w:t>
            </w:r>
            <w:r w:rsidR="008C05BF">
              <w:rPr>
                <w:noProof/>
                <w:webHidden/>
              </w:rPr>
              <w:fldChar w:fldCharType="end"/>
            </w:r>
          </w:hyperlink>
        </w:p>
        <w:p w14:paraId="6E96481D" w14:textId="4C11D36D" w:rsidR="004724BF" w:rsidRDefault="00C71835">
          <w:r>
            <w:fldChar w:fldCharType="end"/>
          </w:r>
        </w:p>
      </w:sdtContent>
    </w:sdt>
    <w:p w14:paraId="487285BD" w14:textId="77777777" w:rsidR="000E4A11" w:rsidRDefault="000E4A11">
      <w:pPr>
        <w:rPr>
          <w:rFonts w:asciiTheme="majorHAnsi" w:eastAsiaTheme="majorEastAsia" w:hAnsiTheme="majorHAnsi" w:cstheme="majorBidi"/>
          <w:b/>
          <w:bCs/>
          <w:color w:val="365F91" w:themeColor="accent1" w:themeShade="BF"/>
          <w:sz w:val="28"/>
          <w:szCs w:val="28"/>
        </w:rPr>
      </w:pPr>
      <w:bookmarkStart w:id="1" w:name="_Toc343852513"/>
      <w:r>
        <w:br w:type="page"/>
      </w:r>
    </w:p>
    <w:p w14:paraId="1659762D" w14:textId="3A0E0F6C" w:rsidR="009716F3" w:rsidRDefault="009716F3" w:rsidP="00441704">
      <w:pPr>
        <w:pStyle w:val="Heading1"/>
      </w:pPr>
      <w:bookmarkStart w:id="2" w:name="_Toc142511181"/>
      <w:r>
        <w:lastRenderedPageBreak/>
        <w:t>Overview</w:t>
      </w:r>
      <w:bookmarkEnd w:id="1"/>
      <w:bookmarkEnd w:id="2"/>
    </w:p>
    <w:p w14:paraId="5DFC870B" w14:textId="2A19640E" w:rsidR="008021E8" w:rsidRDefault="0012582A" w:rsidP="003316D6">
      <w:pPr>
        <w:rPr>
          <w:rFonts w:cstheme="minorHAnsi"/>
        </w:rPr>
      </w:pPr>
      <w:r>
        <w:rPr>
          <w:rFonts w:cstheme="minorHAnsi"/>
        </w:rPr>
        <w:t xml:space="preserve">The </w:t>
      </w:r>
      <w:r w:rsidR="00B63780">
        <w:rPr>
          <w:rFonts w:cstheme="minorHAnsi"/>
        </w:rPr>
        <w:t xml:space="preserve">SHELLS electron radiation belt model was developed to </w:t>
      </w:r>
      <w:proofErr w:type="gramStart"/>
      <w:r w:rsidR="00B63780">
        <w:rPr>
          <w:rFonts w:cstheme="minorHAnsi"/>
        </w:rPr>
        <w:t>easily and accurately describe the near</w:t>
      </w:r>
      <w:r w:rsidR="00D84CED">
        <w:rPr>
          <w:rFonts w:cstheme="minorHAnsi"/>
        </w:rPr>
        <w:t>-</w:t>
      </w:r>
      <w:r w:rsidR="00B63780">
        <w:rPr>
          <w:rFonts w:cstheme="minorHAnsi"/>
        </w:rPr>
        <w:t xml:space="preserve">Earth electron </w:t>
      </w:r>
      <w:r w:rsidR="00AD26EC">
        <w:rPr>
          <w:rFonts w:cstheme="minorHAnsi"/>
        </w:rPr>
        <w:t xml:space="preserve">flux </w:t>
      </w:r>
      <w:r w:rsidR="00B63780">
        <w:rPr>
          <w:rFonts w:cstheme="minorHAnsi"/>
        </w:rPr>
        <w:t>environment</w:t>
      </w:r>
      <w:proofErr w:type="gramEnd"/>
      <w:r w:rsidR="00B63780">
        <w:rPr>
          <w:rFonts w:cstheme="minorHAnsi"/>
        </w:rPr>
        <w:t xml:space="preserve"> </w:t>
      </w:r>
      <w:r w:rsidR="007E0F14">
        <w:rPr>
          <w:rFonts w:cstheme="minorHAnsi"/>
        </w:rPr>
        <w:t xml:space="preserve">both </w:t>
      </w:r>
      <w:r w:rsidR="00B63780">
        <w:rPr>
          <w:rFonts w:cstheme="minorHAnsi"/>
        </w:rPr>
        <w:t xml:space="preserve">in real time and retrospectively in order to monitor and analyze </w:t>
      </w:r>
      <w:r w:rsidR="00090489">
        <w:rPr>
          <w:rFonts w:cstheme="minorHAnsi"/>
        </w:rPr>
        <w:t xml:space="preserve">space weather </w:t>
      </w:r>
      <w:r w:rsidR="00B63780">
        <w:rPr>
          <w:rFonts w:cstheme="minorHAnsi"/>
        </w:rPr>
        <w:t xml:space="preserve">impacts to satellites on-orbit. </w:t>
      </w:r>
      <w:r w:rsidR="00AD26EC">
        <w:rPr>
          <w:rFonts w:cstheme="minorHAnsi"/>
        </w:rPr>
        <w:t>The high energy electron</w:t>
      </w:r>
      <w:r w:rsidR="00013923">
        <w:rPr>
          <w:rFonts w:cstheme="minorHAnsi"/>
        </w:rPr>
        <w:t xml:space="preserve">s </w:t>
      </w:r>
      <w:r w:rsidR="00AD26EC">
        <w:rPr>
          <w:rFonts w:cstheme="minorHAnsi"/>
        </w:rPr>
        <w:t xml:space="preserve">modeled by SHELLS can penetrate through satellite shielding and build up charge in dielectric materials and on spot shields sometimes resulting in a sudden electrical discharge that triggers anomalous satellite behavior. </w:t>
      </w:r>
      <w:r w:rsidR="007E0F14">
        <w:rPr>
          <w:rFonts w:cstheme="minorHAnsi"/>
        </w:rPr>
        <w:t xml:space="preserve">The model specifies electron flux at high altitude locations (L=3-6.3 and a range of </w:t>
      </w:r>
      <w:r w:rsidR="00D84CED">
        <w:rPr>
          <w:rFonts w:cstheme="minorHAnsi"/>
        </w:rPr>
        <w:t>near</w:t>
      </w:r>
      <w:r w:rsidR="00090489">
        <w:rPr>
          <w:rFonts w:cstheme="minorHAnsi"/>
        </w:rPr>
        <w:t xml:space="preserve"> equatorial</w:t>
      </w:r>
      <w:r w:rsidR="00D84CED">
        <w:rPr>
          <w:rFonts w:cstheme="minorHAnsi"/>
        </w:rPr>
        <w:t xml:space="preserve"> and off equatorial </w:t>
      </w:r>
      <w:r w:rsidR="00AD26EC">
        <w:rPr>
          <w:rFonts w:cstheme="minorHAnsi"/>
        </w:rPr>
        <w:t>magnetic field</w:t>
      </w:r>
      <w:r w:rsidR="00D84CED">
        <w:rPr>
          <w:rFonts w:cstheme="minorHAnsi"/>
        </w:rPr>
        <w:t xml:space="preserve"> values</w:t>
      </w:r>
      <w:r w:rsidR="007E0F14">
        <w:rPr>
          <w:rFonts w:cstheme="minorHAnsi"/>
        </w:rPr>
        <w:t>) by mapping electron fluxes measured at low altitudes (~850 km) by the POES/</w:t>
      </w:r>
      <w:proofErr w:type="spellStart"/>
      <w:r w:rsidR="007E0F14">
        <w:rPr>
          <w:rFonts w:cstheme="minorHAnsi"/>
        </w:rPr>
        <w:t>MetOp</w:t>
      </w:r>
      <w:proofErr w:type="spellEnd"/>
      <w:r w:rsidR="007E0F14">
        <w:rPr>
          <w:rFonts w:cstheme="minorHAnsi"/>
        </w:rPr>
        <w:t xml:space="preserve"> satellite constellation using a neural network derived algorithm.   </w:t>
      </w:r>
    </w:p>
    <w:p w14:paraId="705480FD" w14:textId="77777777" w:rsidR="003316D6" w:rsidRDefault="003316D6" w:rsidP="003316D6">
      <w:pPr>
        <w:pStyle w:val="Heading2"/>
      </w:pPr>
      <w:bookmarkStart w:id="3" w:name="_Toc343852515"/>
      <w:bookmarkStart w:id="4" w:name="_Toc142511182"/>
      <w:r>
        <w:t>Scope</w:t>
      </w:r>
      <w:bookmarkEnd w:id="3"/>
      <w:bookmarkEnd w:id="4"/>
    </w:p>
    <w:p w14:paraId="03203BE5" w14:textId="07D46759" w:rsidR="00A31EE6" w:rsidRDefault="00931653">
      <w:r>
        <w:t>This document describes the high</w:t>
      </w:r>
      <w:r w:rsidR="00CB1BC7">
        <w:t>-</w:t>
      </w:r>
      <w:r>
        <w:t xml:space="preserve">level architecture of the </w:t>
      </w:r>
      <w:r w:rsidR="00B63780">
        <w:rPr>
          <w:rFonts w:cstheme="minorHAnsi"/>
        </w:rPr>
        <w:t>SHELLS</w:t>
      </w:r>
      <w:r w:rsidR="00BE1AB7">
        <w:t xml:space="preserve"> </w:t>
      </w:r>
      <w:r w:rsidR="0003503B">
        <w:t>model</w:t>
      </w:r>
      <w:r w:rsidR="005404CD">
        <w:t xml:space="preserve"> with p</w:t>
      </w:r>
      <w:r w:rsidR="00D84CED">
        <w:t xml:space="preserve">articular attention given to the implementation of SHELLS at the NASA CCMC. However, the </w:t>
      </w:r>
      <w:r w:rsidR="0003503B">
        <w:t>system</w:t>
      </w:r>
      <w:r w:rsidR="00D84CED">
        <w:t xml:space="preserve"> has been developed with flexibility </w:t>
      </w:r>
      <w:r w:rsidR="005404CD">
        <w:t xml:space="preserve">to make it </w:t>
      </w:r>
      <w:r w:rsidR="00C25126">
        <w:t xml:space="preserve">relatively </w:t>
      </w:r>
      <w:r w:rsidR="005404CD">
        <w:t>easy</w:t>
      </w:r>
      <w:r w:rsidR="00D84CED">
        <w:t xml:space="preserve"> to implement </w:t>
      </w:r>
      <w:r w:rsidR="00090489">
        <w:t>for</w:t>
      </w:r>
      <w:r w:rsidR="00D84CED">
        <w:t xml:space="preserve"> different architectures in other locations. </w:t>
      </w:r>
      <w:r w:rsidR="004D09D1">
        <w:t>Th</w:t>
      </w:r>
      <w:r w:rsidR="0003503B">
        <w:t>is</w:t>
      </w:r>
      <w:r w:rsidR="004D09D1">
        <w:t xml:space="preserve"> document includes a discussion of the logical system architecture (software components), as well as </w:t>
      </w:r>
      <w:r w:rsidR="00B63780">
        <w:t xml:space="preserve">the expected </w:t>
      </w:r>
      <w:r w:rsidR="004D09D1">
        <w:t>physical architecture (hardware and networking layout). Data flow, including sources, sinks and organization is also discussed, as are configuration settings, technology stack and deployment procedures for installation.</w:t>
      </w:r>
      <w:r w:rsidR="00FD7ED7">
        <w:t xml:space="preserve"> </w:t>
      </w:r>
      <w:r w:rsidR="0003503B">
        <w:rPr>
          <w:rFonts w:cstheme="minorHAnsi"/>
        </w:rPr>
        <w:t xml:space="preserve">There are several distinct components to the SHELLS system that are covered in this document including 1) the input data processing, 2) the python </w:t>
      </w:r>
      <w:r w:rsidR="003B242A">
        <w:rPr>
          <w:rFonts w:cstheme="minorHAnsi"/>
        </w:rPr>
        <w:t>API</w:t>
      </w:r>
      <w:r w:rsidR="0003503B">
        <w:rPr>
          <w:rFonts w:cstheme="minorHAnsi"/>
        </w:rPr>
        <w:t xml:space="preserve"> for accessing the output electron fluxes from the model, and 3) several real time data products and </w:t>
      </w:r>
      <w:r w:rsidR="003B242A">
        <w:rPr>
          <w:rFonts w:cstheme="minorHAnsi"/>
        </w:rPr>
        <w:t>visualizations</w:t>
      </w:r>
      <w:r w:rsidR="0003503B">
        <w:rPr>
          <w:rFonts w:cstheme="minorHAnsi"/>
        </w:rPr>
        <w:t xml:space="preserve">. </w:t>
      </w:r>
      <w:r w:rsidR="00B63780">
        <w:t xml:space="preserve">Development and </w:t>
      </w:r>
      <w:r w:rsidR="007E0F14">
        <w:t>v</w:t>
      </w:r>
      <w:r w:rsidR="00124A1D">
        <w:t xml:space="preserve">alidation of the </w:t>
      </w:r>
      <w:r w:rsidR="00023093">
        <w:t xml:space="preserve">SHELLS </w:t>
      </w:r>
      <w:r w:rsidR="00124A1D">
        <w:t>model</w:t>
      </w:r>
      <w:r w:rsidR="008678B2">
        <w:t xml:space="preserve"> and methods are</w:t>
      </w:r>
      <w:r w:rsidR="00124A1D">
        <w:t xml:space="preserve"> discussed in </w:t>
      </w:r>
      <w:r w:rsidR="00B63780">
        <w:t xml:space="preserve">several journal publications. </w:t>
      </w:r>
      <w:proofErr w:type="spellStart"/>
      <w:r w:rsidR="00B63780" w:rsidRPr="007E0F14">
        <w:rPr>
          <w:i/>
          <w:iCs/>
        </w:rPr>
        <w:t>ClaudPierre</w:t>
      </w:r>
      <w:proofErr w:type="spellEnd"/>
      <w:r w:rsidR="00B63780" w:rsidRPr="007E0F14">
        <w:rPr>
          <w:i/>
          <w:iCs/>
        </w:rPr>
        <w:t xml:space="preserve"> and O’Brien</w:t>
      </w:r>
      <w:r w:rsidR="00B63780">
        <w:t xml:space="preserve"> [2020] describes the development of the initial SHELLS proof</w:t>
      </w:r>
      <w:r w:rsidR="00AD26EC">
        <w:t>-</w:t>
      </w:r>
      <w:r w:rsidR="00B63780">
        <w:t>of</w:t>
      </w:r>
      <w:r w:rsidR="00AD26EC">
        <w:t>-</w:t>
      </w:r>
      <w:r w:rsidR="00B63780">
        <w:t xml:space="preserve">concept model. </w:t>
      </w:r>
      <w:r w:rsidR="00B63780" w:rsidRPr="007E0F14">
        <w:rPr>
          <w:i/>
          <w:iCs/>
        </w:rPr>
        <w:t>Green et al</w:t>
      </w:r>
      <w:r w:rsidR="00B63780">
        <w:t xml:space="preserve">. [2021] describes the method for processing </w:t>
      </w:r>
      <w:r w:rsidR="00AD26EC">
        <w:t xml:space="preserve">and removing orbital variations in </w:t>
      </w:r>
      <w:r w:rsidR="00B63780">
        <w:t xml:space="preserve">the </w:t>
      </w:r>
      <w:r w:rsidR="0033797A">
        <w:t xml:space="preserve">low altitude electron flux </w:t>
      </w:r>
      <w:r w:rsidR="00B63780">
        <w:t xml:space="preserve">data </w:t>
      </w:r>
      <w:r w:rsidR="00AD26EC">
        <w:t xml:space="preserve">that is a required input </w:t>
      </w:r>
      <w:r w:rsidR="00B63780">
        <w:t xml:space="preserve">to </w:t>
      </w:r>
      <w:r w:rsidR="007E0F14">
        <w:t>the SHELLS model</w:t>
      </w:r>
      <w:r w:rsidR="00B63780">
        <w:t xml:space="preserve">. Finally, </w:t>
      </w:r>
      <w:r w:rsidR="00B63780" w:rsidRPr="007E0F14">
        <w:rPr>
          <w:i/>
          <w:iCs/>
        </w:rPr>
        <w:t>Boyd et al.</w:t>
      </w:r>
      <w:r w:rsidR="00B63780">
        <w:t xml:space="preserve"> [2023] describes the latest version of SHELLS used here that can be run at a higher time and spatial resolution</w:t>
      </w:r>
      <w:r w:rsidR="007E0F14">
        <w:t xml:space="preserve"> than the initial proof</w:t>
      </w:r>
      <w:r w:rsidR="00AD26EC">
        <w:t>-</w:t>
      </w:r>
      <w:r w:rsidR="007E0F14">
        <w:t>of</w:t>
      </w:r>
      <w:r w:rsidR="00AD26EC">
        <w:t>-</w:t>
      </w:r>
      <w:r w:rsidR="007E0F14">
        <w:t>concept</w:t>
      </w:r>
      <w:r w:rsidR="00B63780">
        <w:t>.</w:t>
      </w:r>
      <w:r w:rsidR="00A31EE6">
        <w:br w:type="page"/>
      </w:r>
    </w:p>
    <w:p w14:paraId="0F43A14F" w14:textId="77777777" w:rsidR="002B6A00" w:rsidRDefault="002B6A00" w:rsidP="002B6A00">
      <w:pPr>
        <w:pStyle w:val="Heading2"/>
      </w:pPr>
      <w:bookmarkStart w:id="5" w:name="_Toc343852516"/>
      <w:bookmarkStart w:id="6" w:name="_Toc142511183"/>
      <w:r>
        <w:lastRenderedPageBreak/>
        <w:t>Definitions, Acronyms and Abbreviations</w:t>
      </w:r>
      <w:bookmarkEnd w:id="5"/>
      <w:bookmarkEnd w:id="6"/>
    </w:p>
    <w:tbl>
      <w:tblPr>
        <w:tblStyle w:val="TableGrid"/>
        <w:tblW w:w="0" w:type="auto"/>
        <w:tblLook w:val="04A0" w:firstRow="1" w:lastRow="0" w:firstColumn="1" w:lastColumn="0" w:noHBand="0" w:noVBand="1"/>
      </w:tblPr>
      <w:tblGrid>
        <w:gridCol w:w="2050"/>
        <w:gridCol w:w="7300"/>
      </w:tblGrid>
      <w:tr w:rsidR="002B6A00" w14:paraId="4E526952" w14:textId="77777777" w:rsidTr="00B63780">
        <w:tc>
          <w:tcPr>
            <w:tcW w:w="2050" w:type="dxa"/>
          </w:tcPr>
          <w:p w14:paraId="3090157D" w14:textId="3AACD122" w:rsidR="002B6A00" w:rsidRDefault="00B63780" w:rsidP="002B6A00">
            <w:r>
              <w:t>SHELLS</w:t>
            </w:r>
          </w:p>
        </w:tc>
        <w:tc>
          <w:tcPr>
            <w:tcW w:w="7300" w:type="dxa"/>
          </w:tcPr>
          <w:p w14:paraId="22952252" w14:textId="1AA918C1" w:rsidR="002B6A00" w:rsidRPr="00090489" w:rsidRDefault="00090489" w:rsidP="002B6A00">
            <w:r w:rsidRPr="00090489">
              <w:rPr>
                <w:rStyle w:val="articletitle"/>
                <w:rFonts w:cstheme="minorHAnsi"/>
                <w:color w:val="1C1D1E"/>
                <w:shd w:val="clear" w:color="auto" w:fill="FFFFFF"/>
              </w:rPr>
              <w:t>Specifying high-altitude electrons using low-altitude LEO systems</w:t>
            </w:r>
          </w:p>
        </w:tc>
      </w:tr>
      <w:tr w:rsidR="00B63780" w14:paraId="69D990CB" w14:textId="77777777" w:rsidTr="00B63780">
        <w:tc>
          <w:tcPr>
            <w:tcW w:w="2050" w:type="dxa"/>
          </w:tcPr>
          <w:p w14:paraId="4A9F5E35" w14:textId="31EE5BCD" w:rsidR="00B63780" w:rsidRDefault="007E0F14" w:rsidP="002B6A00">
            <w:r>
              <w:t>LEO</w:t>
            </w:r>
          </w:p>
        </w:tc>
        <w:tc>
          <w:tcPr>
            <w:tcW w:w="7300" w:type="dxa"/>
          </w:tcPr>
          <w:p w14:paraId="5EEDF4EA" w14:textId="2241CC81" w:rsidR="00B63780" w:rsidRDefault="007E0F14" w:rsidP="002B6A00">
            <w:r>
              <w:t>Low Earth Orbit</w:t>
            </w:r>
          </w:p>
        </w:tc>
      </w:tr>
      <w:tr w:rsidR="00B63780" w14:paraId="1DA1B31D" w14:textId="77777777" w:rsidTr="00B63780">
        <w:tc>
          <w:tcPr>
            <w:tcW w:w="2050" w:type="dxa"/>
          </w:tcPr>
          <w:p w14:paraId="5A94A924" w14:textId="13E1AD65" w:rsidR="00B63780" w:rsidRDefault="007E0F14" w:rsidP="002B6A00">
            <w:r>
              <w:t>POES</w:t>
            </w:r>
          </w:p>
        </w:tc>
        <w:tc>
          <w:tcPr>
            <w:tcW w:w="7300" w:type="dxa"/>
          </w:tcPr>
          <w:p w14:paraId="1429AB6A" w14:textId="2E32DADA" w:rsidR="00B63780" w:rsidRDefault="007E0F14" w:rsidP="002B6A00">
            <w:r>
              <w:t>Polar Orbiting Environmental Satellites</w:t>
            </w:r>
          </w:p>
        </w:tc>
      </w:tr>
      <w:tr w:rsidR="00B63780" w14:paraId="68FACF73" w14:textId="77777777" w:rsidTr="00B63780">
        <w:tc>
          <w:tcPr>
            <w:tcW w:w="2050" w:type="dxa"/>
          </w:tcPr>
          <w:p w14:paraId="5F611C73" w14:textId="1B45C18F" w:rsidR="00B63780" w:rsidRDefault="007E0F14" w:rsidP="002B6A00">
            <w:proofErr w:type="spellStart"/>
            <w:r>
              <w:t>MetOp</w:t>
            </w:r>
            <w:proofErr w:type="spellEnd"/>
          </w:p>
        </w:tc>
        <w:tc>
          <w:tcPr>
            <w:tcW w:w="7300" w:type="dxa"/>
          </w:tcPr>
          <w:p w14:paraId="2B8D5B78" w14:textId="77EE34F7" w:rsidR="00B63780" w:rsidRDefault="007E0F14" w:rsidP="002B6A00">
            <w:r>
              <w:t>Mete</w:t>
            </w:r>
            <w:r w:rsidR="00013EF0">
              <w:t>orological Operational Satellites</w:t>
            </w:r>
          </w:p>
        </w:tc>
      </w:tr>
      <w:tr w:rsidR="00B63780" w14:paraId="0399F19D" w14:textId="77777777" w:rsidTr="00B63780">
        <w:tc>
          <w:tcPr>
            <w:tcW w:w="2050" w:type="dxa"/>
          </w:tcPr>
          <w:p w14:paraId="2B33A27C" w14:textId="182D7529" w:rsidR="00B63780" w:rsidRDefault="00D84CED" w:rsidP="002B6A00">
            <w:r>
              <w:t>CCMC</w:t>
            </w:r>
          </w:p>
        </w:tc>
        <w:tc>
          <w:tcPr>
            <w:tcW w:w="7300" w:type="dxa"/>
          </w:tcPr>
          <w:p w14:paraId="76ED2B10" w14:textId="04AD8E3B" w:rsidR="00B63780" w:rsidRDefault="00D84CED" w:rsidP="002B6A00">
            <w:r>
              <w:t>Community Coordinated Modeling Center</w:t>
            </w:r>
          </w:p>
        </w:tc>
      </w:tr>
      <w:tr w:rsidR="00B63780" w14:paraId="7BE3D8F0" w14:textId="77777777" w:rsidTr="00B63780">
        <w:tc>
          <w:tcPr>
            <w:tcW w:w="2050" w:type="dxa"/>
          </w:tcPr>
          <w:p w14:paraId="3831502A" w14:textId="7C8B726C" w:rsidR="00B63780" w:rsidRDefault="00023093" w:rsidP="002B6A00">
            <w:r>
              <w:t>GPS</w:t>
            </w:r>
          </w:p>
        </w:tc>
        <w:tc>
          <w:tcPr>
            <w:tcW w:w="7300" w:type="dxa"/>
          </w:tcPr>
          <w:p w14:paraId="56DD1E64" w14:textId="73747BA1" w:rsidR="00B63780" w:rsidRDefault="00023093" w:rsidP="002B6A00">
            <w:r>
              <w:t>Global Positioning System</w:t>
            </w:r>
          </w:p>
        </w:tc>
      </w:tr>
    </w:tbl>
    <w:p w14:paraId="56A8FC26" w14:textId="68E3D90C" w:rsidR="00A31EE6" w:rsidRDefault="00A31EE6">
      <w:pPr>
        <w:rPr>
          <w:rFonts w:asciiTheme="majorHAnsi" w:eastAsiaTheme="majorEastAsia" w:hAnsiTheme="majorHAnsi" w:cstheme="majorBidi"/>
          <w:b/>
          <w:bCs/>
          <w:color w:val="365F91" w:themeColor="accent1" w:themeShade="BF"/>
          <w:sz w:val="28"/>
          <w:szCs w:val="28"/>
        </w:rPr>
      </w:pPr>
    </w:p>
    <w:p w14:paraId="080A8E62" w14:textId="77777777" w:rsidR="00A31EE6" w:rsidRDefault="00A31EE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0B13B89" w14:textId="04872B9D" w:rsidR="00A5175F" w:rsidRDefault="00311A7E" w:rsidP="00124A1D">
      <w:pPr>
        <w:pStyle w:val="Heading1"/>
      </w:pPr>
      <w:bookmarkStart w:id="7" w:name="_Toc142511184"/>
      <w:r>
        <w:lastRenderedPageBreak/>
        <w:t>Logical Architecture</w:t>
      </w:r>
      <w:bookmarkEnd w:id="7"/>
    </w:p>
    <w:p w14:paraId="50A0E5F3" w14:textId="44B4288F" w:rsidR="0025328F" w:rsidRPr="0025328F" w:rsidRDefault="0025328F" w:rsidP="0025328F">
      <w:r>
        <w:t xml:space="preserve">The </w:t>
      </w:r>
      <w:r w:rsidR="00D84CED">
        <w:t>structure</w:t>
      </w:r>
      <w:r>
        <w:t xml:space="preserve"> for the SHELLS model running at CCMC is depicted </w:t>
      </w:r>
      <w:r w:rsidR="00090489">
        <w:t xml:space="preserve">below </w:t>
      </w:r>
      <w:r>
        <w:t>in Figure 1. There are 3 main pieces to th</w:t>
      </w:r>
      <w:r w:rsidR="00D84CED">
        <w:t>is</w:t>
      </w:r>
      <w:r>
        <w:t xml:space="preserve"> architecture</w:t>
      </w:r>
      <w:r w:rsidR="004C1049">
        <w:t xml:space="preserve"> that are described in the next sections</w:t>
      </w:r>
      <w:r w:rsidR="007C60C5">
        <w:t xml:space="preserve">: the </w:t>
      </w:r>
      <w:r w:rsidR="004C1049">
        <w:t xml:space="preserve">processing of the </w:t>
      </w:r>
      <w:r w:rsidR="007C60C5">
        <w:t>model input</w:t>
      </w:r>
      <w:r w:rsidR="004C1049">
        <w:t>s</w:t>
      </w:r>
      <w:r w:rsidR="007C60C5">
        <w:t xml:space="preserve"> (process_SHELLS_inputs.py), a database for storing the model inputs (</w:t>
      </w:r>
      <w:proofErr w:type="spellStart"/>
      <w:r w:rsidR="007C60C5">
        <w:t>iSWA</w:t>
      </w:r>
      <w:proofErr w:type="spellEnd"/>
      <w:r w:rsidR="007C60C5">
        <w:t xml:space="preserve"> HAPI server), and a set of </w:t>
      </w:r>
      <w:r w:rsidR="00D84CED">
        <w:t xml:space="preserve">connected </w:t>
      </w:r>
      <w:r w:rsidR="007C60C5">
        <w:t xml:space="preserve">APIs </w:t>
      </w:r>
      <w:r w:rsidR="00D84CED">
        <w:t xml:space="preserve">(SHELLS and L-Service) </w:t>
      </w:r>
      <w:r w:rsidR="007C60C5">
        <w:t xml:space="preserve">that will </w:t>
      </w:r>
      <w:r w:rsidR="00D84CED">
        <w:t>deliver</w:t>
      </w:r>
      <w:r w:rsidR="007C60C5">
        <w:t xml:space="preserve"> the SHELLS model electron fluxes</w:t>
      </w:r>
      <w:r w:rsidR="00D84CED">
        <w:t xml:space="preserve"> to users</w:t>
      </w:r>
      <w:r w:rsidR="007C60C5">
        <w:t>.</w:t>
      </w:r>
      <w:r w:rsidR="0003503B">
        <w:t xml:space="preserve"> In addition to this basic structure</w:t>
      </w:r>
      <w:r w:rsidR="003B242A">
        <w:t>,</w:t>
      </w:r>
      <w:r w:rsidR="0003503B">
        <w:t xml:space="preserve"> two processes are expected to run </w:t>
      </w:r>
      <w:r w:rsidR="003B242A">
        <w:t xml:space="preserve">on a scheduler such as </w:t>
      </w:r>
      <w:proofErr w:type="spellStart"/>
      <w:r w:rsidR="003B242A">
        <w:t>cron</w:t>
      </w:r>
      <w:proofErr w:type="spellEnd"/>
      <w:r w:rsidR="003B242A">
        <w:t xml:space="preserve"> that will provide users with fixed data products and plots of output from the SHELLS model.</w:t>
      </w:r>
      <w:r w:rsidR="00052A75">
        <w:t xml:space="preserve"> The SHELLS model is also expected to be used by the flowchart tool developed by Aerospace to analyze on-orbit anomalies. Discussion of that product is not included here.</w:t>
      </w:r>
    </w:p>
    <w:p w14:paraId="2564C13B" w14:textId="77777777" w:rsidR="00090489" w:rsidRDefault="0025328F" w:rsidP="00090489">
      <w:pPr>
        <w:keepNext/>
      </w:pPr>
      <w:r>
        <w:rPr>
          <w:noProof/>
        </w:rPr>
        <w:drawing>
          <wp:inline distT="0" distB="0" distL="0" distR="0" wp14:anchorId="310F8E52" wp14:editId="0DDA2341">
            <wp:extent cx="3763461" cy="4093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srcRect l="1123"/>
                    <a:stretch/>
                  </pic:blipFill>
                  <pic:spPr bwMode="auto">
                    <a:xfrm>
                      <a:off x="0" y="0"/>
                      <a:ext cx="3772210" cy="4103183"/>
                    </a:xfrm>
                    <a:prstGeom prst="rect">
                      <a:avLst/>
                    </a:prstGeom>
                    <a:ln>
                      <a:noFill/>
                    </a:ln>
                    <a:extLst>
                      <a:ext uri="{53640926-AAD7-44D8-BBD7-CCE9431645EC}">
                        <a14:shadowObscured xmlns:a14="http://schemas.microsoft.com/office/drawing/2010/main"/>
                      </a:ext>
                    </a:extLst>
                  </pic:spPr>
                </pic:pic>
              </a:graphicData>
            </a:graphic>
          </wp:inline>
        </w:drawing>
      </w:r>
    </w:p>
    <w:p w14:paraId="5648A35F" w14:textId="183641F3" w:rsidR="0025328F" w:rsidRPr="0025328F" w:rsidRDefault="00090489" w:rsidP="00090489">
      <w:pPr>
        <w:pStyle w:val="Caption"/>
        <w:jc w:val="left"/>
      </w:pPr>
      <w:r>
        <w:t xml:space="preserve">Figure </w:t>
      </w:r>
      <w:fldSimple w:instr=" SEQ Figure \* ARABIC ">
        <w:r>
          <w:rPr>
            <w:noProof/>
          </w:rPr>
          <w:t>1</w:t>
        </w:r>
      </w:fldSimple>
      <w:r>
        <w:t xml:space="preserve">  </w:t>
      </w:r>
      <w:r w:rsidRPr="00090489">
        <w:rPr>
          <w:b w:val="0"/>
          <w:bCs w:val="0"/>
          <w:color w:val="000000" w:themeColor="text1"/>
        </w:rPr>
        <w:t xml:space="preserve">Shells </w:t>
      </w:r>
      <w:r w:rsidR="00052A75">
        <w:rPr>
          <w:b w:val="0"/>
          <w:bCs w:val="0"/>
          <w:color w:val="000000" w:themeColor="text1"/>
        </w:rPr>
        <w:t xml:space="preserve">Model </w:t>
      </w:r>
      <w:r w:rsidRPr="00090489">
        <w:rPr>
          <w:b w:val="0"/>
          <w:bCs w:val="0"/>
          <w:color w:val="000000" w:themeColor="text1"/>
        </w:rPr>
        <w:t>diagram</w:t>
      </w:r>
    </w:p>
    <w:p w14:paraId="02E3C517" w14:textId="0850985D" w:rsidR="008F4961" w:rsidRDefault="008F4961" w:rsidP="0000309A">
      <w:pPr>
        <w:jc w:val="center"/>
      </w:pPr>
    </w:p>
    <w:p w14:paraId="0D08477E" w14:textId="4D519DEA" w:rsidR="00A31EE6" w:rsidRDefault="00C25126" w:rsidP="00A31EE6">
      <w:pPr>
        <w:pStyle w:val="Heading2"/>
      </w:pPr>
      <w:bookmarkStart w:id="8" w:name="_Toc142511185"/>
      <w:r>
        <w:t xml:space="preserve">SHELLS </w:t>
      </w:r>
      <w:r w:rsidR="00BE1AB7">
        <w:t xml:space="preserve">Model </w:t>
      </w:r>
      <w:r w:rsidR="008B60DC">
        <w:t>Input</w:t>
      </w:r>
      <w:r w:rsidR="007C60C5">
        <w:t xml:space="preserve"> </w:t>
      </w:r>
      <w:r>
        <w:t xml:space="preserve">Data </w:t>
      </w:r>
      <w:r w:rsidR="007C60C5">
        <w:t>Processing</w:t>
      </w:r>
      <w:bookmarkEnd w:id="8"/>
    </w:p>
    <w:p w14:paraId="4074DA3C" w14:textId="2FE556FF" w:rsidR="008B60DC" w:rsidRPr="008B60DC" w:rsidRDefault="008B60DC" w:rsidP="008B60DC">
      <w:r>
        <w:t>The first step to running the SHELLS model is to collect</w:t>
      </w:r>
      <w:r w:rsidR="004C1049">
        <w:t xml:space="preserve">, </w:t>
      </w:r>
      <w:r>
        <w:t>process</w:t>
      </w:r>
      <w:r w:rsidR="004C1049">
        <w:t>, and store</w:t>
      </w:r>
      <w:r>
        <w:t xml:space="preserve"> the input data</w:t>
      </w:r>
      <w:r w:rsidR="004C1049">
        <w:t xml:space="preserve"> needed to drive the model</w:t>
      </w:r>
      <w:r>
        <w:t xml:space="preserve">. The version of SHELLS at the CCMC is expected to be called as an API </w:t>
      </w:r>
      <w:r w:rsidR="00052A75">
        <w:t xml:space="preserve">service </w:t>
      </w:r>
      <w:r w:rsidR="0056452D">
        <w:t xml:space="preserve">by outside </w:t>
      </w:r>
      <w:r w:rsidR="00052A75">
        <w:t xml:space="preserve">and internal </w:t>
      </w:r>
      <w:r w:rsidR="0056452D">
        <w:t xml:space="preserve">users </w:t>
      </w:r>
      <w:r>
        <w:t xml:space="preserve">and </w:t>
      </w:r>
      <w:r w:rsidR="0056452D">
        <w:t>therefore needs to run and return data quickly. To improve the speed, the model input data are collected from its distributed sources, processed into a</w:t>
      </w:r>
      <w:r w:rsidR="007C60C5">
        <w:t>n</w:t>
      </w:r>
      <w:r w:rsidR="0056452D">
        <w:t xml:space="preserve"> </w:t>
      </w:r>
      <w:r w:rsidR="007C60C5">
        <w:t>intermediate</w:t>
      </w:r>
      <w:r w:rsidR="0056452D">
        <w:t xml:space="preserve"> format, and stored in the </w:t>
      </w:r>
      <w:proofErr w:type="spellStart"/>
      <w:r w:rsidR="0056452D">
        <w:t>iSWDS</w:t>
      </w:r>
      <w:proofErr w:type="spellEnd"/>
      <w:r w:rsidR="0056452D">
        <w:t xml:space="preserve"> </w:t>
      </w:r>
      <w:r w:rsidR="0000309A">
        <w:t xml:space="preserve">HAPI </w:t>
      </w:r>
      <w:r w:rsidR="0056452D">
        <w:t>database</w:t>
      </w:r>
      <w:r w:rsidR="00013923">
        <w:t xml:space="preserve"> at CCMC</w:t>
      </w:r>
      <w:r w:rsidR="0056452D">
        <w:t>. The</w:t>
      </w:r>
      <w:r w:rsidR="00D84CED">
        <w:t xml:space="preserve"> input data required by</w:t>
      </w:r>
      <w:r w:rsidR="0056452D">
        <w:t xml:space="preserve"> SHELLS </w:t>
      </w:r>
      <w:r w:rsidR="00D84CED">
        <w:t>includes</w:t>
      </w:r>
      <w:r w:rsidR="0056452D">
        <w:t xml:space="preserve"> electron fluxes from the POES/</w:t>
      </w:r>
      <w:proofErr w:type="spellStart"/>
      <w:r w:rsidR="0056452D">
        <w:t>MetOp</w:t>
      </w:r>
      <w:proofErr w:type="spellEnd"/>
      <w:r w:rsidR="0056452D">
        <w:t xml:space="preserve"> satellites as well as </w:t>
      </w:r>
      <w:proofErr w:type="spellStart"/>
      <w:r w:rsidR="0056452D">
        <w:t>Kp</w:t>
      </w:r>
      <w:proofErr w:type="spellEnd"/>
      <w:r w:rsidR="0000309A">
        <w:t xml:space="preserve"> </w:t>
      </w:r>
      <w:r w:rsidR="007C60C5">
        <w:t xml:space="preserve">derived quantities (current </w:t>
      </w:r>
      <w:proofErr w:type="spellStart"/>
      <w:r w:rsidR="007C60C5">
        <w:t>Kp</w:t>
      </w:r>
      <w:proofErr w:type="spellEnd"/>
      <w:r w:rsidR="007C60C5">
        <w:t xml:space="preserve"> </w:t>
      </w:r>
      <w:r w:rsidR="0000309A">
        <w:t xml:space="preserve">index and the maximum </w:t>
      </w:r>
      <w:proofErr w:type="spellStart"/>
      <w:r w:rsidR="0000309A">
        <w:t>Kp</w:t>
      </w:r>
      <w:proofErr w:type="spellEnd"/>
      <w:r w:rsidR="0000309A">
        <w:t xml:space="preserve"> index in the last 3 days</w:t>
      </w:r>
      <w:r w:rsidR="007C60C5">
        <w:t>)</w:t>
      </w:r>
      <w:r w:rsidR="0056452D">
        <w:t xml:space="preserve">. The </w:t>
      </w:r>
      <w:r w:rsidR="004C1049">
        <w:t xml:space="preserve">code that does this input processing is described below. </w:t>
      </w:r>
      <w:r w:rsidR="00023093">
        <w:t>The code</w:t>
      </w:r>
      <w:r w:rsidR="004C1049">
        <w:t xml:space="preserve"> </w:t>
      </w:r>
      <w:r w:rsidR="0000309A">
        <w:t xml:space="preserve">is intended to be flexible and can be </w:t>
      </w:r>
      <w:r w:rsidR="0000309A">
        <w:lastRenderedPageBreak/>
        <w:t>used to create data for fixed time intervals</w:t>
      </w:r>
      <w:r w:rsidR="00AD26EC">
        <w:t xml:space="preserve"> </w:t>
      </w:r>
      <w:r w:rsidR="0000309A">
        <w:t xml:space="preserve">or update an existing archive in real time as new electron flux </w:t>
      </w:r>
      <w:r w:rsidR="00D84CED">
        <w:t>data</w:t>
      </w:r>
      <w:r w:rsidR="0000309A">
        <w:t xml:space="preserve"> become</w:t>
      </w:r>
      <w:r w:rsidR="00D84CED">
        <w:t>s</w:t>
      </w:r>
      <w:r w:rsidR="0000309A">
        <w:t xml:space="preserve"> available.</w:t>
      </w:r>
    </w:p>
    <w:p w14:paraId="212DC39A" w14:textId="70096BB7" w:rsidR="00A31EE6" w:rsidRDefault="008B60DC" w:rsidP="00A31EE6">
      <w:pPr>
        <w:pStyle w:val="Heading3"/>
      </w:pPr>
      <w:bookmarkStart w:id="9" w:name="_Toc142511186"/>
      <w:r>
        <w:t>process_shells_inputs</w:t>
      </w:r>
      <w:r w:rsidR="00AD26EC">
        <w:t>.py</w:t>
      </w:r>
      <w:bookmarkEnd w:id="9"/>
    </w:p>
    <w:p w14:paraId="5E2CF3A6" w14:textId="074A5BC9" w:rsidR="00596144" w:rsidRDefault="00EA7470" w:rsidP="0079315E">
      <w:r>
        <w:t xml:space="preserve">This </w:t>
      </w:r>
      <w:r w:rsidR="004C1049">
        <w:t xml:space="preserve">python script </w:t>
      </w:r>
      <w:r w:rsidR="007C60C5">
        <w:t xml:space="preserve">is the </w:t>
      </w:r>
      <w:r w:rsidR="00090489">
        <w:t>primary</w:t>
      </w:r>
      <w:r w:rsidR="007C60C5">
        <w:t xml:space="preserve"> </w:t>
      </w:r>
      <w:r w:rsidR="004C1049">
        <w:t>one</w:t>
      </w:r>
      <w:r>
        <w:t xml:space="preserve"> used to create the </w:t>
      </w:r>
      <w:r w:rsidR="0000309A">
        <w:t>requir</w:t>
      </w:r>
      <w:r>
        <w:t xml:space="preserve">ed </w:t>
      </w:r>
      <w:r w:rsidR="0000309A">
        <w:t xml:space="preserve">data </w:t>
      </w:r>
      <w:r>
        <w:t xml:space="preserve">inputs to the </w:t>
      </w:r>
      <w:r w:rsidR="00B97F60">
        <w:t>SHELLS</w:t>
      </w:r>
      <w:r>
        <w:t xml:space="preserve"> model</w:t>
      </w:r>
      <w:r w:rsidR="00013923">
        <w:t xml:space="preserve"> (contained in the </w:t>
      </w:r>
      <w:proofErr w:type="spellStart"/>
      <w:r w:rsidR="00013923">
        <w:t>sehas_shells</w:t>
      </w:r>
      <w:proofErr w:type="spellEnd"/>
      <w:r w:rsidR="00013923">
        <w:t>/</w:t>
      </w:r>
      <w:proofErr w:type="spellStart"/>
      <w:r w:rsidR="00013923">
        <w:t>src</w:t>
      </w:r>
      <w:proofErr w:type="spellEnd"/>
      <w:r w:rsidR="00013923">
        <w:t xml:space="preserve"> directory in the online </w:t>
      </w:r>
      <w:proofErr w:type="spellStart"/>
      <w:r w:rsidR="00013923">
        <w:t>github</w:t>
      </w:r>
      <w:proofErr w:type="spellEnd"/>
      <w:r w:rsidR="00013923">
        <w:t xml:space="preserve"> repository </w:t>
      </w:r>
      <w:r w:rsidR="004C1049">
        <w:t xml:space="preserve">that is covered in </w:t>
      </w:r>
      <w:r w:rsidR="002B223B">
        <w:t xml:space="preserve">Section </w:t>
      </w:r>
      <w:r w:rsidR="002B223B">
        <w:fldChar w:fldCharType="begin"/>
      </w:r>
      <w:r w:rsidR="002B223B">
        <w:instrText xml:space="preserve"> REF _Ref136271193 \w \h </w:instrText>
      </w:r>
      <w:r w:rsidR="002B223B">
        <w:fldChar w:fldCharType="separate"/>
      </w:r>
      <w:r w:rsidR="002B223B">
        <w:t>4</w:t>
      </w:r>
      <w:r w:rsidR="002B223B">
        <w:fldChar w:fldCharType="end"/>
      </w:r>
      <w:r w:rsidR="00013923">
        <w:t>)</w:t>
      </w:r>
      <w:r>
        <w:t xml:space="preserve">. </w:t>
      </w:r>
      <w:r w:rsidR="00760C67">
        <w:t xml:space="preserve">The main </w:t>
      </w:r>
      <w:r w:rsidR="00090489">
        <w:t>processing steps</w:t>
      </w:r>
      <w:r w:rsidR="00760C67">
        <w:t xml:space="preserve"> of the script are </w:t>
      </w:r>
      <w:r w:rsidR="00AD26EC">
        <w:t>as follows</w:t>
      </w:r>
      <w:r w:rsidR="00596144">
        <w:t>:</w:t>
      </w:r>
      <w:r w:rsidR="00760C67">
        <w:t xml:space="preserve"> </w:t>
      </w:r>
    </w:p>
    <w:p w14:paraId="56F4E79F" w14:textId="77777777" w:rsidR="004C1049" w:rsidRDefault="004C1049" w:rsidP="0079315E"/>
    <w:p w14:paraId="56E74096" w14:textId="3FEA1687" w:rsidR="00596144" w:rsidRDefault="00760C67" w:rsidP="0079315E">
      <w:r>
        <w:t xml:space="preserve">1) </w:t>
      </w:r>
      <w:r w:rsidR="00596144">
        <w:t>R</w:t>
      </w:r>
      <w:r>
        <w:t xml:space="preserve">etrieve </w:t>
      </w:r>
      <w:r w:rsidR="00D84CED">
        <w:t>POES</w:t>
      </w:r>
      <w:r>
        <w:t>/</w:t>
      </w:r>
      <w:proofErr w:type="spellStart"/>
      <w:r w:rsidR="00D84CED">
        <w:t>M</w:t>
      </w:r>
      <w:r>
        <w:t>et</w:t>
      </w:r>
      <w:r w:rsidR="00D84CED">
        <w:t>O</w:t>
      </w:r>
      <w:r>
        <w:t>p</w:t>
      </w:r>
      <w:proofErr w:type="spellEnd"/>
      <w:r>
        <w:t xml:space="preserve"> </w:t>
      </w:r>
      <w:r w:rsidR="00596144">
        <w:t xml:space="preserve">electron flux </w:t>
      </w:r>
      <w:r>
        <w:t xml:space="preserve">data </w:t>
      </w:r>
      <w:r w:rsidR="00B97F60">
        <w:t xml:space="preserve">from the NOAA archive </w:t>
      </w:r>
      <w:r>
        <w:t xml:space="preserve">for the requested </w:t>
      </w:r>
      <w:r w:rsidR="00596144">
        <w:t xml:space="preserve">time </w:t>
      </w:r>
      <w:r>
        <w:t>interval</w:t>
      </w:r>
      <w:r w:rsidR="00596144">
        <w:t xml:space="preserve"> </w:t>
      </w:r>
    </w:p>
    <w:p w14:paraId="6769C3E0" w14:textId="1C2836B4" w:rsidR="00596144" w:rsidRDefault="00760C67" w:rsidP="0079315E">
      <w:r>
        <w:t xml:space="preserve">2) </w:t>
      </w:r>
      <w:r w:rsidR="00596144">
        <w:t>B</w:t>
      </w:r>
      <w:r>
        <w:t>in the electron</w:t>
      </w:r>
      <w:r w:rsidR="00596144">
        <w:t xml:space="preserve"> fluxes into complete passes through L shells </w:t>
      </w:r>
      <w:r w:rsidR="00B97F60">
        <w:t xml:space="preserve">(1-8) </w:t>
      </w:r>
      <w:r w:rsidR="00596144">
        <w:t>in .25 L bin</w:t>
      </w:r>
      <w:r w:rsidR="00AD26EC">
        <w:t xml:space="preserve"> ranges</w:t>
      </w:r>
    </w:p>
    <w:p w14:paraId="48A6B56B" w14:textId="60F150DE" w:rsidR="00596144" w:rsidRDefault="00596144" w:rsidP="0079315E">
      <w:r>
        <w:t xml:space="preserve">3) Add </w:t>
      </w:r>
      <w:proofErr w:type="spellStart"/>
      <w:r>
        <w:t>Kp</w:t>
      </w:r>
      <w:proofErr w:type="spellEnd"/>
      <w:r>
        <w:t xml:space="preserve"> </w:t>
      </w:r>
      <w:r w:rsidR="00B97F60">
        <w:t>quantities</w:t>
      </w:r>
      <w:r>
        <w:t xml:space="preserve"> for each pass</w:t>
      </w:r>
    </w:p>
    <w:p w14:paraId="7BF2B81B" w14:textId="355475CA" w:rsidR="00596144" w:rsidRDefault="00596144" w:rsidP="0079315E">
      <w:r>
        <w:t>4) Map the binned data to a fixed longitude, hemisphere</w:t>
      </w:r>
      <w:r w:rsidR="00AD26EC">
        <w:t>,</w:t>
      </w:r>
      <w:r>
        <w:t xml:space="preserve"> and satellite direction</w:t>
      </w:r>
    </w:p>
    <w:p w14:paraId="3AF1A562" w14:textId="6C25F8A8" w:rsidR="00596144" w:rsidRDefault="00596144" w:rsidP="0079315E">
      <w:r>
        <w:t xml:space="preserve">5) Optional: Apply the neural network </w:t>
      </w:r>
      <w:r w:rsidR="00AD26EC">
        <w:t xml:space="preserve">mapping </w:t>
      </w:r>
      <w:r>
        <w:t>if requested</w:t>
      </w:r>
    </w:p>
    <w:p w14:paraId="173D60E1" w14:textId="2302728C" w:rsidR="0079315E" w:rsidRDefault="00596144" w:rsidP="0079315E">
      <w:r>
        <w:t>6) Write the output to a file (</w:t>
      </w:r>
      <w:proofErr w:type="spellStart"/>
      <w:r>
        <w:t>netcdf</w:t>
      </w:r>
      <w:proofErr w:type="spellEnd"/>
      <w:r>
        <w:t xml:space="preserve">, </w:t>
      </w:r>
      <w:proofErr w:type="spellStart"/>
      <w:r>
        <w:t>json</w:t>
      </w:r>
      <w:proofErr w:type="spellEnd"/>
      <w:r>
        <w:t>, or csv) or database</w:t>
      </w:r>
    </w:p>
    <w:p w14:paraId="56B420B8" w14:textId="77777777" w:rsidR="004C1049" w:rsidRDefault="004C1049" w:rsidP="0079315E"/>
    <w:p w14:paraId="14B10E7B" w14:textId="229B1E09" w:rsidR="009A2192" w:rsidRDefault="00596144" w:rsidP="00596144">
      <w:r>
        <w:t xml:space="preserve">The script will run in different ways depending on command line arguments and additional information that can be passed through a configuration file. The </w:t>
      </w:r>
      <w:r w:rsidR="009A2192">
        <w:t>two main modes for running the script are in “reprocessing” mode and “real time”</w:t>
      </w:r>
      <w:r w:rsidR="00090489">
        <w:t xml:space="preserve"> mode</w:t>
      </w:r>
      <w:r w:rsidR="009A2192">
        <w:t xml:space="preserve">. Reprocessing mode is used to create data between a fixed start and end time. </w:t>
      </w:r>
      <w:r w:rsidR="00C25126">
        <w:t xml:space="preserve">This mode would be used to fill in data from previous times or reprocess data should the archive of data need to be corrected. </w:t>
      </w:r>
      <w:r w:rsidR="009A2192">
        <w:t xml:space="preserve">Real time mode is used to update an existing archive </w:t>
      </w:r>
      <w:r w:rsidR="00090489">
        <w:t>when</w:t>
      </w:r>
      <w:r w:rsidR="009A2192">
        <w:t xml:space="preserve"> new </w:t>
      </w:r>
      <w:r w:rsidR="00C25126">
        <w:t>POES/</w:t>
      </w:r>
      <w:proofErr w:type="spellStart"/>
      <w:r w:rsidR="00C25126">
        <w:t>MetOp</w:t>
      </w:r>
      <w:proofErr w:type="spellEnd"/>
      <w:r w:rsidR="00C25126">
        <w:t xml:space="preserve"> </w:t>
      </w:r>
      <w:r w:rsidR="009A2192">
        <w:t>data</w:t>
      </w:r>
      <w:r w:rsidR="00D84CED">
        <w:t xml:space="preserve"> </w:t>
      </w:r>
      <w:r w:rsidR="00090489">
        <w:t xml:space="preserve">is </w:t>
      </w:r>
      <w:r w:rsidR="00D84CED">
        <w:t>added</w:t>
      </w:r>
      <w:r w:rsidR="00AD26EC">
        <w:t xml:space="preserve"> to the NOAA </w:t>
      </w:r>
      <w:r w:rsidR="00C25126">
        <w:t>data repository</w:t>
      </w:r>
      <w:r w:rsidR="009A2192">
        <w:t>.</w:t>
      </w:r>
      <w:r w:rsidR="00AD26EC">
        <w:t xml:space="preserve"> </w:t>
      </w:r>
      <w:r w:rsidR="005404CD">
        <w:t xml:space="preserve">Each of the processing steps are described in more detail in the following </w:t>
      </w:r>
      <w:r w:rsidR="004C1049">
        <w:t>sub</w:t>
      </w:r>
      <w:r w:rsidR="005404CD">
        <w:t>sections.</w:t>
      </w:r>
    </w:p>
    <w:p w14:paraId="32F0501E" w14:textId="21001750" w:rsidR="00D84CED" w:rsidRDefault="00D84CED" w:rsidP="00D84CED">
      <w:pPr>
        <w:pStyle w:val="Heading4"/>
      </w:pPr>
      <w:bookmarkStart w:id="10" w:name="_Toc142511187"/>
      <w:r>
        <w:t>Retrieving electron flux data</w:t>
      </w:r>
      <w:bookmarkEnd w:id="10"/>
    </w:p>
    <w:p w14:paraId="1B8B2D55" w14:textId="22933889" w:rsidR="00CC0811" w:rsidRPr="004C1049" w:rsidRDefault="00CC0811" w:rsidP="00DA6FAC">
      <w:pPr>
        <w:pStyle w:val="HTMLPreformatted"/>
        <w:shd w:val="clear" w:color="auto" w:fill="FFFFFF"/>
        <w:spacing w:line="276" w:lineRule="auto"/>
        <w:rPr>
          <w:rFonts w:ascii="Times New Roman" w:hAnsi="Times New Roman" w:cs="Times New Roman"/>
          <w:color w:val="000000"/>
          <w:sz w:val="24"/>
          <w:szCs w:val="24"/>
        </w:rPr>
      </w:pPr>
      <w:r w:rsidRPr="004C1049">
        <w:rPr>
          <w:rFonts w:ascii="Times New Roman" w:hAnsi="Times New Roman" w:cs="Times New Roman"/>
          <w:sz w:val="24"/>
          <w:szCs w:val="24"/>
        </w:rPr>
        <w:t xml:space="preserve">The first step to creating the inputs needed by SHELLS is to collect the electron fluxes from the NOAA archive at </w:t>
      </w:r>
      <w:hyperlink r:id="rId9" w:history="1">
        <w:r w:rsidRPr="004C1049">
          <w:rPr>
            <w:rStyle w:val="Hyperlink"/>
            <w:rFonts w:ascii="Times New Roman" w:hAnsi="Times New Roman" w:cs="Times New Roman"/>
            <w:sz w:val="24"/>
            <w:szCs w:val="24"/>
          </w:rPr>
          <w:t>www.ncei.noaa.gov</w:t>
        </w:r>
      </w:hyperlink>
      <w:r w:rsidRPr="004C1049">
        <w:rPr>
          <w:rFonts w:ascii="Times New Roman" w:hAnsi="Times New Roman" w:cs="Times New Roman"/>
          <w:sz w:val="24"/>
          <w:szCs w:val="24"/>
        </w:rPr>
        <w:t xml:space="preserve"> for further processing. SHELLS uses electron fluxes that have been ‘processed’ into integral flux units (#/cm</w:t>
      </w:r>
      <w:r w:rsidRPr="004C1049">
        <w:rPr>
          <w:rFonts w:ascii="Times New Roman" w:hAnsi="Times New Roman" w:cs="Times New Roman"/>
          <w:sz w:val="24"/>
          <w:szCs w:val="24"/>
          <w:vertAlign w:val="superscript"/>
        </w:rPr>
        <w:t>2</w:t>
      </w:r>
      <w:r w:rsidRPr="004C1049">
        <w:rPr>
          <w:rFonts w:ascii="Times New Roman" w:hAnsi="Times New Roman" w:cs="Times New Roman"/>
          <w:sz w:val="24"/>
          <w:szCs w:val="24"/>
        </w:rPr>
        <w:t xml:space="preserve">-s-str) in 4 energy channels </w:t>
      </w:r>
      <w:r w:rsidRPr="004C1049">
        <w:rPr>
          <w:rFonts w:ascii="Times New Roman" w:hAnsi="Times New Roman" w:cs="Times New Roman"/>
          <w:color w:val="000000" w:themeColor="text1"/>
          <w:sz w:val="24"/>
          <w:szCs w:val="24"/>
        </w:rPr>
        <w:t xml:space="preserve">('mep_ele_tel90_flux_e1', 'mep_ele_tel90_flux_e2', 'mep_ele_tel90_flux_e3','mep_ele_tel90_flux_e4'). The function used to </w:t>
      </w:r>
      <w:r w:rsidR="005404CD" w:rsidRPr="004C1049">
        <w:rPr>
          <w:rFonts w:ascii="Times New Roman" w:hAnsi="Times New Roman" w:cs="Times New Roman"/>
          <w:color w:val="000000" w:themeColor="text1"/>
          <w:sz w:val="24"/>
          <w:szCs w:val="24"/>
        </w:rPr>
        <w:t>retrieve</w:t>
      </w:r>
      <w:r w:rsidRPr="004C1049">
        <w:rPr>
          <w:rFonts w:ascii="Times New Roman" w:hAnsi="Times New Roman" w:cs="Times New Roman"/>
          <w:color w:val="000000" w:themeColor="text1"/>
          <w:sz w:val="24"/>
          <w:szCs w:val="24"/>
        </w:rPr>
        <w:t xml:space="preserve"> the data is called </w:t>
      </w:r>
      <w:r w:rsidRPr="004C1049">
        <w:rPr>
          <w:rFonts w:ascii="Times New Roman" w:hAnsi="Times New Roman" w:cs="Times New Roman"/>
          <w:color w:val="000000"/>
          <w:sz w:val="24"/>
          <w:szCs w:val="24"/>
        </w:rPr>
        <w:t>get_data_dict</w:t>
      </w:r>
      <w:r w:rsidR="00090489" w:rsidRPr="004C1049">
        <w:rPr>
          <w:rFonts w:ascii="Times New Roman" w:hAnsi="Times New Roman" w:cs="Times New Roman"/>
          <w:color w:val="000000"/>
          <w:sz w:val="24"/>
          <w:szCs w:val="24"/>
        </w:rPr>
        <w:t>.py</w:t>
      </w:r>
      <w:r w:rsidRPr="004C1049">
        <w:rPr>
          <w:rFonts w:ascii="Times New Roman" w:hAnsi="Times New Roman" w:cs="Times New Roman"/>
          <w:color w:val="000000"/>
          <w:sz w:val="24"/>
          <w:szCs w:val="24"/>
        </w:rPr>
        <w:t xml:space="preserve"> </w:t>
      </w:r>
      <w:r w:rsidR="005404CD" w:rsidRPr="004C1049">
        <w:rPr>
          <w:rFonts w:ascii="Times New Roman" w:hAnsi="Times New Roman" w:cs="Times New Roman"/>
          <w:color w:val="000000"/>
          <w:sz w:val="24"/>
          <w:szCs w:val="24"/>
        </w:rPr>
        <w:t>and</w:t>
      </w:r>
      <w:r w:rsidRPr="004C1049">
        <w:rPr>
          <w:rFonts w:ascii="Times New Roman" w:hAnsi="Times New Roman" w:cs="Times New Roman"/>
          <w:color w:val="000000"/>
          <w:sz w:val="24"/>
          <w:szCs w:val="24"/>
        </w:rPr>
        <w:t xml:space="preserve"> is contained in a collection of </w:t>
      </w:r>
      <w:proofErr w:type="spellStart"/>
      <w:r w:rsidRPr="004C1049">
        <w:rPr>
          <w:rFonts w:ascii="Times New Roman" w:hAnsi="Times New Roman" w:cs="Times New Roman"/>
          <w:color w:val="000000"/>
          <w:sz w:val="24"/>
          <w:szCs w:val="24"/>
        </w:rPr>
        <w:t>poes</w:t>
      </w:r>
      <w:proofErr w:type="spellEnd"/>
      <w:r w:rsidRPr="004C1049">
        <w:rPr>
          <w:rFonts w:ascii="Times New Roman" w:hAnsi="Times New Roman" w:cs="Times New Roman"/>
          <w:color w:val="000000"/>
          <w:sz w:val="24"/>
          <w:szCs w:val="24"/>
        </w:rPr>
        <w:t xml:space="preserve"> related python tools called poes_util.py. The electron fluxes needed by SHELLS </w:t>
      </w:r>
      <w:r w:rsidR="005404CD" w:rsidRPr="004C1049">
        <w:rPr>
          <w:rFonts w:ascii="Times New Roman" w:hAnsi="Times New Roman" w:cs="Times New Roman"/>
          <w:color w:val="000000"/>
          <w:sz w:val="24"/>
          <w:szCs w:val="24"/>
        </w:rPr>
        <w:t>are</w:t>
      </w:r>
      <w:r w:rsidRPr="004C1049">
        <w:rPr>
          <w:rFonts w:ascii="Times New Roman" w:hAnsi="Times New Roman" w:cs="Times New Roman"/>
          <w:color w:val="000000"/>
          <w:sz w:val="24"/>
          <w:szCs w:val="24"/>
        </w:rPr>
        <w:t xml:space="preserve"> archived at NOAA in two different formats before and after 2012. After 2012, the processed electron fluxes are provided in </w:t>
      </w:r>
      <w:proofErr w:type="spellStart"/>
      <w:r w:rsidRPr="004C1049">
        <w:rPr>
          <w:rFonts w:ascii="Times New Roman" w:hAnsi="Times New Roman" w:cs="Times New Roman"/>
          <w:color w:val="000000"/>
          <w:sz w:val="24"/>
          <w:szCs w:val="24"/>
        </w:rPr>
        <w:t>netcdf</w:t>
      </w:r>
      <w:proofErr w:type="spellEnd"/>
      <w:r w:rsidRPr="004C1049">
        <w:rPr>
          <w:rFonts w:ascii="Times New Roman" w:hAnsi="Times New Roman" w:cs="Times New Roman"/>
          <w:color w:val="000000"/>
          <w:sz w:val="24"/>
          <w:szCs w:val="24"/>
        </w:rPr>
        <w:t xml:space="preserve"> files (data/</w:t>
      </w:r>
      <w:proofErr w:type="spellStart"/>
      <w:r w:rsidRPr="004C1049">
        <w:rPr>
          <w:rFonts w:ascii="Times New Roman" w:hAnsi="Times New Roman" w:cs="Times New Roman"/>
          <w:color w:val="000000"/>
          <w:sz w:val="24"/>
          <w:szCs w:val="24"/>
        </w:rPr>
        <w:t>poes</w:t>
      </w:r>
      <w:proofErr w:type="spellEnd"/>
      <w:r w:rsidRPr="004C1049">
        <w:rPr>
          <w:rFonts w:ascii="Times New Roman" w:hAnsi="Times New Roman" w:cs="Times New Roman"/>
          <w:color w:val="000000"/>
          <w:sz w:val="24"/>
          <w:szCs w:val="24"/>
        </w:rPr>
        <w:t>-</w:t>
      </w:r>
      <w:proofErr w:type="spellStart"/>
      <w:r w:rsidRPr="004C1049">
        <w:rPr>
          <w:rFonts w:ascii="Times New Roman" w:hAnsi="Times New Roman" w:cs="Times New Roman"/>
          <w:color w:val="000000"/>
          <w:sz w:val="24"/>
          <w:szCs w:val="24"/>
        </w:rPr>
        <w:t>metop</w:t>
      </w:r>
      <w:proofErr w:type="spellEnd"/>
      <w:r w:rsidRPr="004C1049">
        <w:rPr>
          <w:rFonts w:ascii="Times New Roman" w:hAnsi="Times New Roman" w:cs="Times New Roman"/>
          <w:color w:val="000000"/>
          <w:sz w:val="24"/>
          <w:szCs w:val="24"/>
        </w:rPr>
        <w:t xml:space="preserve">-space-environment-monitor/access/l1b/v01r00/). Prior to 2012, the data are provided in binary files </w:t>
      </w:r>
      <w:r w:rsidR="00090489" w:rsidRPr="004C1049">
        <w:rPr>
          <w:rFonts w:ascii="Times New Roman" w:hAnsi="Times New Roman" w:cs="Times New Roman"/>
          <w:color w:val="000000"/>
          <w:sz w:val="24"/>
          <w:szCs w:val="24"/>
        </w:rPr>
        <w:t xml:space="preserve">with the electron data stored </w:t>
      </w:r>
      <w:r w:rsidRPr="004C1049">
        <w:rPr>
          <w:rFonts w:ascii="Times New Roman" w:hAnsi="Times New Roman" w:cs="Times New Roman"/>
          <w:color w:val="000000"/>
          <w:sz w:val="24"/>
          <w:szCs w:val="24"/>
        </w:rPr>
        <w:t>as counts (/data/</w:t>
      </w:r>
      <w:proofErr w:type="spellStart"/>
      <w:r w:rsidRPr="004C1049">
        <w:rPr>
          <w:rFonts w:ascii="Times New Roman" w:hAnsi="Times New Roman" w:cs="Times New Roman"/>
          <w:color w:val="000000"/>
          <w:sz w:val="24"/>
          <w:szCs w:val="24"/>
        </w:rPr>
        <w:t>poes</w:t>
      </w:r>
      <w:proofErr w:type="spellEnd"/>
      <w:r w:rsidRPr="004C1049">
        <w:rPr>
          <w:rFonts w:ascii="Times New Roman" w:hAnsi="Times New Roman" w:cs="Times New Roman"/>
          <w:color w:val="000000"/>
          <w:sz w:val="24"/>
          <w:szCs w:val="24"/>
        </w:rPr>
        <w:t>-</w:t>
      </w:r>
      <w:proofErr w:type="spellStart"/>
      <w:r w:rsidRPr="004C1049">
        <w:rPr>
          <w:rFonts w:ascii="Times New Roman" w:hAnsi="Times New Roman" w:cs="Times New Roman"/>
          <w:color w:val="000000"/>
          <w:sz w:val="24"/>
          <w:szCs w:val="24"/>
        </w:rPr>
        <w:t>metop</w:t>
      </w:r>
      <w:proofErr w:type="spellEnd"/>
      <w:r w:rsidRPr="004C1049">
        <w:rPr>
          <w:rFonts w:ascii="Times New Roman" w:hAnsi="Times New Roman" w:cs="Times New Roman"/>
          <w:color w:val="000000"/>
          <w:sz w:val="24"/>
          <w:szCs w:val="24"/>
        </w:rPr>
        <w:t xml:space="preserve">-space-environment-monitor/access/l0b/v01r00/). The </w:t>
      </w:r>
      <w:proofErr w:type="spellStart"/>
      <w:r w:rsidRPr="004C1049">
        <w:rPr>
          <w:rFonts w:ascii="Times New Roman" w:hAnsi="Times New Roman" w:cs="Times New Roman"/>
          <w:color w:val="000000"/>
          <w:sz w:val="24"/>
          <w:szCs w:val="24"/>
        </w:rPr>
        <w:t>get_data_dict</w:t>
      </w:r>
      <w:proofErr w:type="spellEnd"/>
      <w:r w:rsidRPr="004C1049">
        <w:rPr>
          <w:rFonts w:ascii="Times New Roman" w:hAnsi="Times New Roman" w:cs="Times New Roman"/>
          <w:color w:val="000000"/>
          <w:sz w:val="24"/>
          <w:szCs w:val="24"/>
        </w:rPr>
        <w:t xml:space="preserve"> code seamlessly retrieve</w:t>
      </w:r>
      <w:r w:rsidR="005404CD" w:rsidRPr="004C1049">
        <w:rPr>
          <w:rFonts w:ascii="Times New Roman" w:hAnsi="Times New Roman" w:cs="Times New Roman"/>
          <w:color w:val="000000"/>
          <w:sz w:val="24"/>
          <w:szCs w:val="24"/>
        </w:rPr>
        <w:t>s</w:t>
      </w:r>
      <w:r w:rsidRPr="004C1049">
        <w:rPr>
          <w:rFonts w:ascii="Times New Roman" w:hAnsi="Times New Roman" w:cs="Times New Roman"/>
          <w:color w:val="000000"/>
          <w:sz w:val="24"/>
          <w:szCs w:val="24"/>
        </w:rPr>
        <w:t xml:space="preserve"> both formats of data. When retrieving binary data</w:t>
      </w:r>
      <w:r w:rsidR="00C25126" w:rsidRPr="004C1049">
        <w:rPr>
          <w:rFonts w:ascii="Times New Roman" w:hAnsi="Times New Roman" w:cs="Times New Roman"/>
          <w:color w:val="000000"/>
          <w:sz w:val="24"/>
          <w:szCs w:val="24"/>
        </w:rPr>
        <w:t xml:space="preserve"> files</w:t>
      </w:r>
      <w:r w:rsidRPr="004C1049">
        <w:rPr>
          <w:rFonts w:ascii="Times New Roman" w:hAnsi="Times New Roman" w:cs="Times New Roman"/>
          <w:color w:val="000000"/>
          <w:sz w:val="24"/>
          <w:szCs w:val="24"/>
        </w:rPr>
        <w:t>, the code process</w:t>
      </w:r>
      <w:r w:rsidR="005404CD" w:rsidRPr="004C1049">
        <w:rPr>
          <w:rFonts w:ascii="Times New Roman" w:hAnsi="Times New Roman" w:cs="Times New Roman"/>
          <w:color w:val="000000"/>
          <w:sz w:val="24"/>
          <w:szCs w:val="24"/>
        </w:rPr>
        <w:t>es</w:t>
      </w:r>
      <w:r w:rsidRPr="004C1049">
        <w:rPr>
          <w:rFonts w:ascii="Times New Roman" w:hAnsi="Times New Roman" w:cs="Times New Roman"/>
          <w:color w:val="000000"/>
          <w:sz w:val="24"/>
          <w:szCs w:val="24"/>
        </w:rPr>
        <w:t xml:space="preserve"> the counts into the same integral flux units with the same energy channel names as the later data</w:t>
      </w:r>
      <w:r w:rsidR="005404CD" w:rsidRPr="004C1049">
        <w:rPr>
          <w:rFonts w:ascii="Times New Roman" w:hAnsi="Times New Roman" w:cs="Times New Roman"/>
          <w:color w:val="000000"/>
          <w:sz w:val="24"/>
          <w:szCs w:val="24"/>
        </w:rPr>
        <w:t xml:space="preserve"> and returns an identical data structure</w:t>
      </w:r>
      <w:r w:rsidRPr="004C1049">
        <w:rPr>
          <w:rFonts w:ascii="Times New Roman" w:hAnsi="Times New Roman" w:cs="Times New Roman"/>
          <w:color w:val="000000"/>
          <w:sz w:val="24"/>
          <w:szCs w:val="24"/>
        </w:rPr>
        <w:t>.</w:t>
      </w:r>
    </w:p>
    <w:p w14:paraId="469B0045" w14:textId="1F278DB1" w:rsidR="00D84CED" w:rsidRDefault="00D84CED" w:rsidP="00D84CED">
      <w:pPr>
        <w:pStyle w:val="Heading4"/>
      </w:pPr>
      <w:bookmarkStart w:id="11" w:name="_Toc142511188"/>
      <w:r>
        <w:t>Binning electron flux data by L</w:t>
      </w:r>
      <w:bookmarkEnd w:id="11"/>
    </w:p>
    <w:p w14:paraId="70D5B32E" w14:textId="7C82C49D" w:rsidR="00CC0811" w:rsidRPr="004C1049" w:rsidRDefault="00CC0811" w:rsidP="005404CD">
      <w:pPr>
        <w:pStyle w:val="HTMLPreformatted"/>
        <w:shd w:val="clear" w:color="auto" w:fill="FFFFFF"/>
        <w:spacing w:line="276" w:lineRule="auto"/>
        <w:rPr>
          <w:rFonts w:ascii="Times New Roman" w:hAnsi="Times New Roman" w:cs="Times New Roman"/>
          <w:color w:val="000000"/>
          <w:sz w:val="24"/>
          <w:szCs w:val="24"/>
        </w:rPr>
      </w:pPr>
      <w:r w:rsidRPr="004C1049">
        <w:rPr>
          <w:rFonts w:ascii="Times New Roman" w:hAnsi="Times New Roman" w:cs="Times New Roman"/>
          <w:sz w:val="24"/>
          <w:szCs w:val="24"/>
        </w:rPr>
        <w:t>The next step to creating the SHELLS input data is to bin the retrieved POES/</w:t>
      </w:r>
      <w:proofErr w:type="spellStart"/>
      <w:r w:rsidRPr="004C1049">
        <w:rPr>
          <w:rFonts w:ascii="Times New Roman" w:hAnsi="Times New Roman" w:cs="Times New Roman"/>
          <w:sz w:val="24"/>
          <w:szCs w:val="24"/>
        </w:rPr>
        <w:t>MetOp</w:t>
      </w:r>
      <w:proofErr w:type="spellEnd"/>
      <w:r w:rsidRPr="004C1049">
        <w:rPr>
          <w:rFonts w:ascii="Times New Roman" w:hAnsi="Times New Roman" w:cs="Times New Roman"/>
          <w:sz w:val="24"/>
          <w:szCs w:val="24"/>
        </w:rPr>
        <w:t xml:space="preserve"> electron fluxes by L shell. The electron flux data files archived at NOAA contain an L shell value for every 2 second time step (‘L_IGRF’) that can be used for this binning. However, in the South Atlantic Anomaly </w:t>
      </w:r>
      <w:r w:rsidR="004C1049">
        <w:rPr>
          <w:rFonts w:ascii="Times New Roman" w:hAnsi="Times New Roman" w:cs="Times New Roman"/>
          <w:sz w:val="24"/>
          <w:szCs w:val="24"/>
        </w:rPr>
        <w:t xml:space="preserve">(SAA) </w:t>
      </w:r>
      <w:r w:rsidRPr="004C1049">
        <w:rPr>
          <w:rFonts w:ascii="Times New Roman" w:hAnsi="Times New Roman" w:cs="Times New Roman"/>
          <w:sz w:val="24"/>
          <w:szCs w:val="24"/>
        </w:rPr>
        <w:t xml:space="preserve">these L shells are flagged as negative values. The code fills in the </w:t>
      </w:r>
      <w:r w:rsidRPr="004C1049">
        <w:rPr>
          <w:rFonts w:ascii="Times New Roman" w:hAnsi="Times New Roman" w:cs="Times New Roman"/>
          <w:sz w:val="24"/>
          <w:szCs w:val="24"/>
        </w:rPr>
        <w:lastRenderedPageBreak/>
        <w:t xml:space="preserve">negative values with the </w:t>
      </w:r>
      <w:proofErr w:type="spellStart"/>
      <w:r w:rsidRPr="004C1049">
        <w:rPr>
          <w:rFonts w:ascii="Times New Roman" w:hAnsi="Times New Roman" w:cs="Times New Roman"/>
          <w:sz w:val="24"/>
          <w:szCs w:val="24"/>
        </w:rPr>
        <w:t>get_Lvals</w:t>
      </w:r>
      <w:proofErr w:type="spellEnd"/>
      <w:r w:rsidRPr="004C1049">
        <w:rPr>
          <w:rFonts w:ascii="Times New Roman" w:hAnsi="Times New Roman" w:cs="Times New Roman"/>
          <w:sz w:val="24"/>
          <w:szCs w:val="24"/>
        </w:rPr>
        <w:t xml:space="preserve"> function (contained in poes_utils.py) that relies on the </w:t>
      </w:r>
      <w:proofErr w:type="spellStart"/>
      <w:r w:rsidRPr="004C1049">
        <w:rPr>
          <w:rFonts w:ascii="Times New Roman" w:hAnsi="Times New Roman" w:cs="Times New Roman"/>
          <w:sz w:val="24"/>
          <w:szCs w:val="24"/>
        </w:rPr>
        <w:t>spacepy</w:t>
      </w:r>
      <w:proofErr w:type="spellEnd"/>
      <w:r w:rsidRPr="004C1049">
        <w:rPr>
          <w:rFonts w:ascii="Times New Roman" w:hAnsi="Times New Roman" w:cs="Times New Roman"/>
          <w:sz w:val="24"/>
          <w:szCs w:val="24"/>
        </w:rPr>
        <w:t xml:space="preserve"> library to calculate the IGRF L shell</w:t>
      </w:r>
      <w:r w:rsidR="005404CD" w:rsidRPr="004C1049">
        <w:rPr>
          <w:rFonts w:ascii="Times New Roman" w:hAnsi="Times New Roman" w:cs="Times New Roman"/>
          <w:sz w:val="24"/>
          <w:szCs w:val="24"/>
        </w:rPr>
        <w:t>s</w:t>
      </w:r>
      <w:r w:rsidRPr="004C1049">
        <w:rPr>
          <w:rFonts w:ascii="Times New Roman" w:hAnsi="Times New Roman" w:cs="Times New Roman"/>
          <w:sz w:val="24"/>
          <w:szCs w:val="24"/>
        </w:rPr>
        <w:t xml:space="preserve">. Once negative values are filled in, the time series data are separated into complete passes of L shells (from 1-&gt;8) using the </w:t>
      </w:r>
      <w:proofErr w:type="spellStart"/>
      <w:r w:rsidRPr="004C1049">
        <w:rPr>
          <w:rFonts w:ascii="Times New Roman" w:hAnsi="Times New Roman" w:cs="Times New Roman"/>
          <w:sz w:val="24"/>
          <w:szCs w:val="24"/>
        </w:rPr>
        <w:t>getLpass</w:t>
      </w:r>
      <w:proofErr w:type="spellEnd"/>
      <w:r w:rsidRPr="004C1049">
        <w:rPr>
          <w:rFonts w:ascii="Times New Roman" w:hAnsi="Times New Roman" w:cs="Times New Roman"/>
          <w:sz w:val="24"/>
          <w:szCs w:val="24"/>
        </w:rPr>
        <w:t xml:space="preserve"> function. Each satellite will complete 4 L shell passes per orbit. Finally, the data are binned in each pass into </w:t>
      </w:r>
      <w:r w:rsidR="005404CD" w:rsidRPr="004C1049">
        <w:rPr>
          <w:rFonts w:ascii="Times New Roman" w:hAnsi="Times New Roman" w:cs="Times New Roman"/>
          <w:sz w:val="24"/>
          <w:szCs w:val="24"/>
        </w:rPr>
        <w:t xml:space="preserve">median values of the electron flux in </w:t>
      </w:r>
      <w:r w:rsidRPr="004C1049">
        <w:rPr>
          <w:rFonts w:ascii="Times New Roman" w:hAnsi="Times New Roman" w:cs="Times New Roman"/>
          <w:sz w:val="24"/>
          <w:szCs w:val="24"/>
        </w:rPr>
        <w:t xml:space="preserve">.25 L bins using the </w:t>
      </w:r>
      <w:proofErr w:type="spellStart"/>
      <w:r w:rsidRPr="004C1049">
        <w:rPr>
          <w:rFonts w:ascii="Times New Roman" w:hAnsi="Times New Roman" w:cs="Times New Roman"/>
          <w:color w:val="000000"/>
          <w:sz w:val="24"/>
          <w:szCs w:val="24"/>
        </w:rPr>
        <w:t>make_Lbin_data</w:t>
      </w:r>
      <w:proofErr w:type="spellEnd"/>
      <w:r w:rsidRPr="004C1049">
        <w:rPr>
          <w:rFonts w:ascii="Times New Roman" w:hAnsi="Times New Roman" w:cs="Times New Roman"/>
          <w:color w:val="000000"/>
          <w:sz w:val="24"/>
          <w:szCs w:val="24"/>
        </w:rPr>
        <w:t xml:space="preserve"> function</w:t>
      </w:r>
      <w:r w:rsidR="005404CD" w:rsidRPr="004C1049">
        <w:rPr>
          <w:rFonts w:ascii="Times New Roman" w:hAnsi="Times New Roman" w:cs="Times New Roman"/>
          <w:color w:val="000000"/>
          <w:sz w:val="24"/>
          <w:szCs w:val="24"/>
        </w:rPr>
        <w:t>.</w:t>
      </w:r>
      <w:r w:rsidRPr="004C1049">
        <w:rPr>
          <w:rFonts w:ascii="Times New Roman" w:hAnsi="Times New Roman" w:cs="Times New Roman"/>
          <w:color w:val="000000"/>
          <w:sz w:val="24"/>
          <w:szCs w:val="24"/>
        </w:rPr>
        <w:t xml:space="preserve"> </w:t>
      </w:r>
      <w:r w:rsidR="005404CD" w:rsidRPr="004C1049">
        <w:rPr>
          <w:rFonts w:ascii="Times New Roman" w:hAnsi="Times New Roman" w:cs="Times New Roman"/>
          <w:color w:val="000000"/>
          <w:sz w:val="24"/>
          <w:szCs w:val="24"/>
        </w:rPr>
        <w:t>Each pass is</w:t>
      </w:r>
      <w:r w:rsidRPr="004C1049">
        <w:rPr>
          <w:rFonts w:ascii="Times New Roman" w:hAnsi="Times New Roman" w:cs="Times New Roman"/>
          <w:color w:val="000000"/>
          <w:sz w:val="24"/>
          <w:szCs w:val="24"/>
        </w:rPr>
        <w:t xml:space="preserve"> time tagged with the median time. </w:t>
      </w:r>
    </w:p>
    <w:p w14:paraId="1438AA43" w14:textId="0F1CC290" w:rsidR="00D84CED" w:rsidRDefault="00D84CED" w:rsidP="00D84CED">
      <w:pPr>
        <w:pStyle w:val="Heading4"/>
      </w:pPr>
      <w:bookmarkStart w:id="12" w:name="_Toc142511189"/>
      <w:r>
        <w:t xml:space="preserve">Adding </w:t>
      </w:r>
      <w:proofErr w:type="spellStart"/>
      <w:r>
        <w:t>Kp</w:t>
      </w:r>
      <w:proofErr w:type="spellEnd"/>
      <w:r>
        <w:t xml:space="preserve"> quantities</w:t>
      </w:r>
      <w:bookmarkEnd w:id="12"/>
    </w:p>
    <w:p w14:paraId="5D60CFCC" w14:textId="250433A2" w:rsidR="00CC0811" w:rsidRPr="004C1049" w:rsidRDefault="00CC0811" w:rsidP="005404CD">
      <w:pPr>
        <w:pStyle w:val="HTMLPreformatted"/>
        <w:shd w:val="clear" w:color="auto" w:fill="FFFFFF"/>
        <w:spacing w:line="276" w:lineRule="auto"/>
        <w:rPr>
          <w:rFonts w:ascii="Times New Roman" w:hAnsi="Times New Roman" w:cs="Times New Roman"/>
          <w:color w:val="000000" w:themeColor="text1"/>
          <w:sz w:val="24"/>
          <w:szCs w:val="24"/>
        </w:rPr>
      </w:pPr>
      <w:r w:rsidRPr="004C1049">
        <w:rPr>
          <w:rFonts w:ascii="Times New Roman" w:hAnsi="Times New Roman" w:cs="Times New Roman"/>
          <w:sz w:val="24"/>
          <w:szCs w:val="24"/>
        </w:rPr>
        <w:t xml:space="preserve">Two additional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w:t>
      </w:r>
      <w:proofErr w:type="spellStart"/>
      <w:r w:rsidRPr="004C1049">
        <w:rPr>
          <w:rFonts w:ascii="Times New Roman" w:hAnsi="Times New Roman" w:cs="Times New Roman"/>
          <w:sz w:val="24"/>
          <w:szCs w:val="24"/>
        </w:rPr>
        <w:t>quantites</w:t>
      </w:r>
      <w:proofErr w:type="spellEnd"/>
      <w:r w:rsidRPr="004C1049">
        <w:rPr>
          <w:rFonts w:ascii="Times New Roman" w:hAnsi="Times New Roman" w:cs="Times New Roman"/>
          <w:sz w:val="24"/>
          <w:szCs w:val="24"/>
        </w:rPr>
        <w:t xml:space="preserve"> are needed to map the electron fluxes in each L shell bin to a consistent longitude, hemisphere, and </w:t>
      </w:r>
      <w:r w:rsidR="00090489" w:rsidRPr="004C1049">
        <w:rPr>
          <w:rFonts w:ascii="Times New Roman" w:hAnsi="Times New Roman" w:cs="Times New Roman"/>
          <w:sz w:val="24"/>
          <w:szCs w:val="24"/>
        </w:rPr>
        <w:t xml:space="preserve">satellite </w:t>
      </w:r>
      <w:r w:rsidRPr="004C1049">
        <w:rPr>
          <w:rFonts w:ascii="Times New Roman" w:hAnsi="Times New Roman" w:cs="Times New Roman"/>
          <w:sz w:val="24"/>
          <w:szCs w:val="24"/>
        </w:rPr>
        <w:t xml:space="preserve">direction and for the final neural network mapping to other altitudes. These values are the </w:t>
      </w:r>
      <w:proofErr w:type="gramStart"/>
      <w:r w:rsidRPr="004C1049">
        <w:rPr>
          <w:rFonts w:ascii="Times New Roman" w:hAnsi="Times New Roman" w:cs="Times New Roman"/>
          <w:sz w:val="24"/>
          <w:szCs w:val="24"/>
        </w:rPr>
        <w:t>3 hour</w:t>
      </w:r>
      <w:proofErr w:type="gramEnd"/>
      <w:r w:rsidRPr="004C1049">
        <w:rPr>
          <w:rFonts w:ascii="Times New Roman" w:hAnsi="Times New Roman" w:cs="Times New Roman"/>
          <w:sz w:val="24"/>
          <w:szCs w:val="24"/>
        </w:rPr>
        <w:t xml:space="preserve">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index (for mapping to one longitude) and the maximum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index in the last 3 days (for the neural network</w:t>
      </w:r>
      <w:r w:rsidR="005404CD" w:rsidRPr="004C1049">
        <w:rPr>
          <w:rFonts w:ascii="Times New Roman" w:hAnsi="Times New Roman" w:cs="Times New Roman"/>
          <w:sz w:val="24"/>
          <w:szCs w:val="24"/>
        </w:rPr>
        <w:t xml:space="preserve"> altitude mapping</w:t>
      </w:r>
      <w:r w:rsidRPr="004C1049">
        <w:rPr>
          <w:rFonts w:ascii="Times New Roman" w:hAnsi="Times New Roman" w:cs="Times New Roman"/>
          <w:sz w:val="24"/>
          <w:szCs w:val="24"/>
        </w:rPr>
        <w:t xml:space="preserve">). These values are both retrieved from the CCMC HAPI database using the </w:t>
      </w:r>
      <w:proofErr w:type="spellStart"/>
      <w:r w:rsidRPr="004C1049">
        <w:rPr>
          <w:rFonts w:ascii="Times New Roman" w:hAnsi="Times New Roman" w:cs="Times New Roman"/>
          <w:color w:val="000000"/>
          <w:sz w:val="24"/>
          <w:szCs w:val="24"/>
        </w:rPr>
        <w:t>get_kp_data_iswa</w:t>
      </w:r>
      <w:proofErr w:type="spellEnd"/>
      <w:r w:rsidRPr="004C1049">
        <w:rPr>
          <w:rFonts w:ascii="Times New Roman" w:hAnsi="Times New Roman" w:cs="Times New Roman"/>
          <w:color w:val="000000"/>
          <w:sz w:val="24"/>
          <w:szCs w:val="24"/>
        </w:rPr>
        <w:t xml:space="preserve"> </w:t>
      </w:r>
      <w:r w:rsidRPr="004C1049">
        <w:rPr>
          <w:rFonts w:ascii="Times New Roman" w:hAnsi="Times New Roman" w:cs="Times New Roman"/>
          <w:sz w:val="24"/>
          <w:szCs w:val="24"/>
        </w:rPr>
        <w:t xml:space="preserve">function. For recent data requests the </w:t>
      </w:r>
      <w:proofErr w:type="spellStart"/>
      <w:r w:rsidRPr="004C1049">
        <w:rPr>
          <w:rFonts w:ascii="Times New Roman" w:hAnsi="Times New Roman" w:cs="Times New Roman"/>
          <w:sz w:val="24"/>
          <w:szCs w:val="24"/>
        </w:rPr>
        <w:t>Kp</w:t>
      </w:r>
      <w:proofErr w:type="spellEnd"/>
      <w:r w:rsidRPr="004C1049">
        <w:rPr>
          <w:rFonts w:ascii="Times New Roman" w:hAnsi="Times New Roman" w:cs="Times New Roman"/>
          <w:sz w:val="24"/>
          <w:szCs w:val="24"/>
        </w:rPr>
        <w:t xml:space="preserve"> index is retrieved from the ‘</w:t>
      </w:r>
      <w:r w:rsidRPr="004C1049">
        <w:rPr>
          <w:rFonts w:ascii="Times New Roman" w:hAnsi="Times New Roman" w:cs="Times New Roman"/>
          <w:color w:val="000000" w:themeColor="text1"/>
          <w:sz w:val="24"/>
          <w:szCs w:val="24"/>
        </w:rPr>
        <w:t>noaa_kp_p3h’ dataset. Older data requests retrieve data from the ‘gfz_obs_geo_3hour_indices’ dataset.</w:t>
      </w:r>
      <w:r w:rsidR="00052A75">
        <w:rPr>
          <w:rFonts w:ascii="Times New Roman" w:hAnsi="Times New Roman" w:cs="Times New Roman"/>
          <w:color w:val="000000" w:themeColor="text1"/>
          <w:sz w:val="24"/>
          <w:szCs w:val="24"/>
        </w:rPr>
        <w:t xml:space="preserve"> The </w:t>
      </w:r>
      <w:proofErr w:type="spellStart"/>
      <w:r w:rsidR="00052A75">
        <w:rPr>
          <w:rFonts w:ascii="Times New Roman" w:hAnsi="Times New Roman" w:cs="Times New Roman"/>
          <w:color w:val="000000" w:themeColor="text1"/>
          <w:sz w:val="24"/>
          <w:szCs w:val="24"/>
        </w:rPr>
        <w:t>Kp</w:t>
      </w:r>
      <w:proofErr w:type="spellEnd"/>
      <w:r w:rsidR="00052A75">
        <w:rPr>
          <w:rFonts w:ascii="Times New Roman" w:hAnsi="Times New Roman" w:cs="Times New Roman"/>
          <w:color w:val="000000" w:themeColor="text1"/>
          <w:sz w:val="24"/>
          <w:szCs w:val="24"/>
        </w:rPr>
        <w:t xml:space="preserve"> values are stored as </w:t>
      </w:r>
      <w:proofErr w:type="spellStart"/>
      <w:r w:rsidR="00052A75">
        <w:rPr>
          <w:rFonts w:ascii="Times New Roman" w:hAnsi="Times New Roman" w:cs="Times New Roman"/>
          <w:color w:val="000000" w:themeColor="text1"/>
          <w:sz w:val="24"/>
          <w:szCs w:val="24"/>
        </w:rPr>
        <w:t>Kp</w:t>
      </w:r>
      <w:proofErr w:type="spellEnd"/>
      <w:r w:rsidR="00052A75">
        <w:rPr>
          <w:rFonts w:ascii="Times New Roman" w:hAnsi="Times New Roman" w:cs="Times New Roman"/>
          <w:color w:val="000000" w:themeColor="text1"/>
          <w:sz w:val="24"/>
          <w:szCs w:val="24"/>
        </w:rPr>
        <w:t xml:space="preserve">*10 to match those contained in the omni database. </w:t>
      </w:r>
    </w:p>
    <w:p w14:paraId="71B09A13" w14:textId="77777777" w:rsidR="00CC0811" w:rsidRDefault="00CC0811" w:rsidP="00CC0811">
      <w:pPr>
        <w:pStyle w:val="Heading4"/>
      </w:pPr>
      <w:bookmarkStart w:id="13" w:name="_Toc142511190"/>
      <w:r>
        <w:t xml:space="preserve">Longitudinal </w:t>
      </w:r>
      <w:r w:rsidR="00D84CED">
        <w:t>Mapping</w:t>
      </w:r>
      <w:bookmarkEnd w:id="13"/>
    </w:p>
    <w:p w14:paraId="02EDA631" w14:textId="79D8E461" w:rsidR="00D84CED" w:rsidRDefault="00CC0811" w:rsidP="00CC0811">
      <w:r>
        <w:t xml:space="preserve">The last processing step is to map the electron flux to a consistent location to remove orbital flux variations (see </w:t>
      </w:r>
      <w:r w:rsidRPr="0040443D">
        <w:rPr>
          <w:i/>
          <w:iCs/>
        </w:rPr>
        <w:t>Green et al.</w:t>
      </w:r>
      <w:r>
        <w:t xml:space="preserve"> for </w:t>
      </w:r>
      <w:r w:rsidR="0040443D">
        <w:t xml:space="preserve">more </w:t>
      </w:r>
      <w:r>
        <w:t xml:space="preserve">details). The mapping is done by finding the percentile level of the flux in each </w:t>
      </w:r>
      <w:proofErr w:type="spellStart"/>
      <w:r>
        <w:t>Lbin</w:t>
      </w:r>
      <w:proofErr w:type="spellEnd"/>
      <w:r>
        <w:t xml:space="preserve"> </w:t>
      </w:r>
      <w:r w:rsidR="00090489">
        <w:t xml:space="preserve">based on cumulative distributions of the flux derived from </w:t>
      </w:r>
      <w:r>
        <w:t xml:space="preserve">historical records. Tables that translate the binned flux to the percentile level are contained in yearly pickle files named with the following format </w:t>
      </w:r>
      <w:proofErr w:type="spellStart"/>
      <w:r>
        <w:t>poes_cdf</w:t>
      </w:r>
      <w:proofErr w:type="spellEnd"/>
      <w:r>
        <w:t>_(sat)_</w:t>
      </w:r>
      <w:proofErr w:type="spellStart"/>
      <w:r>
        <w:t>YYYY_YYYY_mep_ele_flux_</w:t>
      </w:r>
      <w:proofErr w:type="gramStart"/>
      <w:r>
        <w:t>e</w:t>
      </w:r>
      <w:proofErr w:type="spellEnd"/>
      <w:r>
        <w:t>(</w:t>
      </w:r>
      <w:proofErr w:type="gramEnd"/>
      <w:r>
        <w:t xml:space="preserve">channel number). Next, the percentile flux levels are translated back to the flux that would have been measured in the southern hemisphere at </w:t>
      </w:r>
      <w:proofErr w:type="gramStart"/>
      <w:r>
        <w:t>20 degree</w:t>
      </w:r>
      <w:proofErr w:type="gramEnd"/>
      <w:r>
        <w:t xml:space="preserve"> longitude by the </w:t>
      </w:r>
      <w:proofErr w:type="spellStart"/>
      <w:r w:rsidR="0040443D">
        <w:t>M</w:t>
      </w:r>
      <w:r>
        <w:t>etop</w:t>
      </w:r>
      <w:proofErr w:type="spellEnd"/>
      <w:r w:rsidR="0040443D">
        <w:t xml:space="preserve"> </w:t>
      </w:r>
      <w:r>
        <w:t xml:space="preserve">2 satellite. </w:t>
      </w:r>
      <w:r w:rsidR="00052A75">
        <w:t xml:space="preserve">(These files are included with the source code in the </w:t>
      </w:r>
      <w:proofErr w:type="spellStart"/>
      <w:r w:rsidR="00052A75">
        <w:t>github</w:t>
      </w:r>
      <w:proofErr w:type="spellEnd"/>
      <w:r w:rsidR="00052A75">
        <w:t xml:space="preserve"> repository)</w:t>
      </w:r>
    </w:p>
    <w:p w14:paraId="625D5C42" w14:textId="538E8136" w:rsidR="00D84CED" w:rsidRDefault="00D84CED" w:rsidP="00D84CED">
      <w:pPr>
        <w:pStyle w:val="Heading4"/>
      </w:pPr>
      <w:bookmarkStart w:id="14" w:name="_Toc142511191"/>
      <w:r>
        <w:t>Optional: Applying neural network</w:t>
      </w:r>
      <w:bookmarkEnd w:id="14"/>
    </w:p>
    <w:p w14:paraId="1CFFD01B" w14:textId="5049B7A9" w:rsidR="00CC0811" w:rsidRPr="00CC0811" w:rsidRDefault="00CC0811" w:rsidP="00CC0811">
      <w:r>
        <w:t xml:space="preserve">If requested, the code can apply the neural network mapping to the binned data to give flux at a fixed set of L and </w:t>
      </w:r>
      <w:r w:rsidR="005404CD">
        <w:t>magnetic</w:t>
      </w:r>
      <w:r>
        <w:t xml:space="preserve"> field locations. This option is not used in the CCMC architecture. </w:t>
      </w:r>
    </w:p>
    <w:p w14:paraId="0C4B358B" w14:textId="607BFC38" w:rsidR="00D84CED" w:rsidRDefault="00D84CED" w:rsidP="00D84CED">
      <w:pPr>
        <w:pStyle w:val="Heading4"/>
      </w:pPr>
      <w:bookmarkStart w:id="15" w:name="_Toc142511192"/>
      <w:r>
        <w:t>Writing output data</w:t>
      </w:r>
      <w:bookmarkEnd w:id="15"/>
    </w:p>
    <w:p w14:paraId="0F87E05D" w14:textId="0009B33D" w:rsidR="00CC0811" w:rsidRPr="00CC0811" w:rsidRDefault="00CC0811" w:rsidP="00CC0811">
      <w:r>
        <w:t>Finally</w:t>
      </w:r>
      <w:r w:rsidR="005404CD">
        <w:t>,</w:t>
      </w:r>
      <w:r>
        <w:t xml:space="preserve"> the data are written to an archive of daily files (csv, </w:t>
      </w:r>
      <w:proofErr w:type="spellStart"/>
      <w:r>
        <w:t>json</w:t>
      </w:r>
      <w:proofErr w:type="spellEnd"/>
      <w:r>
        <w:t xml:space="preserve">, </w:t>
      </w:r>
      <w:proofErr w:type="spellStart"/>
      <w:r>
        <w:t>netcdf</w:t>
      </w:r>
      <w:proofErr w:type="spellEnd"/>
      <w:r>
        <w:t>) or a database depending on input parameters selected and additional configuration file information. The details on how to set the input parameters and configurations are given in the next section</w:t>
      </w:r>
      <w:r w:rsidR="00090489">
        <w:t>s</w:t>
      </w:r>
      <w:r>
        <w:t xml:space="preserve">. The CCMC architecture is expected to output daily csv files that update in real time. The data contained in the csv files will be added to the CCMC HAPI database as they are updated. </w:t>
      </w:r>
    </w:p>
    <w:p w14:paraId="0016F9A6" w14:textId="02FAD897" w:rsidR="00D84CED" w:rsidRPr="00D84CED" w:rsidRDefault="00D84CED" w:rsidP="00D84CED">
      <w:pPr>
        <w:pStyle w:val="Heading3"/>
      </w:pPr>
      <w:bookmarkStart w:id="16" w:name="_Toc142511193"/>
      <w:r w:rsidRPr="00D84CED">
        <w:t>Running process_shells_inputs</w:t>
      </w:r>
      <w:r>
        <w:t>.py</w:t>
      </w:r>
      <w:bookmarkEnd w:id="16"/>
    </w:p>
    <w:p w14:paraId="254BBFA4" w14:textId="7BE4872C" w:rsidR="00D84CED" w:rsidRPr="00D84CED" w:rsidRDefault="00DA6FAC" w:rsidP="00D84CED">
      <w:r>
        <w:t xml:space="preserve">This section describes the various </w:t>
      </w:r>
      <w:r w:rsidR="005404CD">
        <w:t xml:space="preserve">options for running the code </w:t>
      </w:r>
      <w:r>
        <w:t xml:space="preserve">based on different command line arguments and a configuration file </w:t>
      </w:r>
      <w:proofErr w:type="gramStart"/>
      <w:r>
        <w:t>in order to</w:t>
      </w:r>
      <w:proofErr w:type="gramEnd"/>
      <w:r>
        <w:t xml:space="preserve"> support a flexible architecture. The command line arguments and the configuration file values are defined in the next two subsections followed by example usages for reprocessing data or updating an archive in real time.</w:t>
      </w:r>
    </w:p>
    <w:p w14:paraId="79583D13" w14:textId="21343EDA" w:rsidR="00DA6FAC" w:rsidRPr="00DA6FAC" w:rsidRDefault="009A2192" w:rsidP="00DA6FAC">
      <w:pPr>
        <w:pStyle w:val="Heading4"/>
      </w:pPr>
      <w:bookmarkStart w:id="17" w:name="_Toc142511194"/>
      <w:r w:rsidRPr="00D84CED">
        <w:lastRenderedPageBreak/>
        <w:t>Command line arguments</w:t>
      </w:r>
      <w:bookmarkEnd w:id="17"/>
    </w:p>
    <w:p w14:paraId="3D789215"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-s --</w:t>
      </w:r>
      <w:proofErr w:type="spellStart"/>
      <w:proofErr w:type="gramStart"/>
      <w:r w:rsidRPr="009A2192">
        <w:rPr>
          <w:rFonts w:ascii="Courier New" w:hAnsi="Courier New" w:cs="Courier New"/>
          <w:b/>
          <w:bCs/>
          <w:color w:val="008080"/>
          <w:sz w:val="20"/>
          <w:szCs w:val="20"/>
        </w:rPr>
        <w:t>startdate</w:t>
      </w:r>
      <w:proofErr w:type="spellEnd"/>
      <w:r w:rsidRPr="009A2192">
        <w:rPr>
          <w:rFonts w:ascii="Courier New" w:hAnsi="Courier New" w:cs="Courier New"/>
          <w:b/>
          <w:bCs/>
          <w:color w:val="008080"/>
          <w:sz w:val="20"/>
          <w:szCs w:val="20"/>
        </w:rPr>
        <w:t xml:space="preserve">  (</w:t>
      </w:r>
      <w:proofErr w:type="gramEnd"/>
      <w:r w:rsidRPr="009A2192">
        <w:rPr>
          <w:rFonts w:ascii="Courier New" w:hAnsi="Courier New" w:cs="Courier New"/>
          <w:b/>
          <w:bCs/>
          <w:color w:val="008080"/>
          <w:sz w:val="20"/>
          <w:szCs w:val="20"/>
        </w:rPr>
        <w:t>str, Not required)</w:t>
      </w:r>
      <w:r w:rsidRPr="009A2192">
        <w:rPr>
          <w:rFonts w:ascii="Courier New" w:hAnsi="Courier New" w:cs="Courier New"/>
          <w:b/>
          <w:bCs/>
          <w:color w:val="008080"/>
          <w:sz w:val="20"/>
          <w:szCs w:val="20"/>
        </w:rPr>
        <w:br/>
        <w:t>Date to start collecting data, format YYYY-mm-dd or "YYYY-mm-dd</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H:M:S"</w:t>
      </w:r>
    </w:p>
    <w:p w14:paraId="7DD366C6"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r w:rsidRPr="009A2192">
        <w:rPr>
          <w:rFonts w:ascii="Courier New" w:hAnsi="Courier New" w:cs="Courier New"/>
          <w:b/>
          <w:bCs/>
          <w:color w:val="008080"/>
          <w:sz w:val="20"/>
          <w:szCs w:val="20"/>
        </w:rPr>
        <w:t>(Only needs to be passed if not real</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time mode (reprocessing))</w:t>
      </w:r>
    </w:p>
    <w:p w14:paraId="46551CD2"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p>
    <w:p w14:paraId="25505B6E"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-e --</w:t>
      </w:r>
      <w:proofErr w:type="spellStart"/>
      <w:r w:rsidRPr="009A2192">
        <w:rPr>
          <w:rFonts w:ascii="Courier New" w:hAnsi="Courier New" w:cs="Courier New"/>
          <w:b/>
          <w:bCs/>
          <w:color w:val="008080"/>
          <w:sz w:val="20"/>
          <w:szCs w:val="20"/>
        </w:rPr>
        <w:t>enddate</w:t>
      </w:r>
      <w:proofErr w:type="spellEnd"/>
      <w:r w:rsidRPr="009A2192">
        <w:rPr>
          <w:rFonts w:ascii="Courier New" w:hAnsi="Courier New" w:cs="Courier New"/>
          <w:b/>
          <w:bCs/>
          <w:color w:val="008080"/>
          <w:sz w:val="20"/>
          <w:szCs w:val="20"/>
        </w:rPr>
        <w:t xml:space="preserve"> (str, Not required)</w:t>
      </w:r>
    </w:p>
    <w:p w14:paraId="4297A1EA"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r w:rsidRPr="009A2192">
        <w:rPr>
          <w:rFonts w:ascii="Courier New" w:hAnsi="Courier New" w:cs="Courier New"/>
          <w:b/>
          <w:bCs/>
          <w:color w:val="008080"/>
          <w:sz w:val="20"/>
          <w:szCs w:val="20"/>
        </w:rPr>
        <w:t>Date to start collecting data, format YYYY-mm-dd or "YYYY-mm-dd H:M:S</w:t>
      </w:r>
    </w:p>
    <w:p w14:paraId="39CBF15E" w14:textId="4E1CD156"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r w:rsidRPr="009A2192">
        <w:rPr>
          <w:rFonts w:ascii="Courier New" w:hAnsi="Courier New" w:cs="Courier New"/>
          <w:b/>
          <w:bCs/>
          <w:color w:val="008080"/>
          <w:sz w:val="20"/>
          <w:szCs w:val="20"/>
        </w:rPr>
        <w:t>(Only needs to be passed if not real</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time mode (reprocessing)</w:t>
      </w:r>
    </w:p>
    <w:p w14:paraId="09248F06"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hanging="630"/>
        <w:rPr>
          <w:rFonts w:ascii="Courier New" w:hAnsi="Courier New" w:cs="Courier New"/>
          <w:b/>
          <w:bCs/>
          <w:color w:val="008080"/>
          <w:sz w:val="20"/>
          <w:szCs w:val="20"/>
        </w:rPr>
      </w:pPr>
    </w:p>
    <w:p w14:paraId="723BC7FC" w14:textId="77777777" w:rsidR="00052A75"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-rt --</w:t>
      </w:r>
      <w:proofErr w:type="spellStart"/>
      <w:r w:rsidRPr="009A2192">
        <w:rPr>
          <w:rFonts w:ascii="Courier New" w:hAnsi="Courier New" w:cs="Courier New"/>
          <w:b/>
          <w:bCs/>
          <w:color w:val="008080"/>
          <w:sz w:val="20"/>
          <w:szCs w:val="20"/>
        </w:rPr>
        <w:t>realtime</w:t>
      </w:r>
      <w:proofErr w:type="spellEnd"/>
      <w:r w:rsidRPr="009A2192">
        <w:rPr>
          <w:rFonts w:ascii="Courier New" w:hAnsi="Courier New" w:cs="Courier New"/>
          <w:b/>
          <w:bCs/>
          <w:color w:val="008080"/>
          <w:sz w:val="20"/>
          <w:szCs w:val="20"/>
        </w:rPr>
        <w:t xml:space="preserve"> (str, True or False, Not required))</w:t>
      </w:r>
      <w:r w:rsidRPr="009A2192">
        <w:rPr>
          <w:rFonts w:ascii="Courier New" w:hAnsi="Courier New" w:cs="Courier New"/>
          <w:b/>
          <w:bCs/>
          <w:color w:val="008080"/>
          <w:sz w:val="20"/>
          <w:szCs w:val="20"/>
        </w:rPr>
        <w:br/>
        <w:t>If -rt is passed, (real time mode) then the code checks the processed</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data (in a dbase</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or local files)</w:t>
      </w:r>
      <w:r w:rsidR="00DA6FA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for last time data was</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processed and uses that as the start time and the current </w:t>
      </w:r>
      <w:proofErr w:type="spellStart"/>
      <w:r w:rsidRPr="009A2192">
        <w:rPr>
          <w:rFonts w:ascii="Courier New" w:hAnsi="Courier New" w:cs="Courier New"/>
          <w:b/>
          <w:bCs/>
          <w:color w:val="008080"/>
          <w:sz w:val="20"/>
          <w:szCs w:val="20"/>
        </w:rPr>
        <w:t>utc</w:t>
      </w:r>
      <w:proofErr w:type="spellEnd"/>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time as the end time</w:t>
      </w:r>
      <w:r w:rsidR="00B97F60">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(start and end time do not need to be passed as inputs</w:t>
      </w:r>
      <w:r w:rsidR="00DA6FAC">
        <w:rPr>
          <w:rFonts w:ascii="Courier New" w:hAnsi="Courier New" w:cs="Courier New"/>
          <w:b/>
          <w:bCs/>
          <w:color w:val="008080"/>
          <w:sz w:val="20"/>
          <w:szCs w:val="20"/>
        </w:rPr>
        <w:t xml:space="preserve"> if -rt is given</w:t>
      </w:r>
      <w:r w:rsidRPr="009A2192">
        <w:rPr>
          <w:rFonts w:ascii="Courier New" w:hAnsi="Courier New" w:cs="Courier New"/>
          <w:b/>
          <w:bCs/>
          <w:color w:val="008080"/>
          <w:sz w:val="20"/>
          <w:szCs w:val="20"/>
        </w:rPr>
        <w:t>)</w:t>
      </w:r>
    </w:p>
    <w:p w14:paraId="7638E9B2" w14:textId="4698CFD9" w:rsidR="00AD26EC" w:rsidRDefault="00052A75"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Pr>
          <w:rFonts w:ascii="Courier New" w:hAnsi="Courier New" w:cs="Courier New"/>
          <w:b/>
          <w:bCs/>
          <w:color w:val="008080"/>
          <w:sz w:val="20"/>
          <w:szCs w:val="20"/>
        </w:rPr>
        <w:tab/>
        <w:t>Default False</w:t>
      </w:r>
      <w:r w:rsidR="009A2192" w:rsidRPr="009A2192">
        <w:rPr>
          <w:rFonts w:ascii="Courier New" w:hAnsi="Courier New" w:cs="Courier New"/>
          <w:b/>
          <w:bCs/>
          <w:color w:val="008080"/>
          <w:sz w:val="20"/>
          <w:szCs w:val="20"/>
        </w:rPr>
        <w:br/>
        <w:t xml:space="preserve">        </w:t>
      </w:r>
    </w:p>
    <w:p w14:paraId="2F203333" w14:textId="77777777" w:rsidR="00DA6FA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nn</w:t>
      </w:r>
      <w:proofErr w:type="spellEnd"/>
      <w:r w:rsidRPr="009A2192">
        <w:rPr>
          <w:rFonts w:ascii="Courier New" w:hAnsi="Courier New" w:cs="Courier New"/>
          <w:b/>
          <w:bCs/>
          <w:color w:val="008080"/>
          <w:sz w:val="20"/>
          <w:szCs w:val="20"/>
        </w:rPr>
        <w:t xml:space="preserve"> --neural (str, True or False, not required)</w:t>
      </w:r>
      <w:r w:rsidRPr="009A2192">
        <w:rPr>
          <w:rFonts w:ascii="Courier New" w:hAnsi="Courier New" w:cs="Courier New"/>
          <w:b/>
          <w:bCs/>
          <w:color w:val="008080"/>
          <w:sz w:val="20"/>
          <w:szCs w:val="20"/>
        </w:rPr>
        <w:br/>
        <w:t>If -</w:t>
      </w:r>
      <w:proofErr w:type="spellStart"/>
      <w:r w:rsidRPr="009A2192">
        <w:rPr>
          <w:rFonts w:ascii="Courier New" w:hAnsi="Courier New" w:cs="Courier New"/>
          <w:b/>
          <w:bCs/>
          <w:color w:val="008080"/>
          <w:sz w:val="20"/>
          <w:szCs w:val="20"/>
        </w:rPr>
        <w:t>nn</w:t>
      </w:r>
      <w:proofErr w:type="spellEnd"/>
      <w:r w:rsidRPr="009A2192">
        <w:rPr>
          <w:rFonts w:ascii="Courier New" w:hAnsi="Courier New" w:cs="Courier New"/>
          <w:b/>
          <w:bCs/>
          <w:color w:val="008080"/>
          <w:sz w:val="20"/>
          <w:szCs w:val="20"/>
        </w:rPr>
        <w:t xml:space="preserve"> is </w:t>
      </w:r>
      <w:r w:rsidR="00F73173">
        <w:rPr>
          <w:rFonts w:ascii="Courier New" w:hAnsi="Courier New" w:cs="Courier New"/>
          <w:b/>
          <w:bCs/>
          <w:color w:val="008080"/>
          <w:sz w:val="20"/>
          <w:szCs w:val="20"/>
        </w:rPr>
        <w:t>passed</w:t>
      </w:r>
      <w:r w:rsidRPr="009A2192">
        <w:rPr>
          <w:rFonts w:ascii="Courier New" w:hAnsi="Courier New" w:cs="Courier New"/>
          <w:b/>
          <w:bCs/>
          <w:color w:val="008080"/>
          <w:sz w:val="20"/>
          <w:szCs w:val="20"/>
        </w:rPr>
        <w:t xml:space="preserve"> then the neural network will be applied to the data to create a</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final output of electron flux at the equator. If not, then the </w:t>
      </w:r>
      <w:proofErr w:type="spellStart"/>
      <w:r w:rsidRPr="009A2192">
        <w:rPr>
          <w:rFonts w:ascii="Courier New" w:hAnsi="Courier New" w:cs="Courier New"/>
          <w:b/>
          <w:bCs/>
          <w:color w:val="008080"/>
          <w:sz w:val="20"/>
          <w:szCs w:val="20"/>
        </w:rPr>
        <w:t>poes</w:t>
      </w:r>
      <w:proofErr w:type="spellEnd"/>
      <w:r w:rsidRPr="009A2192">
        <w:rPr>
          <w:rFonts w:ascii="Courier New" w:hAnsi="Courier New" w:cs="Courier New"/>
          <w:b/>
          <w:bCs/>
          <w:color w:val="008080"/>
          <w:sz w:val="20"/>
          <w:szCs w:val="20"/>
        </w:rPr>
        <w:t xml:space="preserve"> data are</w:t>
      </w:r>
      <w:r>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processed into needed shells inputs without applying the </w:t>
      </w:r>
      <w:proofErr w:type="spellStart"/>
      <w:r w:rsidRPr="009A2192">
        <w:rPr>
          <w:rFonts w:ascii="Courier New" w:hAnsi="Courier New" w:cs="Courier New"/>
          <w:b/>
          <w:bCs/>
          <w:color w:val="008080"/>
          <w:sz w:val="20"/>
          <w:szCs w:val="20"/>
        </w:rPr>
        <w:t>nn</w:t>
      </w:r>
      <w:proofErr w:type="spellEnd"/>
      <w:r w:rsidR="00DA6FAC">
        <w:rPr>
          <w:rFonts w:ascii="Courier New" w:hAnsi="Courier New" w:cs="Courier New"/>
          <w:b/>
          <w:bCs/>
          <w:color w:val="008080"/>
          <w:sz w:val="20"/>
          <w:szCs w:val="20"/>
        </w:rPr>
        <w:t>.</w:t>
      </w:r>
      <w:r w:rsidR="00AD26EC">
        <w:rPr>
          <w:rFonts w:ascii="Courier New" w:hAnsi="Courier New" w:cs="Courier New"/>
          <w:b/>
          <w:bCs/>
          <w:color w:val="008080"/>
          <w:sz w:val="20"/>
          <w:szCs w:val="20"/>
        </w:rPr>
        <w:t xml:space="preserve"> </w:t>
      </w:r>
    </w:p>
    <w:p w14:paraId="01472111" w14:textId="0158F63D" w:rsidR="00AD26EC" w:rsidRDefault="00DA6FA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Pr>
          <w:rFonts w:ascii="Courier New" w:hAnsi="Courier New" w:cs="Courier New"/>
          <w:b/>
          <w:bCs/>
          <w:color w:val="008080"/>
          <w:sz w:val="20"/>
          <w:szCs w:val="20"/>
        </w:rPr>
        <w:tab/>
      </w:r>
      <w:r w:rsidR="009A2192" w:rsidRPr="009A2192">
        <w:rPr>
          <w:rFonts w:ascii="Courier New" w:hAnsi="Courier New" w:cs="Courier New"/>
          <w:b/>
          <w:bCs/>
          <w:color w:val="008080"/>
          <w:sz w:val="20"/>
          <w:szCs w:val="20"/>
        </w:rPr>
        <w:t>Default False</w:t>
      </w:r>
      <w:r w:rsidR="009A2192" w:rsidRPr="009A2192">
        <w:rPr>
          <w:rFonts w:ascii="Courier New" w:hAnsi="Courier New" w:cs="Courier New"/>
          <w:b/>
          <w:bCs/>
          <w:color w:val="008080"/>
          <w:sz w:val="20"/>
          <w:szCs w:val="20"/>
        </w:rPr>
        <w:br/>
        <w:t xml:space="preserve">        </w:t>
      </w:r>
    </w:p>
    <w:p w14:paraId="1346AFC8" w14:textId="6A87034C"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ld</w:t>
      </w:r>
      <w:proofErr w:type="spellEnd"/>
      <w:r w:rsidRPr="009A2192">
        <w:rPr>
          <w:rFonts w:ascii="Courier New" w:hAnsi="Courier New" w:cs="Courier New"/>
          <w:b/>
          <w:bCs/>
          <w:color w:val="008080"/>
          <w:sz w:val="20"/>
          <w:szCs w:val="20"/>
        </w:rPr>
        <w:t xml:space="preserve"> --</w:t>
      </w:r>
      <w:proofErr w:type="spellStart"/>
      <w:r w:rsidRPr="009A2192">
        <w:rPr>
          <w:rFonts w:ascii="Courier New" w:hAnsi="Courier New" w:cs="Courier New"/>
          <w:b/>
          <w:bCs/>
          <w:color w:val="008080"/>
          <w:sz w:val="20"/>
          <w:szCs w:val="20"/>
        </w:rPr>
        <w:t>localdir</w:t>
      </w:r>
      <w:proofErr w:type="spellEnd"/>
      <w:r w:rsidRPr="009A2192">
        <w:rPr>
          <w:rFonts w:ascii="Courier New" w:hAnsi="Courier New" w:cs="Courier New"/>
          <w:b/>
          <w:bCs/>
          <w:color w:val="008080"/>
          <w:sz w:val="20"/>
          <w:szCs w:val="20"/>
        </w:rPr>
        <w:t xml:space="preserve"> (str, Not required)</w:t>
      </w:r>
    </w:p>
    <w:p w14:paraId="492E5D29" w14:textId="60384F01"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Local directory of POES data. In most cases, data will be pulled remotely</w:t>
      </w:r>
      <w:r w:rsidR="00DA6FAC">
        <w:rPr>
          <w:rFonts w:ascii="Courier New" w:hAnsi="Courier New" w:cs="Courier New"/>
          <w:b/>
          <w:bCs/>
          <w:color w:val="008080"/>
          <w:sz w:val="20"/>
          <w:szCs w:val="20"/>
        </w:rPr>
        <w:t xml:space="preserve"> from NOAA</w:t>
      </w:r>
      <w:r w:rsidRPr="009A2192">
        <w:rPr>
          <w:rFonts w:ascii="Courier New" w:hAnsi="Courier New" w:cs="Courier New"/>
          <w:b/>
          <w:bCs/>
          <w:color w:val="008080"/>
          <w:sz w:val="20"/>
          <w:szCs w:val="20"/>
        </w:rPr>
        <w:t>.</w:t>
      </w:r>
      <w:r w:rsidR="00AD26EC">
        <w:rPr>
          <w:rFonts w:ascii="Courier New" w:hAnsi="Courier New" w:cs="Courier New"/>
          <w:b/>
          <w:bCs/>
          <w:color w:val="008080"/>
          <w:sz w:val="20"/>
          <w:szCs w:val="20"/>
        </w:rPr>
        <w:t xml:space="preserve"> I</w:t>
      </w:r>
      <w:r w:rsidRPr="009A2192">
        <w:rPr>
          <w:rFonts w:ascii="Courier New" w:hAnsi="Courier New" w:cs="Courier New"/>
          <w:b/>
          <w:bCs/>
          <w:color w:val="008080"/>
          <w:sz w:val="20"/>
          <w:szCs w:val="20"/>
        </w:rPr>
        <w:t xml:space="preserve">f </w:t>
      </w:r>
      <w:proofErr w:type="spellStart"/>
      <w:r w:rsidRPr="009A2192">
        <w:rPr>
          <w:rFonts w:ascii="Courier New" w:hAnsi="Courier New" w:cs="Courier New"/>
          <w:b/>
          <w:bCs/>
          <w:color w:val="008080"/>
          <w:sz w:val="20"/>
          <w:szCs w:val="20"/>
        </w:rPr>
        <w:t>localdir</w:t>
      </w:r>
      <w:proofErr w:type="spellEnd"/>
      <w:r w:rsidRPr="009A2192">
        <w:rPr>
          <w:rFonts w:ascii="Courier New" w:hAnsi="Courier New" w:cs="Courier New"/>
          <w:b/>
          <w:bCs/>
          <w:color w:val="008080"/>
          <w:sz w:val="20"/>
          <w:szCs w:val="20"/>
        </w:rPr>
        <w:t xml:space="preserve"> is passed the code will look for POES </w:t>
      </w:r>
      <w:proofErr w:type="spellStart"/>
      <w:r w:rsidR="00DA6FAC">
        <w:rPr>
          <w:rFonts w:ascii="Courier New" w:hAnsi="Courier New" w:cs="Courier New"/>
          <w:b/>
          <w:bCs/>
          <w:color w:val="008080"/>
          <w:sz w:val="20"/>
          <w:szCs w:val="20"/>
        </w:rPr>
        <w:t>netcdf</w:t>
      </w:r>
      <w:proofErr w:type="spellEnd"/>
      <w:r w:rsidR="00DA6FA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data </w:t>
      </w:r>
      <w:r w:rsidR="00DA6FAC">
        <w:rPr>
          <w:rFonts w:ascii="Courier New" w:hAnsi="Courier New" w:cs="Courier New"/>
          <w:b/>
          <w:bCs/>
          <w:color w:val="008080"/>
          <w:sz w:val="20"/>
          <w:szCs w:val="20"/>
        </w:rPr>
        <w:t xml:space="preserve">files </w:t>
      </w:r>
      <w:r w:rsidRPr="009A2192">
        <w:rPr>
          <w:rFonts w:ascii="Courier New" w:hAnsi="Courier New" w:cs="Courier New"/>
          <w:b/>
          <w:bCs/>
          <w:color w:val="008080"/>
          <w:sz w:val="20"/>
          <w:szCs w:val="20"/>
        </w:rPr>
        <w:t>locally instead of remotely</w:t>
      </w:r>
    </w:p>
    <w:p w14:paraId="575D1740"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5B78E8DD"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-od --</w:t>
      </w:r>
      <w:proofErr w:type="spellStart"/>
      <w:r w:rsidRPr="009A2192">
        <w:rPr>
          <w:rFonts w:ascii="Courier New" w:hAnsi="Courier New" w:cs="Courier New"/>
          <w:b/>
          <w:bCs/>
          <w:color w:val="008080"/>
          <w:sz w:val="20"/>
          <w:szCs w:val="20"/>
        </w:rPr>
        <w:t>outdir</w:t>
      </w:r>
      <w:proofErr w:type="spellEnd"/>
      <w:r w:rsidRPr="009A2192">
        <w:rPr>
          <w:rFonts w:ascii="Courier New" w:hAnsi="Courier New" w:cs="Courier New"/>
          <w:b/>
          <w:bCs/>
          <w:color w:val="008080"/>
          <w:sz w:val="20"/>
          <w:szCs w:val="20"/>
        </w:rPr>
        <w:t xml:space="preserve"> (str, Not required)</w:t>
      </w:r>
    </w:p>
    <w:p w14:paraId="0B96F8D1" w14:textId="27E6D11B"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Local directory to put output files if not stored elsewhere. If a config file</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 xml:space="preserve">is passed the output </w:t>
      </w:r>
      <w:r w:rsidR="00DA6FAC">
        <w:rPr>
          <w:rFonts w:ascii="Courier New" w:hAnsi="Courier New" w:cs="Courier New"/>
          <w:b/>
          <w:bCs/>
          <w:color w:val="008080"/>
          <w:sz w:val="20"/>
          <w:szCs w:val="20"/>
        </w:rPr>
        <w:t>can be store in a dbase</w:t>
      </w:r>
      <w:r w:rsidRPr="009A2192">
        <w:rPr>
          <w:rFonts w:ascii="Courier New" w:hAnsi="Courier New" w:cs="Courier New"/>
          <w:b/>
          <w:bCs/>
          <w:color w:val="008080"/>
          <w:sz w:val="20"/>
          <w:szCs w:val="20"/>
        </w:rPr>
        <w:br/>
      </w:r>
      <w:proofErr w:type="gramStart"/>
      <w:r w:rsidRPr="009A2192">
        <w:rPr>
          <w:rFonts w:ascii="Courier New" w:hAnsi="Courier New" w:cs="Courier New"/>
          <w:b/>
          <w:bCs/>
          <w:color w:val="008080"/>
          <w:sz w:val="20"/>
          <w:szCs w:val="20"/>
        </w:rPr>
        <w:t>Default .</w:t>
      </w:r>
      <w:proofErr w:type="gramEnd"/>
      <w:r w:rsidRPr="009A2192">
        <w:rPr>
          <w:rFonts w:ascii="Courier New" w:hAnsi="Courier New" w:cs="Courier New"/>
          <w:b/>
          <w:bCs/>
          <w:color w:val="008080"/>
          <w:sz w:val="20"/>
          <w:szCs w:val="20"/>
        </w:rPr>
        <w:t>/SHELLS/</w:t>
      </w:r>
      <w:r w:rsidRPr="009A2192">
        <w:rPr>
          <w:rFonts w:ascii="Courier New" w:hAnsi="Courier New" w:cs="Courier New"/>
          <w:b/>
          <w:bCs/>
          <w:color w:val="008080"/>
          <w:sz w:val="20"/>
          <w:szCs w:val="20"/>
        </w:rPr>
        <w:br/>
        <w:t xml:space="preserve">        </w:t>
      </w:r>
    </w:p>
    <w:p w14:paraId="6724CCC3" w14:textId="3895F7A1"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cdf</w:t>
      </w:r>
      <w:proofErr w:type="spellEnd"/>
      <w:r w:rsidRPr="009A2192">
        <w:rPr>
          <w:rFonts w:ascii="Courier New" w:hAnsi="Courier New" w:cs="Courier New"/>
          <w:b/>
          <w:bCs/>
          <w:color w:val="008080"/>
          <w:sz w:val="20"/>
          <w:szCs w:val="20"/>
        </w:rPr>
        <w:t xml:space="preserve"> --</w:t>
      </w:r>
      <w:proofErr w:type="spellStart"/>
      <w:r w:rsidRPr="009A2192">
        <w:rPr>
          <w:rFonts w:ascii="Courier New" w:hAnsi="Courier New" w:cs="Courier New"/>
          <w:b/>
          <w:bCs/>
          <w:color w:val="008080"/>
          <w:sz w:val="20"/>
          <w:szCs w:val="20"/>
        </w:rPr>
        <w:t>cdfdir</w:t>
      </w:r>
      <w:proofErr w:type="spellEnd"/>
      <w:r w:rsidRPr="009A2192">
        <w:rPr>
          <w:rFonts w:ascii="Courier New" w:hAnsi="Courier New" w:cs="Courier New"/>
          <w:b/>
          <w:bCs/>
          <w:color w:val="008080"/>
          <w:sz w:val="20"/>
          <w:szCs w:val="20"/>
        </w:rPr>
        <w:t xml:space="preserve"> (str, </w:t>
      </w:r>
      <w:r w:rsidR="00AD26EC">
        <w:rPr>
          <w:rFonts w:ascii="Courier New" w:hAnsi="Courier New" w:cs="Courier New"/>
          <w:b/>
          <w:bCs/>
          <w:color w:val="008080"/>
          <w:sz w:val="20"/>
          <w:szCs w:val="20"/>
        </w:rPr>
        <w:t xml:space="preserve">Not </w:t>
      </w:r>
      <w:r w:rsidRPr="009A2192">
        <w:rPr>
          <w:rFonts w:ascii="Courier New" w:hAnsi="Courier New" w:cs="Courier New"/>
          <w:b/>
          <w:bCs/>
          <w:color w:val="008080"/>
          <w:sz w:val="20"/>
          <w:szCs w:val="20"/>
        </w:rPr>
        <w:t>required)</w:t>
      </w:r>
    </w:p>
    <w:p w14:paraId="58F9FF59"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Directory where the cumulative distribution data files are located</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that are neede</w:t>
      </w:r>
      <w:r w:rsidR="00AD26EC">
        <w:rPr>
          <w:rFonts w:ascii="Courier New" w:hAnsi="Courier New" w:cs="Courier New"/>
          <w:b/>
          <w:bCs/>
          <w:color w:val="008080"/>
          <w:sz w:val="20"/>
          <w:szCs w:val="20"/>
        </w:rPr>
        <w:t xml:space="preserve">d </w:t>
      </w:r>
      <w:r w:rsidRPr="009A2192">
        <w:rPr>
          <w:rFonts w:ascii="Courier New" w:hAnsi="Courier New" w:cs="Courier New"/>
          <w:b/>
          <w:bCs/>
          <w:color w:val="008080"/>
          <w:sz w:val="20"/>
          <w:szCs w:val="20"/>
        </w:rPr>
        <w:t xml:space="preserve">to map POES data to a fixed </w:t>
      </w:r>
      <w:proofErr w:type="spellStart"/>
      <w:r w:rsidRPr="009A2192">
        <w:rPr>
          <w:rFonts w:ascii="Courier New" w:hAnsi="Courier New" w:cs="Courier New"/>
          <w:b/>
          <w:bCs/>
          <w:color w:val="008080"/>
          <w:sz w:val="20"/>
          <w:szCs w:val="20"/>
        </w:rPr>
        <w:t>lon</w:t>
      </w:r>
      <w:proofErr w:type="spellEnd"/>
      <w:r w:rsidRPr="009A2192">
        <w:rPr>
          <w:rFonts w:ascii="Courier New" w:hAnsi="Courier New" w:cs="Courier New"/>
          <w:b/>
          <w:bCs/>
          <w:color w:val="008080"/>
          <w:sz w:val="20"/>
          <w:szCs w:val="20"/>
        </w:rPr>
        <w:t xml:space="preserve"> and hemisphere</w:t>
      </w:r>
      <w:r w:rsidRPr="009A2192">
        <w:rPr>
          <w:rFonts w:ascii="Courier New" w:hAnsi="Courier New" w:cs="Courier New"/>
          <w:b/>
          <w:bCs/>
          <w:color w:val="008080"/>
          <w:sz w:val="20"/>
          <w:szCs w:val="20"/>
        </w:rPr>
        <w:br/>
      </w:r>
      <w:proofErr w:type="gramStart"/>
      <w:r w:rsidRPr="009A2192">
        <w:rPr>
          <w:rFonts w:ascii="Courier New" w:hAnsi="Courier New" w:cs="Courier New"/>
          <w:b/>
          <w:bCs/>
          <w:color w:val="008080"/>
          <w:sz w:val="20"/>
          <w:szCs w:val="20"/>
        </w:rPr>
        <w:t>Default .</w:t>
      </w:r>
      <w:proofErr w:type="gramEnd"/>
      <w:r w:rsidRPr="009A2192">
        <w:rPr>
          <w:rFonts w:ascii="Courier New" w:hAnsi="Courier New" w:cs="Courier New"/>
          <w:b/>
          <w:bCs/>
          <w:color w:val="008080"/>
          <w:sz w:val="20"/>
          <w:szCs w:val="20"/>
        </w:rPr>
        <w:t>/SHELLS/</w:t>
      </w:r>
      <w:proofErr w:type="spellStart"/>
      <w:r w:rsidRPr="009A2192">
        <w:rPr>
          <w:rFonts w:ascii="Courier New" w:hAnsi="Courier New" w:cs="Courier New"/>
          <w:b/>
          <w:bCs/>
          <w:color w:val="008080"/>
          <w:sz w:val="20"/>
          <w:szCs w:val="20"/>
        </w:rPr>
        <w:t>cdf</w:t>
      </w:r>
      <w:proofErr w:type="spellEnd"/>
      <w:r w:rsidRPr="009A2192">
        <w:rPr>
          <w:rFonts w:ascii="Courier New" w:hAnsi="Courier New" w:cs="Courier New"/>
          <w:b/>
          <w:bCs/>
          <w:color w:val="008080"/>
          <w:sz w:val="20"/>
          <w:szCs w:val="20"/>
        </w:rPr>
        <w:t>/</w:t>
      </w:r>
      <w:r w:rsidRPr="009A2192">
        <w:rPr>
          <w:rFonts w:ascii="Courier New" w:hAnsi="Courier New" w:cs="Courier New"/>
          <w:b/>
          <w:bCs/>
          <w:color w:val="008080"/>
          <w:sz w:val="20"/>
          <w:szCs w:val="20"/>
        </w:rPr>
        <w:br/>
        <w:t xml:space="preserve">        </w:t>
      </w:r>
    </w:p>
    <w:p w14:paraId="6EEE06E7" w14:textId="361F5FAD" w:rsidR="00AD26EC" w:rsidRDefault="009A2192" w:rsidP="00AD26EC">
      <w:pPr>
        <w:pStyle w:val="HTMLPreformatted"/>
        <w:shd w:val="clear" w:color="auto" w:fill="FFFFFF"/>
        <w:rPr>
          <w:b/>
          <w:bCs/>
          <w:color w:val="008080"/>
        </w:rPr>
      </w:pPr>
      <w:r w:rsidRPr="009A2192">
        <w:rPr>
          <w:b/>
          <w:bCs/>
          <w:color w:val="008080"/>
        </w:rPr>
        <w:t>-ns --</w:t>
      </w:r>
      <w:proofErr w:type="spellStart"/>
      <w:r w:rsidRPr="009A2192">
        <w:rPr>
          <w:b/>
          <w:bCs/>
          <w:color w:val="008080"/>
        </w:rPr>
        <w:t>noaasite</w:t>
      </w:r>
      <w:proofErr w:type="spellEnd"/>
      <w:r w:rsidRPr="009A2192">
        <w:rPr>
          <w:b/>
          <w:bCs/>
          <w:color w:val="008080"/>
        </w:rPr>
        <w:t xml:space="preserve"> (str)</w:t>
      </w:r>
    </w:p>
    <w:p w14:paraId="5AAEA0F2" w14:textId="4C0AB519" w:rsidR="00AD26EC" w:rsidRDefault="009A2192" w:rsidP="00AD26EC">
      <w:pPr>
        <w:pStyle w:val="HTMLPreformatted"/>
        <w:shd w:val="clear" w:color="auto" w:fill="FFFFFF"/>
        <w:ind w:left="720"/>
        <w:rPr>
          <w:color w:val="000000"/>
        </w:rPr>
      </w:pPr>
      <w:r w:rsidRPr="009A2192">
        <w:rPr>
          <w:b/>
          <w:bCs/>
          <w:color w:val="008080"/>
        </w:rPr>
        <w:t xml:space="preserve">This is the </w:t>
      </w:r>
      <w:proofErr w:type="spellStart"/>
      <w:r w:rsidRPr="009A2192">
        <w:rPr>
          <w:b/>
          <w:bCs/>
          <w:color w:val="008080"/>
        </w:rPr>
        <w:t>noaa</w:t>
      </w:r>
      <w:proofErr w:type="spellEnd"/>
      <w:r w:rsidRPr="009A2192">
        <w:rPr>
          <w:b/>
          <w:bCs/>
          <w:color w:val="008080"/>
        </w:rPr>
        <w:t xml:space="preserve"> website with data. </w:t>
      </w:r>
      <w:r w:rsidRPr="009A2192">
        <w:rPr>
          <w:b/>
          <w:bCs/>
          <w:color w:val="008080"/>
        </w:rPr>
        <w:br/>
        <w:t xml:space="preserve">Required </w:t>
      </w:r>
      <w:r w:rsidR="00AD26EC">
        <w:rPr>
          <w:b/>
          <w:bCs/>
          <w:color w:val="008080"/>
        </w:rPr>
        <w:t>if data is to be retreived remotely</w:t>
      </w:r>
      <w:r w:rsidRPr="009A2192">
        <w:rPr>
          <w:b/>
          <w:bCs/>
          <w:color w:val="008080"/>
        </w:rPr>
        <w:t xml:space="preserve"> and currently should be</w:t>
      </w:r>
      <w:r w:rsidR="00AD26EC">
        <w:rPr>
          <w:b/>
          <w:bCs/>
          <w:color w:val="008080"/>
        </w:rPr>
        <w:t xml:space="preserve"> </w:t>
      </w:r>
      <w:hyperlink r:id="rId10" w:history="1">
        <w:r w:rsidR="00AD26EC" w:rsidRPr="00D73DEE">
          <w:rPr>
            <w:rStyle w:val="Hyperlink"/>
            <w:b/>
            <w:bCs/>
          </w:rPr>
          <w:t>www.ncei.noaa.gov</w:t>
        </w:r>
      </w:hyperlink>
      <w:r w:rsidR="00AD26EC">
        <w:rPr>
          <w:b/>
          <w:bCs/>
          <w:color w:val="008080"/>
        </w:rPr>
        <w:t xml:space="preserve">. If you want to use data from a local </w:t>
      </w:r>
      <w:proofErr w:type="gramStart"/>
      <w:r w:rsidR="00AD26EC">
        <w:rPr>
          <w:b/>
          <w:bCs/>
          <w:color w:val="008080"/>
        </w:rPr>
        <w:t>directory</w:t>
      </w:r>
      <w:proofErr w:type="gramEnd"/>
      <w:r w:rsidR="00AD26EC">
        <w:rPr>
          <w:b/>
          <w:bCs/>
          <w:color w:val="008080"/>
        </w:rPr>
        <w:t xml:space="preserve"> then this should be None</w:t>
      </w:r>
    </w:p>
    <w:p w14:paraId="5C251EF6" w14:textId="15BA272B"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br/>
        <w:t>-</w:t>
      </w:r>
      <w:proofErr w:type="spellStart"/>
      <w:r w:rsidRPr="009A2192">
        <w:rPr>
          <w:rFonts w:ascii="Courier New" w:hAnsi="Courier New" w:cs="Courier New"/>
          <w:b/>
          <w:bCs/>
          <w:color w:val="008080"/>
          <w:sz w:val="20"/>
          <w:szCs w:val="20"/>
        </w:rPr>
        <w:t>sa</w:t>
      </w:r>
      <w:proofErr w:type="spellEnd"/>
      <w:r w:rsidRPr="009A2192">
        <w:rPr>
          <w:rFonts w:ascii="Courier New" w:hAnsi="Courier New" w:cs="Courier New"/>
          <w:b/>
          <w:bCs/>
          <w:color w:val="008080"/>
          <w:sz w:val="20"/>
          <w:szCs w:val="20"/>
        </w:rPr>
        <w:t xml:space="preserve"> --</w:t>
      </w:r>
      <w:proofErr w:type="spellStart"/>
      <w:r w:rsidRPr="009A2192">
        <w:rPr>
          <w:rFonts w:ascii="Courier New" w:hAnsi="Courier New" w:cs="Courier New"/>
          <w:b/>
          <w:bCs/>
          <w:color w:val="008080"/>
          <w:sz w:val="20"/>
          <w:szCs w:val="20"/>
        </w:rPr>
        <w:t>sats</w:t>
      </w:r>
      <w:proofErr w:type="spellEnd"/>
      <w:r w:rsidRPr="009A2192">
        <w:rPr>
          <w:rFonts w:ascii="Courier New" w:hAnsi="Courier New" w:cs="Courier New"/>
          <w:b/>
          <w:bCs/>
          <w:color w:val="008080"/>
          <w:sz w:val="20"/>
          <w:szCs w:val="20"/>
        </w:rPr>
        <w:t xml:space="preserve"> (</w:t>
      </w:r>
      <w:r w:rsidR="00DA6FAC">
        <w:rPr>
          <w:rFonts w:ascii="Courier New" w:hAnsi="Courier New" w:cs="Courier New"/>
          <w:b/>
          <w:bCs/>
          <w:color w:val="008080"/>
          <w:sz w:val="20"/>
          <w:szCs w:val="20"/>
        </w:rPr>
        <w:t>multiple strings</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1F7E3DB6"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List of satellite data to process, </w:t>
      </w:r>
      <w:proofErr w:type="gramStart"/>
      <w:r w:rsidRPr="009A2192">
        <w:rPr>
          <w:rFonts w:ascii="Courier New" w:hAnsi="Courier New" w:cs="Courier New"/>
          <w:b/>
          <w:bCs/>
          <w:color w:val="008080"/>
          <w:sz w:val="20"/>
          <w:szCs w:val="20"/>
        </w:rPr>
        <w:t>i.e.</w:t>
      </w:r>
      <w:proofErr w:type="gramEnd"/>
      <w:r w:rsidRPr="009A2192">
        <w:rPr>
          <w:rFonts w:ascii="Courier New" w:hAnsi="Courier New" w:cs="Courier New"/>
          <w:b/>
          <w:bCs/>
          <w:color w:val="008080"/>
          <w:sz w:val="20"/>
          <w:szCs w:val="20"/>
        </w:rPr>
        <w:t xml:space="preserve"> n15 n16 n17</w:t>
      </w:r>
      <w:r w:rsidRPr="009A2192">
        <w:rPr>
          <w:rFonts w:ascii="Courier New" w:hAnsi="Courier New" w:cs="Courier New"/>
          <w:b/>
          <w:bCs/>
          <w:color w:val="008080"/>
          <w:sz w:val="20"/>
          <w:szCs w:val="20"/>
        </w:rPr>
        <w:br/>
        <w:t>Default=['n15','n18','n19','m01','m02','m03']</w:t>
      </w:r>
      <w:r w:rsidRPr="009A2192">
        <w:rPr>
          <w:rFonts w:ascii="Courier New" w:hAnsi="Courier New" w:cs="Courier New"/>
          <w:b/>
          <w:bCs/>
          <w:color w:val="008080"/>
          <w:sz w:val="20"/>
          <w:szCs w:val="20"/>
        </w:rPr>
        <w:br/>
        <w:t xml:space="preserve">        </w:t>
      </w:r>
    </w:p>
    <w:p w14:paraId="2651FE56" w14:textId="72E02383"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-v --vars (multiple strings</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4A5EB44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List of all variables to get from the POES data files</w:t>
      </w:r>
      <w:r w:rsidRPr="009A2192">
        <w:rPr>
          <w:rFonts w:ascii="Courier New" w:hAnsi="Courier New" w:cs="Courier New"/>
          <w:b/>
          <w:bCs/>
          <w:color w:val="008080"/>
          <w:sz w:val="20"/>
          <w:szCs w:val="20"/>
        </w:rPr>
        <w:br/>
        <w:t>Default</w:t>
      </w:r>
      <w:proofErr w:type="gramStart"/>
      <w:r w:rsidRPr="009A2192">
        <w:rPr>
          <w:rFonts w:ascii="Courier New" w:hAnsi="Courier New" w:cs="Courier New"/>
          <w:b/>
          <w:bCs/>
          <w:color w:val="008080"/>
          <w:sz w:val="20"/>
          <w:szCs w:val="20"/>
        </w:rPr>
        <w:t>=[</w:t>
      </w:r>
      <w:proofErr w:type="gramEnd"/>
      <w:r w:rsidRPr="009A2192">
        <w:rPr>
          <w:rFonts w:ascii="Courier New" w:hAnsi="Courier New" w:cs="Courier New"/>
          <w:b/>
          <w:bCs/>
          <w:color w:val="008080"/>
          <w:sz w:val="20"/>
          <w:szCs w:val="20"/>
        </w:rPr>
        <w:t>'time', 'alt', '</w:t>
      </w:r>
      <w:proofErr w:type="spellStart"/>
      <w:r w:rsidRPr="009A2192">
        <w:rPr>
          <w:rFonts w:ascii="Courier New" w:hAnsi="Courier New" w:cs="Courier New"/>
          <w:b/>
          <w:bCs/>
          <w:color w:val="008080"/>
          <w:sz w:val="20"/>
          <w:szCs w:val="20"/>
        </w:rPr>
        <w:t>lat</w:t>
      </w:r>
      <w:proofErr w:type="spellEnd"/>
      <w:r w:rsidRPr="009A2192">
        <w:rPr>
          <w:rFonts w:ascii="Courier New" w:hAnsi="Courier New" w:cs="Courier New"/>
          <w:b/>
          <w:bCs/>
          <w:color w:val="008080"/>
          <w:sz w:val="20"/>
          <w:szCs w:val="20"/>
        </w:rPr>
        <w:t>', '</w:t>
      </w:r>
      <w:proofErr w:type="spellStart"/>
      <w:r w:rsidRPr="009A2192">
        <w:rPr>
          <w:rFonts w:ascii="Courier New" w:hAnsi="Courier New" w:cs="Courier New"/>
          <w:b/>
          <w:bCs/>
          <w:color w:val="008080"/>
          <w:sz w:val="20"/>
          <w:szCs w:val="20"/>
        </w:rPr>
        <w:t>lon</w:t>
      </w:r>
      <w:proofErr w:type="spellEnd"/>
      <w:r w:rsidRPr="009A2192">
        <w:rPr>
          <w:rFonts w:ascii="Courier New" w:hAnsi="Courier New" w:cs="Courier New"/>
          <w:b/>
          <w:bCs/>
          <w:color w:val="008080"/>
          <w:sz w:val="20"/>
          <w:szCs w:val="20"/>
        </w:rPr>
        <w:t>', 'L_IGRF', 'MLT', 'mep_ele_tel90_flux_e1','mep_ele_tel90_flux_e2',</w:t>
      </w:r>
    </w:p>
    <w:p w14:paraId="096892D9"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gramStart"/>
      <w:r w:rsidRPr="009A2192">
        <w:rPr>
          <w:rFonts w:ascii="Courier New" w:hAnsi="Courier New" w:cs="Courier New"/>
          <w:b/>
          <w:bCs/>
          <w:color w:val="008080"/>
          <w:sz w:val="20"/>
          <w:szCs w:val="20"/>
        </w:rPr>
        <w:t>mep</w:t>
      </w:r>
      <w:proofErr w:type="gramEnd"/>
      <w:r w:rsidRPr="009A2192">
        <w:rPr>
          <w:rFonts w:ascii="Courier New" w:hAnsi="Courier New" w:cs="Courier New"/>
          <w:b/>
          <w:bCs/>
          <w:color w:val="008080"/>
          <w:sz w:val="20"/>
          <w:szCs w:val="20"/>
        </w:rPr>
        <w:t>_ele_tel90_flux_e3', 'mep_ele_tel90_flux_e4']</w:t>
      </w:r>
    </w:p>
    <w:p w14:paraId="335C1DA9"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245F5929" w14:textId="03728FAA"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w:t>
      </w:r>
      <w:proofErr w:type="spellStart"/>
      <w:r w:rsidRPr="009A2192">
        <w:rPr>
          <w:rFonts w:ascii="Courier New" w:hAnsi="Courier New" w:cs="Courier New"/>
          <w:b/>
          <w:bCs/>
          <w:color w:val="008080"/>
          <w:sz w:val="20"/>
          <w:szCs w:val="20"/>
        </w:rPr>
        <w:t>ch</w:t>
      </w:r>
      <w:proofErr w:type="spellEnd"/>
      <w:r w:rsidRPr="009A2192">
        <w:rPr>
          <w:rFonts w:ascii="Courier New" w:hAnsi="Courier New" w:cs="Courier New"/>
          <w:b/>
          <w:bCs/>
          <w:color w:val="008080"/>
          <w:sz w:val="20"/>
          <w:szCs w:val="20"/>
        </w:rPr>
        <w:t xml:space="preserve"> --channels (multiple strings</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55155A43" w14:textId="2F34A1A5"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lastRenderedPageBreak/>
        <w:t>List of particle flux channels to work with</w:t>
      </w:r>
      <w:r w:rsidRPr="009A2192">
        <w:rPr>
          <w:rFonts w:ascii="Courier New" w:hAnsi="Courier New" w:cs="Courier New"/>
          <w:b/>
          <w:bCs/>
          <w:color w:val="008080"/>
          <w:sz w:val="20"/>
          <w:szCs w:val="20"/>
        </w:rPr>
        <w:br/>
        <w:t>Default</w:t>
      </w:r>
      <w:proofErr w:type="gramStart"/>
      <w:r w:rsidRPr="009A2192">
        <w:rPr>
          <w:rFonts w:ascii="Courier New" w:hAnsi="Courier New" w:cs="Courier New"/>
          <w:b/>
          <w:bCs/>
          <w:color w:val="008080"/>
          <w:sz w:val="20"/>
          <w:szCs w:val="20"/>
        </w:rPr>
        <w:t>=[</w:t>
      </w:r>
      <w:proofErr w:type="gramEnd"/>
      <w:r w:rsidRPr="009A2192">
        <w:rPr>
          <w:rFonts w:ascii="Courier New" w:hAnsi="Courier New" w:cs="Courier New"/>
          <w:b/>
          <w:bCs/>
          <w:color w:val="008080"/>
          <w:sz w:val="20"/>
          <w:szCs w:val="20"/>
        </w:rPr>
        <w:t xml:space="preserve">'mep_ele_tel90_flux_e1', 'mep_ele_tel90_flux_e2','mep_ele_tel90_flux_e3', </w:t>
      </w:r>
      <w:r w:rsidRPr="009A2192">
        <w:rPr>
          <w:rFonts w:ascii="Courier New" w:hAnsi="Courier New" w:cs="Courier New"/>
          <w:b/>
          <w:bCs/>
          <w:color w:val="008080"/>
          <w:sz w:val="20"/>
          <w:szCs w:val="20"/>
        </w:rPr>
        <w:br/>
        <w:t xml:space="preserve">        'mep_ele_tel90_flux_e4']</w:t>
      </w:r>
    </w:p>
    <w:p w14:paraId="112A0099"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400E0986" w14:textId="171E2468"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-m --model (str, YYYYMMDD</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08E26B18" w14:textId="30027D20"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The instance of the neural network to use in processing. </w:t>
      </w:r>
      <w:r w:rsidRPr="009A2192">
        <w:rPr>
          <w:rFonts w:ascii="Courier New" w:hAnsi="Courier New" w:cs="Courier New"/>
          <w:b/>
          <w:bCs/>
          <w:color w:val="008080"/>
          <w:sz w:val="20"/>
          <w:szCs w:val="20"/>
        </w:rPr>
        <w:br/>
        <w:t>Default is None. If this is the case, the most recent instance of the neural network will</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be used.</w:t>
      </w:r>
      <w:r w:rsidR="00AD26EC">
        <w:rPr>
          <w:rFonts w:ascii="Courier New" w:hAnsi="Courier New" w:cs="Courier New"/>
          <w:b/>
          <w:bCs/>
          <w:color w:val="008080"/>
          <w:sz w:val="20"/>
          <w:szCs w:val="20"/>
        </w:rPr>
        <w:t xml:space="preserve"> Only needed if -</w:t>
      </w:r>
      <w:proofErr w:type="spellStart"/>
      <w:r w:rsidR="00AD26EC">
        <w:rPr>
          <w:rFonts w:ascii="Courier New" w:hAnsi="Courier New" w:cs="Courier New"/>
          <w:b/>
          <w:bCs/>
          <w:color w:val="008080"/>
          <w:sz w:val="20"/>
          <w:szCs w:val="20"/>
        </w:rPr>
        <w:t>nn</w:t>
      </w:r>
      <w:proofErr w:type="spellEnd"/>
      <w:r w:rsidR="00AD26EC">
        <w:rPr>
          <w:rFonts w:ascii="Courier New" w:hAnsi="Courier New" w:cs="Courier New"/>
          <w:b/>
          <w:bCs/>
          <w:color w:val="008080"/>
          <w:sz w:val="20"/>
          <w:szCs w:val="20"/>
        </w:rPr>
        <w:t xml:space="preserve"> is passed </w:t>
      </w:r>
    </w:p>
    <w:p w14:paraId="1B5642E3"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7DF780F0" w14:textId="51D3238A"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-md --</w:t>
      </w:r>
      <w:proofErr w:type="spellStart"/>
      <w:r w:rsidRPr="009A2192">
        <w:rPr>
          <w:rFonts w:ascii="Courier New" w:hAnsi="Courier New" w:cs="Courier New"/>
          <w:b/>
          <w:bCs/>
          <w:color w:val="008080"/>
          <w:sz w:val="20"/>
          <w:szCs w:val="20"/>
        </w:rPr>
        <w:t>modeldir</w:t>
      </w:r>
      <w:proofErr w:type="spellEnd"/>
      <w:r w:rsidRPr="009A2192">
        <w:rPr>
          <w:rFonts w:ascii="Courier New" w:hAnsi="Courier New" w:cs="Courier New"/>
          <w:b/>
          <w:bCs/>
          <w:color w:val="008080"/>
          <w:sz w:val="20"/>
          <w:szCs w:val="20"/>
        </w:rPr>
        <w:t xml:space="preserve"> (str</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230A2861"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The path (relative or absolute) to the </w:t>
      </w:r>
      <w:proofErr w:type="spellStart"/>
      <w:r w:rsidRPr="009A2192">
        <w:rPr>
          <w:rFonts w:ascii="Courier New" w:hAnsi="Courier New" w:cs="Courier New"/>
          <w:b/>
          <w:bCs/>
          <w:color w:val="008080"/>
          <w:sz w:val="20"/>
          <w:szCs w:val="20"/>
        </w:rPr>
        <w:t>keras</w:t>
      </w:r>
      <w:proofErr w:type="spellEnd"/>
      <w:r w:rsidRPr="009A2192">
        <w:rPr>
          <w:rFonts w:ascii="Courier New" w:hAnsi="Courier New" w:cs="Courier New"/>
          <w:b/>
          <w:bCs/>
          <w:color w:val="008080"/>
          <w:sz w:val="20"/>
          <w:szCs w:val="20"/>
        </w:rPr>
        <w:t xml:space="preserve"> model files identified</w:t>
      </w:r>
      <w:r w:rsidRPr="009A2192">
        <w:rPr>
          <w:rFonts w:ascii="Courier New" w:hAnsi="Courier New" w:cs="Courier New"/>
          <w:b/>
          <w:bCs/>
          <w:color w:val="008080"/>
          <w:sz w:val="20"/>
          <w:szCs w:val="20"/>
        </w:rPr>
        <w:br/>
        <w:t>in the model parameter. Default from command line is None, which will invoke a search</w:t>
      </w:r>
      <w:r w:rsidR="00AD26EC">
        <w:rPr>
          <w:rFonts w:ascii="Courier New" w:hAnsi="Courier New" w:cs="Courier New"/>
          <w:b/>
          <w:bCs/>
          <w:color w:val="008080"/>
          <w:sz w:val="20"/>
          <w:szCs w:val="20"/>
        </w:rPr>
        <w:t xml:space="preserve"> </w:t>
      </w:r>
      <w:r w:rsidRPr="009A2192">
        <w:rPr>
          <w:rFonts w:ascii="Courier New" w:hAnsi="Courier New" w:cs="Courier New"/>
          <w:b/>
          <w:bCs/>
          <w:color w:val="008080"/>
          <w:sz w:val="20"/>
          <w:szCs w:val="20"/>
        </w:rPr>
        <w:t>in the current working directory. (</w:t>
      </w:r>
      <w:proofErr w:type="gramStart"/>
      <w:r w:rsidRPr="009A2192">
        <w:rPr>
          <w:rFonts w:ascii="Courier New" w:hAnsi="Courier New" w:cs="Courier New"/>
          <w:b/>
          <w:bCs/>
          <w:color w:val="008080"/>
          <w:sz w:val="20"/>
          <w:szCs w:val="20"/>
        </w:rPr>
        <w:t>i.e. .</w:t>
      </w:r>
      <w:proofErr w:type="gramEnd"/>
      <w:r w:rsidRPr="009A2192">
        <w:rPr>
          <w:rFonts w:ascii="Courier New" w:hAnsi="Courier New" w:cs="Courier New"/>
          <w:b/>
          <w:bCs/>
          <w:color w:val="008080"/>
          <w:sz w:val="20"/>
          <w:szCs w:val="20"/>
        </w:rPr>
        <w:t>/.)</w:t>
      </w:r>
      <w:r w:rsidRPr="009A2192">
        <w:rPr>
          <w:rFonts w:ascii="Courier New" w:hAnsi="Courier New" w:cs="Courier New"/>
          <w:b/>
          <w:bCs/>
          <w:color w:val="008080"/>
          <w:sz w:val="20"/>
          <w:szCs w:val="20"/>
        </w:rPr>
        <w:br/>
        <w:t xml:space="preserve">        </w:t>
      </w:r>
    </w:p>
    <w:p w14:paraId="7BCCD21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-log --logfile (str</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w:t>
      </w:r>
    </w:p>
    <w:p w14:paraId="52D3A39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location and name of logfile</w:t>
      </w:r>
    </w:p>
    <w:p w14:paraId="5E485FCB" w14:textId="77777777" w:rsidR="00AD26EC" w:rsidRDefault="00AD26EC"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Pr>
          <w:rFonts w:ascii="Courier New" w:hAnsi="Courier New" w:cs="Courier New"/>
          <w:b/>
          <w:bCs/>
          <w:color w:val="008080"/>
          <w:sz w:val="20"/>
          <w:szCs w:val="20"/>
        </w:rPr>
        <w:t>D</w:t>
      </w:r>
      <w:r w:rsidR="009A2192" w:rsidRPr="009A2192">
        <w:rPr>
          <w:rFonts w:ascii="Courier New" w:hAnsi="Courier New" w:cs="Courier New"/>
          <w:b/>
          <w:bCs/>
          <w:color w:val="008080"/>
          <w:sz w:val="20"/>
          <w:szCs w:val="20"/>
        </w:rPr>
        <w:t xml:space="preserve">efault = </w:t>
      </w:r>
      <w:proofErr w:type="gramStart"/>
      <w:r w:rsidR="009A2192" w:rsidRPr="009A2192">
        <w:rPr>
          <w:rFonts w:ascii="Courier New" w:hAnsi="Courier New" w:cs="Courier New"/>
          <w:b/>
          <w:bCs/>
          <w:color w:val="008080"/>
          <w:sz w:val="20"/>
          <w:szCs w:val="20"/>
        </w:rPr>
        <w:t>'./</w:t>
      </w:r>
      <w:proofErr w:type="spellStart"/>
      <w:proofErr w:type="gramEnd"/>
      <w:r w:rsidR="009A2192" w:rsidRPr="009A2192">
        <w:rPr>
          <w:rFonts w:ascii="Courier New" w:hAnsi="Courier New" w:cs="Courier New"/>
          <w:b/>
          <w:bCs/>
          <w:color w:val="008080"/>
          <w:sz w:val="20"/>
          <w:szCs w:val="20"/>
        </w:rPr>
        <w:t>process_POES_inputs</w:t>
      </w:r>
      <w:proofErr w:type="spellEnd"/>
      <w:r w:rsidR="009A2192" w:rsidRPr="009A2192">
        <w:rPr>
          <w:rFonts w:ascii="Courier New" w:hAnsi="Courier New" w:cs="Courier New"/>
          <w:b/>
          <w:bCs/>
          <w:color w:val="008080"/>
          <w:sz w:val="20"/>
          <w:szCs w:val="20"/>
        </w:rPr>
        <w:t>' (year and month will be added to whatever is passed)</w:t>
      </w:r>
    </w:p>
    <w:p w14:paraId="68F9C91B" w14:textId="3BE86A72"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       </w:t>
      </w:r>
    </w:p>
    <w:p w14:paraId="777F18E0" w14:textId="77777777" w:rsidR="00AD26EC"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80"/>
          <w:sz w:val="20"/>
          <w:szCs w:val="20"/>
        </w:rPr>
      </w:pPr>
      <w:r w:rsidRPr="009A2192">
        <w:rPr>
          <w:rFonts w:ascii="Courier New" w:hAnsi="Courier New" w:cs="Courier New"/>
          <w:b/>
          <w:bCs/>
          <w:color w:val="008080"/>
          <w:sz w:val="20"/>
          <w:szCs w:val="20"/>
        </w:rPr>
        <w:t>-c --config (str</w:t>
      </w:r>
      <w:r w:rsidR="00AD26EC">
        <w:rPr>
          <w:rFonts w:ascii="Courier New" w:hAnsi="Courier New" w:cs="Courier New"/>
          <w:b/>
          <w:bCs/>
          <w:color w:val="008080"/>
          <w:sz w:val="20"/>
          <w:szCs w:val="20"/>
        </w:rPr>
        <w:t>, Not required</w:t>
      </w:r>
      <w:r w:rsidRPr="009A2192">
        <w:rPr>
          <w:rFonts w:ascii="Courier New" w:hAnsi="Courier New" w:cs="Courier New"/>
          <w:b/>
          <w:bCs/>
          <w:color w:val="008080"/>
          <w:sz w:val="20"/>
          <w:szCs w:val="20"/>
        </w:rPr>
        <w:t xml:space="preserve">) </w:t>
      </w:r>
    </w:p>
    <w:p w14:paraId="0D36C807" w14:textId="217D4F93" w:rsidR="009A2192" w:rsidRDefault="009A2192"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r w:rsidRPr="009A2192">
        <w:rPr>
          <w:rFonts w:ascii="Courier New" w:hAnsi="Courier New" w:cs="Courier New"/>
          <w:b/>
          <w:bCs/>
          <w:color w:val="008080"/>
          <w:sz w:val="20"/>
          <w:szCs w:val="20"/>
        </w:rPr>
        <w:t xml:space="preserve">Name of the config file with database or </w:t>
      </w:r>
      <w:r w:rsidR="00AD26EC">
        <w:rPr>
          <w:rFonts w:ascii="Courier New" w:hAnsi="Courier New" w:cs="Courier New"/>
          <w:b/>
          <w:bCs/>
          <w:color w:val="008080"/>
          <w:sz w:val="20"/>
          <w:szCs w:val="20"/>
        </w:rPr>
        <w:t>other info</w:t>
      </w:r>
      <w:r w:rsidRPr="009A2192">
        <w:rPr>
          <w:rFonts w:ascii="Courier New" w:hAnsi="Courier New" w:cs="Courier New"/>
          <w:b/>
          <w:bCs/>
          <w:color w:val="008080"/>
          <w:sz w:val="20"/>
          <w:szCs w:val="20"/>
        </w:rPr>
        <w:t xml:space="preserve">. Default is None. </w:t>
      </w:r>
    </w:p>
    <w:p w14:paraId="5B9AE35A" w14:textId="77777777" w:rsidR="00066A6F" w:rsidRDefault="00066A6F" w:rsidP="00AD26EC">
      <w:pPr>
        <w:shd w:val="clear" w:color="auto" w:fill="FFFFFF"/>
        <w:tabs>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rPr>
          <w:rFonts w:ascii="Courier New" w:hAnsi="Courier New" w:cs="Courier New"/>
          <w:b/>
          <w:bCs/>
          <w:color w:val="008080"/>
          <w:sz w:val="20"/>
          <w:szCs w:val="20"/>
        </w:rPr>
      </w:pPr>
    </w:p>
    <w:p w14:paraId="67EF9BB9" w14:textId="25E15FB3" w:rsidR="00066A6F" w:rsidRDefault="00066A6F" w:rsidP="00066A6F">
      <w:pPr>
        <w:pStyle w:val="HTMLPreformatted"/>
        <w:shd w:val="clear" w:color="auto" w:fill="FFFFFF"/>
        <w:rPr>
          <w:color w:val="000000"/>
        </w:rPr>
      </w:pPr>
      <w:r>
        <w:rPr>
          <w:b/>
          <w:bCs/>
          <w:color w:val="008080"/>
        </w:rPr>
        <w:t>-cs –</w:t>
      </w:r>
      <w:proofErr w:type="spellStart"/>
      <w:r>
        <w:rPr>
          <w:b/>
          <w:bCs/>
          <w:color w:val="008080"/>
        </w:rPr>
        <w:t>csection</w:t>
      </w:r>
      <w:proofErr w:type="spellEnd"/>
      <w:r>
        <w:rPr>
          <w:b/>
          <w:bCs/>
          <w:color w:val="008080"/>
        </w:rPr>
        <w:t xml:space="preserve"> (str, Not required</w:t>
      </w:r>
      <w:r w:rsidR="00F77C0A">
        <w:rPr>
          <w:b/>
          <w:bCs/>
          <w:color w:val="008080"/>
        </w:rPr>
        <w:t>)</w:t>
      </w:r>
    </w:p>
    <w:p w14:paraId="05B850ED" w14:textId="17AE7875" w:rsidR="00066A6F" w:rsidRPr="009A2192" w:rsidRDefault="00066A6F" w:rsidP="00F77C0A">
      <w:pPr>
        <w:pStyle w:val="HTMLPreformatted"/>
        <w:shd w:val="clear" w:color="auto" w:fill="FFFFFF"/>
        <w:ind w:left="630"/>
        <w:rPr>
          <w:color w:val="000000"/>
        </w:rPr>
      </w:pPr>
      <w:r>
        <w:rPr>
          <w:b/>
          <w:bCs/>
          <w:color w:val="008080"/>
        </w:rPr>
        <w:t xml:space="preserve">The section header of the config file to use if one is </w:t>
      </w:r>
      <w:r w:rsidR="00DA6FAC">
        <w:rPr>
          <w:b/>
          <w:bCs/>
          <w:color w:val="008080"/>
        </w:rPr>
        <w:t xml:space="preserve">given </w:t>
      </w:r>
      <w:r>
        <w:rPr>
          <w:color w:val="000000"/>
        </w:rPr>
        <w:br/>
        <w:t>Default</w:t>
      </w:r>
      <w:r>
        <w:rPr>
          <w:color w:val="660099"/>
        </w:rPr>
        <w:t xml:space="preserve"> </w:t>
      </w:r>
      <w:r>
        <w:rPr>
          <w:color w:val="000000"/>
        </w:rPr>
        <w:t xml:space="preserve">= </w:t>
      </w:r>
      <w:r>
        <w:rPr>
          <w:b/>
          <w:bCs/>
          <w:color w:val="008080"/>
        </w:rPr>
        <w:t>'DEFAULT'</w:t>
      </w:r>
      <w:r>
        <w:rPr>
          <w:color w:val="000000"/>
        </w:rPr>
        <w:t>,</w:t>
      </w:r>
      <w:r>
        <w:rPr>
          <w:color w:val="000000"/>
        </w:rPr>
        <w:br/>
        <w:t xml:space="preserve">                    </w:t>
      </w:r>
    </w:p>
    <w:p w14:paraId="42187BAF" w14:textId="172BAF1F" w:rsidR="009A2192" w:rsidRDefault="00B97F60" w:rsidP="00F73173">
      <w:pPr>
        <w:pStyle w:val="Heading4"/>
      </w:pPr>
      <w:bookmarkStart w:id="18" w:name="_Toc142511195"/>
      <w:r>
        <w:t>Us</w:t>
      </w:r>
      <w:r w:rsidR="00F73173">
        <w:t>ing</w:t>
      </w:r>
      <w:r>
        <w:t xml:space="preserve"> a</w:t>
      </w:r>
      <w:r w:rsidR="00F73173">
        <w:t xml:space="preserve"> Config File</w:t>
      </w:r>
      <w:bookmarkEnd w:id="18"/>
    </w:p>
    <w:p w14:paraId="5E8A7C89" w14:textId="175FABDB" w:rsidR="00EC46A3" w:rsidRDefault="00F73173" w:rsidP="00EC46A3">
      <w:r>
        <w:t xml:space="preserve">A config file can be passed as a command line argument </w:t>
      </w:r>
      <w:r w:rsidR="00EC46A3">
        <w:t xml:space="preserve">(-c </w:t>
      </w:r>
      <w:r w:rsidR="005404CD">
        <w:t xml:space="preserve">-- </w:t>
      </w:r>
      <w:r w:rsidR="00EC46A3">
        <w:t xml:space="preserve">config) </w:t>
      </w:r>
      <w:r>
        <w:t xml:space="preserve">to allow for additional processing flexibility. </w:t>
      </w:r>
      <w:r w:rsidR="00066A6F">
        <w:t xml:space="preserve">(If no config file is passed, data will be processed as an archive of </w:t>
      </w:r>
      <w:proofErr w:type="spellStart"/>
      <w:r w:rsidR="00066A6F">
        <w:t>netcdf</w:t>
      </w:r>
      <w:proofErr w:type="spellEnd"/>
      <w:r w:rsidR="00066A6F">
        <w:t xml:space="preserve"> files). </w:t>
      </w:r>
      <w:r w:rsidR="0040443D">
        <w:t>The config file can</w:t>
      </w:r>
      <w:r w:rsidR="00EC46A3">
        <w:t xml:space="preserve"> specify the following additional processing information:</w:t>
      </w:r>
    </w:p>
    <w:p w14:paraId="734F5CF5" w14:textId="77777777" w:rsidR="0040443D" w:rsidRDefault="0040443D" w:rsidP="00EC46A3"/>
    <w:p w14:paraId="6A70FF0D" w14:textId="61C32780" w:rsidR="00066A6F" w:rsidRDefault="00EC46A3" w:rsidP="00EC46A3">
      <w:pPr>
        <w:ind w:left="1080" w:hanging="1080"/>
        <w:rPr>
          <w:rFonts w:cstheme="minorHAnsi"/>
          <w:color w:val="000000"/>
        </w:rPr>
      </w:pPr>
      <w:proofErr w:type="spellStart"/>
      <w:r w:rsidRPr="00F77C0A">
        <w:rPr>
          <w:b/>
          <w:bCs/>
        </w:rPr>
        <w:t>input</w:t>
      </w:r>
      <w:r w:rsidR="00DA6FAC">
        <w:rPr>
          <w:b/>
          <w:bCs/>
        </w:rPr>
        <w:t>_</w:t>
      </w:r>
      <w:r w:rsidRPr="00F77C0A">
        <w:rPr>
          <w:b/>
          <w:bCs/>
        </w:rPr>
        <w:t>type</w:t>
      </w:r>
      <w:proofErr w:type="spellEnd"/>
      <w:r>
        <w:t>: the kind of archive the code will check to get the last processed data time when updating in real time</w:t>
      </w:r>
      <w:r>
        <w:rPr>
          <w:rFonts w:cstheme="minorHAnsi"/>
          <w:color w:val="000000"/>
        </w:rPr>
        <w:t xml:space="preserve"> (Examples: </w:t>
      </w:r>
      <w:proofErr w:type="spellStart"/>
      <w:r w:rsidR="00066A6F" w:rsidRPr="00066A6F">
        <w:rPr>
          <w:rFonts w:cstheme="minorHAnsi"/>
          <w:color w:val="000000"/>
        </w:rPr>
        <w:t>hapi</w:t>
      </w:r>
      <w:proofErr w:type="spellEnd"/>
      <w:r w:rsidR="00066A6F" w:rsidRPr="00066A6F">
        <w:rPr>
          <w:rFonts w:cstheme="minorHAnsi"/>
          <w:color w:val="000000"/>
        </w:rPr>
        <w:t xml:space="preserve">, </w:t>
      </w:r>
      <w:proofErr w:type="spellStart"/>
      <w:r w:rsidR="00066A6F" w:rsidRPr="00066A6F">
        <w:rPr>
          <w:rFonts w:cstheme="minorHAnsi"/>
          <w:color w:val="000000"/>
        </w:rPr>
        <w:t>sqlite</w:t>
      </w:r>
      <w:proofErr w:type="spellEnd"/>
      <w:r w:rsidR="00066A6F" w:rsidRPr="00066A6F">
        <w:rPr>
          <w:rFonts w:cstheme="minorHAnsi"/>
          <w:color w:val="000000"/>
        </w:rPr>
        <w:t xml:space="preserve">, </w:t>
      </w:r>
      <w:proofErr w:type="spellStart"/>
      <w:r w:rsidR="00066A6F" w:rsidRPr="00066A6F">
        <w:rPr>
          <w:rFonts w:cstheme="minorHAnsi"/>
          <w:color w:val="000000"/>
        </w:rPr>
        <w:t>mysql</w:t>
      </w:r>
      <w:proofErr w:type="spellEnd"/>
      <w:r w:rsidR="00066A6F" w:rsidRPr="00066A6F">
        <w:rPr>
          <w:rFonts w:cstheme="minorHAnsi"/>
          <w:color w:val="000000"/>
        </w:rPr>
        <w:t xml:space="preserve">, csv, or </w:t>
      </w:r>
      <w:proofErr w:type="spellStart"/>
      <w:r w:rsidR="00066A6F" w:rsidRPr="00066A6F">
        <w:rPr>
          <w:rFonts w:cstheme="minorHAnsi"/>
          <w:color w:val="000000"/>
        </w:rPr>
        <w:t>json</w:t>
      </w:r>
      <w:proofErr w:type="spellEnd"/>
      <w:r w:rsidR="00066A6F" w:rsidRPr="00066A6F">
        <w:rPr>
          <w:rFonts w:cstheme="minorHAnsi"/>
          <w:color w:val="000000"/>
        </w:rPr>
        <w:t>)</w:t>
      </w:r>
    </w:p>
    <w:p w14:paraId="365652BA" w14:textId="71EE020A" w:rsidR="00EC46A3" w:rsidRDefault="00EC46A3" w:rsidP="00EC46A3">
      <w:pPr>
        <w:ind w:left="1080" w:hanging="1080"/>
        <w:rPr>
          <w:rFonts w:cstheme="minorHAnsi"/>
          <w:color w:val="000000"/>
        </w:rPr>
      </w:pPr>
      <w:proofErr w:type="spellStart"/>
      <w:r w:rsidRPr="00F77C0A">
        <w:rPr>
          <w:rFonts w:cstheme="minorHAnsi"/>
          <w:b/>
          <w:bCs/>
          <w:color w:val="000000"/>
        </w:rPr>
        <w:t>output_type</w:t>
      </w:r>
      <w:proofErr w:type="spellEnd"/>
      <w:r>
        <w:rPr>
          <w:rFonts w:cstheme="minorHAnsi"/>
          <w:color w:val="000000"/>
        </w:rPr>
        <w:t xml:space="preserve">: the kind of archive that the data is written too (Examples: </w:t>
      </w:r>
      <w:proofErr w:type="spellStart"/>
      <w:r>
        <w:rPr>
          <w:rFonts w:cstheme="minorHAnsi"/>
          <w:color w:val="000000"/>
        </w:rPr>
        <w:t>hapi</w:t>
      </w:r>
      <w:proofErr w:type="spellEnd"/>
      <w:r>
        <w:rPr>
          <w:rFonts w:cstheme="minorHAnsi"/>
          <w:color w:val="000000"/>
        </w:rPr>
        <w:t xml:space="preserve">, </w:t>
      </w:r>
      <w:proofErr w:type="spellStart"/>
      <w:r>
        <w:rPr>
          <w:rFonts w:cstheme="minorHAnsi"/>
          <w:color w:val="000000"/>
        </w:rPr>
        <w:t>sqlite</w:t>
      </w:r>
      <w:proofErr w:type="spellEnd"/>
      <w:r>
        <w:rPr>
          <w:rFonts w:cstheme="minorHAnsi"/>
          <w:color w:val="000000"/>
        </w:rPr>
        <w:t xml:space="preserve">, </w:t>
      </w:r>
      <w:proofErr w:type="spellStart"/>
      <w:r>
        <w:rPr>
          <w:rFonts w:cstheme="minorHAnsi"/>
          <w:color w:val="000000"/>
        </w:rPr>
        <w:t>mysql</w:t>
      </w:r>
      <w:proofErr w:type="spellEnd"/>
      <w:r>
        <w:rPr>
          <w:rFonts w:cstheme="minorHAnsi"/>
          <w:color w:val="000000"/>
        </w:rPr>
        <w:t xml:space="preserve">, csv, </w:t>
      </w:r>
      <w:proofErr w:type="spellStart"/>
      <w:r>
        <w:rPr>
          <w:rFonts w:cstheme="minorHAnsi"/>
          <w:color w:val="000000"/>
        </w:rPr>
        <w:t>json</w:t>
      </w:r>
      <w:proofErr w:type="spellEnd"/>
      <w:r>
        <w:rPr>
          <w:rFonts w:cstheme="minorHAnsi"/>
          <w:color w:val="000000"/>
        </w:rPr>
        <w:t xml:space="preserve">, </w:t>
      </w:r>
      <w:proofErr w:type="spellStart"/>
      <w:r>
        <w:rPr>
          <w:rFonts w:cstheme="minorHAnsi"/>
          <w:color w:val="000000"/>
        </w:rPr>
        <w:t>netcdf</w:t>
      </w:r>
      <w:proofErr w:type="spellEnd"/>
      <w:r>
        <w:rPr>
          <w:rFonts w:cstheme="minorHAnsi"/>
          <w:color w:val="000000"/>
        </w:rPr>
        <w:t>)</w:t>
      </w:r>
    </w:p>
    <w:p w14:paraId="1FEA1D86" w14:textId="77777777" w:rsidR="00F77C0A" w:rsidRDefault="00F77C0A" w:rsidP="00F77C0A">
      <w:pPr>
        <w:ind w:left="1080" w:hanging="1080"/>
        <w:rPr>
          <w:rFonts w:cstheme="minorHAnsi"/>
          <w:color w:val="000000"/>
        </w:rPr>
      </w:pPr>
      <w:r w:rsidRPr="00F77C0A">
        <w:rPr>
          <w:rFonts w:cstheme="minorHAnsi"/>
          <w:b/>
          <w:bCs/>
          <w:color w:val="000000"/>
        </w:rPr>
        <w:t>dbase</w:t>
      </w:r>
      <w:r>
        <w:rPr>
          <w:rFonts w:cstheme="minorHAnsi"/>
          <w:color w:val="000000"/>
        </w:rPr>
        <w:t xml:space="preserve">: </w:t>
      </w:r>
      <w:r w:rsidRPr="00066A6F">
        <w:rPr>
          <w:rFonts w:cstheme="minorHAnsi"/>
          <w:color w:val="000000"/>
        </w:rPr>
        <w:t xml:space="preserve">if </w:t>
      </w:r>
      <w:r>
        <w:rPr>
          <w:rFonts w:cstheme="minorHAnsi"/>
          <w:color w:val="000000"/>
        </w:rPr>
        <w:t>either</w:t>
      </w:r>
      <w:r w:rsidRPr="00066A6F">
        <w:rPr>
          <w:rFonts w:cstheme="minorHAnsi"/>
          <w:color w:val="000000"/>
        </w:rPr>
        <w:t xml:space="preserve"> </w:t>
      </w:r>
      <w:proofErr w:type="spellStart"/>
      <w:r w:rsidRPr="00066A6F">
        <w:rPr>
          <w:rFonts w:cstheme="minorHAnsi"/>
          <w:color w:val="000000"/>
        </w:rPr>
        <w:t>input_type</w:t>
      </w:r>
      <w:proofErr w:type="spellEnd"/>
      <w:r w:rsidRPr="00066A6F">
        <w:rPr>
          <w:rFonts w:cstheme="minorHAnsi"/>
          <w:color w:val="000000"/>
        </w:rPr>
        <w:t xml:space="preserve"> or </w:t>
      </w:r>
      <w:proofErr w:type="spellStart"/>
      <w:r w:rsidRPr="00066A6F">
        <w:rPr>
          <w:rFonts w:cstheme="minorHAnsi"/>
          <w:color w:val="000000"/>
        </w:rPr>
        <w:t>output_type</w:t>
      </w:r>
      <w:proofErr w:type="spellEnd"/>
      <w:r w:rsidRPr="00066A6F">
        <w:rPr>
          <w:rFonts w:cstheme="minorHAnsi"/>
          <w:color w:val="000000"/>
        </w:rPr>
        <w:t xml:space="preserve"> is </w:t>
      </w:r>
      <w:proofErr w:type="spellStart"/>
      <w:r w:rsidRPr="00066A6F">
        <w:rPr>
          <w:rFonts w:cstheme="minorHAnsi"/>
          <w:color w:val="000000"/>
        </w:rPr>
        <w:t>sqlite</w:t>
      </w:r>
      <w:proofErr w:type="spellEnd"/>
      <w:r w:rsidRPr="00066A6F">
        <w:rPr>
          <w:rFonts w:cstheme="minorHAnsi"/>
          <w:color w:val="000000"/>
        </w:rPr>
        <w:t xml:space="preserve"> or </w:t>
      </w:r>
      <w:proofErr w:type="spellStart"/>
      <w:r w:rsidRPr="00066A6F">
        <w:rPr>
          <w:rFonts w:cstheme="minorHAnsi"/>
          <w:color w:val="000000"/>
        </w:rPr>
        <w:t>mysql</w:t>
      </w:r>
      <w:proofErr w:type="spellEnd"/>
      <w:r w:rsidRPr="00066A6F">
        <w:rPr>
          <w:rFonts w:cstheme="minorHAnsi"/>
          <w:color w:val="000000"/>
        </w:rPr>
        <w:t xml:space="preserve"> then the dat</w:t>
      </w:r>
      <w:r>
        <w:rPr>
          <w:rFonts w:cstheme="minorHAnsi"/>
          <w:color w:val="000000"/>
        </w:rPr>
        <w:t>a</w:t>
      </w:r>
      <w:r w:rsidRPr="00066A6F">
        <w:rPr>
          <w:rFonts w:cstheme="minorHAnsi"/>
          <w:color w:val="000000"/>
        </w:rPr>
        <w:t xml:space="preserve">base name is required and </w:t>
      </w:r>
      <w:r>
        <w:rPr>
          <w:rFonts w:cstheme="minorHAnsi"/>
          <w:color w:val="000000"/>
        </w:rPr>
        <w:t>should</w:t>
      </w:r>
      <w:r w:rsidRPr="00066A6F">
        <w:rPr>
          <w:rFonts w:cstheme="minorHAnsi"/>
          <w:color w:val="000000"/>
        </w:rPr>
        <w:t xml:space="preserve"> be</w:t>
      </w:r>
      <w:r>
        <w:rPr>
          <w:rFonts w:cstheme="minorHAnsi"/>
          <w:color w:val="000000"/>
        </w:rPr>
        <w:t xml:space="preserve"> supplied</w:t>
      </w:r>
      <w:r w:rsidRPr="00066A6F">
        <w:rPr>
          <w:rFonts w:cstheme="minorHAnsi"/>
          <w:color w:val="000000"/>
        </w:rPr>
        <w:t xml:space="preserve"> with this </w:t>
      </w:r>
      <w:r>
        <w:rPr>
          <w:rFonts w:cstheme="minorHAnsi"/>
          <w:color w:val="000000"/>
        </w:rPr>
        <w:t>parameter</w:t>
      </w:r>
    </w:p>
    <w:p w14:paraId="60D0989D" w14:textId="788A39D0" w:rsidR="00F77C0A" w:rsidRDefault="00066A6F" w:rsidP="00F77C0A">
      <w:pPr>
        <w:ind w:left="1080" w:hanging="1080"/>
        <w:rPr>
          <w:rFonts w:cstheme="minorHAnsi"/>
          <w:color w:val="000000"/>
        </w:rPr>
      </w:pPr>
      <w:proofErr w:type="spellStart"/>
      <w:r w:rsidRPr="00F77C0A">
        <w:rPr>
          <w:rFonts w:cstheme="minorHAnsi"/>
          <w:b/>
          <w:bCs/>
          <w:color w:val="000000"/>
        </w:rPr>
        <w:t>tblname</w:t>
      </w:r>
      <w:proofErr w:type="spellEnd"/>
      <w:r w:rsidRPr="00066A6F">
        <w:rPr>
          <w:rFonts w:cstheme="minorHAnsi"/>
          <w:color w:val="000000"/>
        </w:rPr>
        <w:t xml:space="preserve">: if the </w:t>
      </w:r>
      <w:proofErr w:type="spellStart"/>
      <w:r w:rsidRPr="00066A6F">
        <w:rPr>
          <w:rFonts w:cstheme="minorHAnsi"/>
          <w:color w:val="000000"/>
        </w:rPr>
        <w:t>input_type</w:t>
      </w:r>
      <w:proofErr w:type="spellEnd"/>
      <w:r w:rsidRPr="00066A6F">
        <w:rPr>
          <w:rFonts w:cstheme="minorHAnsi"/>
          <w:color w:val="000000"/>
        </w:rPr>
        <w:t xml:space="preserve"> or </w:t>
      </w:r>
      <w:proofErr w:type="spellStart"/>
      <w:r w:rsidRPr="00066A6F">
        <w:rPr>
          <w:rFonts w:cstheme="minorHAnsi"/>
          <w:color w:val="000000"/>
        </w:rPr>
        <w:t>output_type</w:t>
      </w:r>
      <w:proofErr w:type="spellEnd"/>
      <w:r w:rsidRPr="00066A6F">
        <w:rPr>
          <w:rFonts w:cstheme="minorHAnsi"/>
          <w:color w:val="000000"/>
        </w:rPr>
        <w:t xml:space="preserve"> is </w:t>
      </w:r>
      <w:proofErr w:type="spellStart"/>
      <w:r w:rsidRPr="00066A6F">
        <w:rPr>
          <w:rFonts w:cstheme="minorHAnsi"/>
          <w:color w:val="000000"/>
        </w:rPr>
        <w:t>sqlite</w:t>
      </w:r>
      <w:proofErr w:type="spellEnd"/>
      <w:r w:rsidRPr="00066A6F">
        <w:rPr>
          <w:rFonts w:cstheme="minorHAnsi"/>
          <w:color w:val="000000"/>
        </w:rPr>
        <w:t xml:space="preserve"> or </w:t>
      </w:r>
      <w:proofErr w:type="spellStart"/>
      <w:r w:rsidRPr="00066A6F">
        <w:rPr>
          <w:rFonts w:cstheme="minorHAnsi"/>
          <w:color w:val="000000"/>
        </w:rPr>
        <w:t>mysql</w:t>
      </w:r>
      <w:proofErr w:type="spellEnd"/>
      <w:r w:rsidRPr="00066A6F">
        <w:rPr>
          <w:rFonts w:cstheme="minorHAnsi"/>
          <w:color w:val="000000"/>
        </w:rPr>
        <w:t xml:space="preserve"> then the </w:t>
      </w:r>
      <w:proofErr w:type="spellStart"/>
      <w:r w:rsidRPr="00066A6F">
        <w:rPr>
          <w:rFonts w:cstheme="minorHAnsi"/>
          <w:color w:val="000000"/>
        </w:rPr>
        <w:t>tblnam</w:t>
      </w:r>
      <w:r w:rsidR="00F77C0A">
        <w:rPr>
          <w:rFonts w:cstheme="minorHAnsi"/>
          <w:color w:val="000000"/>
        </w:rPr>
        <w:t>e</w:t>
      </w:r>
      <w:proofErr w:type="spellEnd"/>
      <w:r w:rsidR="00F77C0A">
        <w:rPr>
          <w:rFonts w:cstheme="minorHAnsi"/>
          <w:color w:val="000000"/>
        </w:rPr>
        <w:t xml:space="preserve"> </w:t>
      </w:r>
      <w:r w:rsidRPr="00066A6F">
        <w:rPr>
          <w:rFonts w:cstheme="minorHAnsi"/>
          <w:color w:val="000000"/>
        </w:rPr>
        <w:t>where data is stored must be given</w:t>
      </w:r>
      <w:r w:rsidR="00DA6FAC">
        <w:rPr>
          <w:rFonts w:cstheme="minorHAnsi"/>
          <w:color w:val="000000"/>
        </w:rPr>
        <w:t xml:space="preserve"> here</w:t>
      </w:r>
    </w:p>
    <w:p w14:paraId="72446940" w14:textId="4F654C74" w:rsidR="00F77C0A" w:rsidRDefault="00066A6F" w:rsidP="00F77C0A">
      <w:pPr>
        <w:ind w:left="1080" w:hanging="1080"/>
        <w:rPr>
          <w:rFonts w:cstheme="minorHAnsi"/>
          <w:color w:val="000000"/>
        </w:rPr>
      </w:pPr>
      <w:r w:rsidRPr="00F77C0A">
        <w:rPr>
          <w:rFonts w:cstheme="minorHAnsi"/>
          <w:b/>
          <w:bCs/>
          <w:color w:val="000000"/>
        </w:rPr>
        <w:t>server</w:t>
      </w:r>
      <w:r w:rsidRPr="00066A6F">
        <w:rPr>
          <w:rFonts w:cstheme="minorHAnsi"/>
          <w:color w:val="000000"/>
        </w:rPr>
        <w:t xml:space="preserve">: if the input or output type is a </w:t>
      </w:r>
      <w:proofErr w:type="spellStart"/>
      <w:r w:rsidRPr="00066A6F">
        <w:rPr>
          <w:rFonts w:cstheme="minorHAnsi"/>
          <w:color w:val="000000"/>
        </w:rPr>
        <w:t>hapi</w:t>
      </w:r>
      <w:proofErr w:type="spellEnd"/>
      <w:r w:rsidRPr="00066A6F">
        <w:rPr>
          <w:rFonts w:cstheme="minorHAnsi"/>
          <w:color w:val="000000"/>
        </w:rPr>
        <w:t xml:space="preserve"> data server then the </w:t>
      </w:r>
      <w:proofErr w:type="spellStart"/>
      <w:r w:rsidRPr="00066A6F">
        <w:rPr>
          <w:rFonts w:cstheme="minorHAnsi"/>
          <w:color w:val="000000"/>
        </w:rPr>
        <w:t>url</w:t>
      </w:r>
      <w:proofErr w:type="spellEnd"/>
      <w:r w:rsidRPr="00066A6F">
        <w:rPr>
          <w:rFonts w:cstheme="minorHAnsi"/>
          <w:color w:val="000000"/>
        </w:rPr>
        <w:t xml:space="preserve"> to the server</w:t>
      </w:r>
      <w:r w:rsidRPr="00066A6F">
        <w:rPr>
          <w:rFonts w:cstheme="minorHAnsi"/>
          <w:color w:val="000000"/>
        </w:rPr>
        <w:br/>
        <w:t>must be given here</w:t>
      </w:r>
      <w:r>
        <w:rPr>
          <w:rFonts w:cstheme="minorHAnsi"/>
          <w:color w:val="000000"/>
        </w:rPr>
        <w:t xml:space="preserve">, </w:t>
      </w:r>
      <w:r w:rsidR="00F77C0A">
        <w:rPr>
          <w:rFonts w:cstheme="minorHAnsi"/>
          <w:color w:val="000000"/>
        </w:rPr>
        <w:t>(E</w:t>
      </w:r>
      <w:r>
        <w:rPr>
          <w:rFonts w:cstheme="minorHAnsi"/>
          <w:color w:val="000000"/>
        </w:rPr>
        <w:t>xample:</w:t>
      </w:r>
      <w:r w:rsidRPr="00066A6F">
        <w:rPr>
          <w:color w:val="000000"/>
        </w:rPr>
        <w:t xml:space="preserve"> </w:t>
      </w:r>
      <w:r w:rsidRPr="00066A6F">
        <w:rPr>
          <w:rFonts w:cstheme="minorHAnsi"/>
          <w:color w:val="000000"/>
        </w:rPr>
        <w:t xml:space="preserve">server =  </w:t>
      </w:r>
      <w:hyperlink r:id="rId11" w:history="1">
        <w:r w:rsidR="00F77C0A" w:rsidRPr="00D73DEE">
          <w:rPr>
            <w:rStyle w:val="Hyperlink"/>
            <w:rFonts w:cstheme="minorHAnsi"/>
          </w:rPr>
          <w:t>https://iswa.gsfc.nasa.gov/IswaSystemWebApp/hapi/</w:t>
        </w:r>
      </w:hyperlink>
      <w:r w:rsidR="00F77C0A">
        <w:rPr>
          <w:rFonts w:cstheme="minorHAnsi"/>
          <w:color w:val="000000"/>
        </w:rPr>
        <w:t>)</w:t>
      </w:r>
    </w:p>
    <w:p w14:paraId="7A682099" w14:textId="7635E067" w:rsidR="00F77C0A" w:rsidRDefault="00066A6F" w:rsidP="00F77C0A">
      <w:pPr>
        <w:rPr>
          <w:rFonts w:cstheme="minorHAnsi"/>
          <w:color w:val="000000"/>
        </w:rPr>
      </w:pPr>
      <w:proofErr w:type="spellStart"/>
      <w:r w:rsidRPr="00F77C0A">
        <w:rPr>
          <w:rFonts w:cstheme="minorHAnsi"/>
          <w:b/>
          <w:bCs/>
          <w:color w:val="000000"/>
        </w:rPr>
        <w:t>fname</w:t>
      </w:r>
      <w:proofErr w:type="spellEnd"/>
      <w:r w:rsidRPr="00066A6F">
        <w:rPr>
          <w:rFonts w:cstheme="minorHAnsi"/>
          <w:color w:val="000000"/>
        </w:rPr>
        <w:t>: if the input or output is a</w:t>
      </w:r>
      <w:r>
        <w:rPr>
          <w:rFonts w:cstheme="minorHAnsi"/>
          <w:color w:val="000000"/>
        </w:rPr>
        <w:t>n</w:t>
      </w:r>
      <w:r w:rsidRPr="00066A6F">
        <w:rPr>
          <w:rFonts w:cstheme="minorHAnsi"/>
          <w:color w:val="000000"/>
        </w:rPr>
        <w:t xml:space="preserve"> archive</w:t>
      </w:r>
      <w:r>
        <w:rPr>
          <w:rFonts w:cstheme="minorHAnsi"/>
          <w:color w:val="000000"/>
        </w:rPr>
        <w:t xml:space="preserve"> of daily files</w:t>
      </w:r>
      <w:r w:rsidRPr="00066A6F">
        <w:rPr>
          <w:rFonts w:cstheme="minorHAnsi"/>
          <w:color w:val="000000"/>
        </w:rPr>
        <w:t xml:space="preserve"> (</w:t>
      </w:r>
      <w:proofErr w:type="gramStart"/>
      <w:r w:rsidRPr="00066A6F">
        <w:rPr>
          <w:rFonts w:cstheme="minorHAnsi"/>
          <w:color w:val="000000"/>
        </w:rPr>
        <w:t>i.e.</w:t>
      </w:r>
      <w:proofErr w:type="gramEnd"/>
      <w:r w:rsidRPr="00066A6F">
        <w:rPr>
          <w:rFonts w:cstheme="minorHAnsi"/>
          <w:color w:val="000000"/>
        </w:rPr>
        <w:t xml:space="preserve"> csv,</w:t>
      </w:r>
      <w:r w:rsidR="00F77C0A">
        <w:rPr>
          <w:rFonts w:cstheme="minorHAnsi"/>
          <w:color w:val="000000"/>
        </w:rPr>
        <w:t xml:space="preserve"> </w:t>
      </w:r>
      <w:proofErr w:type="spellStart"/>
      <w:r w:rsidRPr="00066A6F">
        <w:rPr>
          <w:rFonts w:cstheme="minorHAnsi"/>
          <w:color w:val="000000"/>
        </w:rPr>
        <w:t>json</w:t>
      </w:r>
      <w:proofErr w:type="spellEnd"/>
      <w:r w:rsidRPr="00066A6F">
        <w:rPr>
          <w:rFonts w:cstheme="minorHAnsi"/>
          <w:color w:val="000000"/>
        </w:rPr>
        <w:t xml:space="preserve">, or </w:t>
      </w:r>
      <w:proofErr w:type="spellStart"/>
      <w:r w:rsidRPr="00066A6F">
        <w:rPr>
          <w:rFonts w:cstheme="minorHAnsi"/>
          <w:color w:val="000000"/>
        </w:rPr>
        <w:t>netcdf</w:t>
      </w:r>
      <w:proofErr w:type="spellEnd"/>
      <w:r w:rsidRPr="00066A6F">
        <w:rPr>
          <w:rFonts w:cstheme="minorHAnsi"/>
          <w:color w:val="000000"/>
        </w:rPr>
        <w:t>) then the</w:t>
      </w:r>
      <w:r w:rsidRPr="00066A6F">
        <w:rPr>
          <w:rFonts w:cstheme="minorHAnsi"/>
          <w:color w:val="000000"/>
        </w:rPr>
        <w:br/>
        <w:t xml:space="preserve">        start of the filenames can be given with this </w:t>
      </w:r>
      <w:r w:rsidR="00F77C0A">
        <w:rPr>
          <w:rFonts w:cstheme="minorHAnsi"/>
          <w:color w:val="000000"/>
        </w:rPr>
        <w:t>parameter</w:t>
      </w:r>
    </w:p>
    <w:p w14:paraId="4C97E01B" w14:textId="77777777" w:rsidR="0040443D" w:rsidRDefault="0040443D" w:rsidP="00F77C0A">
      <w:pPr>
        <w:rPr>
          <w:rFonts w:cstheme="minorHAnsi"/>
          <w:color w:val="000000"/>
        </w:rPr>
      </w:pPr>
    </w:p>
    <w:p w14:paraId="0BEECA9B" w14:textId="4DDF529F" w:rsidR="00DA6FAC" w:rsidRDefault="00DA6FAC" w:rsidP="00F77C0A">
      <w:pPr>
        <w:rPr>
          <w:rFonts w:cstheme="minorHAnsi"/>
          <w:color w:val="000000"/>
        </w:rPr>
      </w:pPr>
      <w:r>
        <w:rPr>
          <w:rFonts w:cstheme="minorHAnsi"/>
          <w:color w:val="000000"/>
        </w:rPr>
        <w:t xml:space="preserve">Example config file information needed to create an archive of daily csv files in </w:t>
      </w:r>
      <w:proofErr w:type="spellStart"/>
      <w:r>
        <w:rPr>
          <w:rFonts w:cstheme="minorHAnsi"/>
          <w:color w:val="000000"/>
        </w:rPr>
        <w:t>outdir</w:t>
      </w:r>
      <w:proofErr w:type="spellEnd"/>
      <w:r>
        <w:rPr>
          <w:rFonts w:cstheme="minorHAnsi"/>
          <w:color w:val="000000"/>
        </w:rPr>
        <w:t>.</w:t>
      </w:r>
    </w:p>
    <w:p w14:paraId="7C54484F" w14:textId="49136939" w:rsidR="00DA6FAC" w:rsidRDefault="00DA6FAC" w:rsidP="00DA6FAC">
      <w:pPr>
        <w:pStyle w:val="HTMLPreformatted"/>
        <w:shd w:val="clear" w:color="auto" w:fill="FFFFFF"/>
        <w:rPr>
          <w:color w:val="000000"/>
        </w:rPr>
      </w:pPr>
      <w:r>
        <w:rPr>
          <w:color w:val="000000"/>
        </w:rPr>
        <w:t>[DEFAULT]</w:t>
      </w:r>
      <w:r>
        <w:rPr>
          <w:color w:val="000000"/>
        </w:rPr>
        <w:br/>
        <w:t># This is the needed values for writing daily updating</w:t>
      </w:r>
      <w:r>
        <w:rPr>
          <w:color w:val="000000"/>
        </w:rPr>
        <w:br/>
        <w:t># csv files from an archive of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lastRenderedPageBreak/>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shells_inputs_mapped</w:t>
      </w:r>
      <w:proofErr w:type="spellEnd"/>
    </w:p>
    <w:p w14:paraId="79AB5EB1" w14:textId="77777777" w:rsidR="00DA6FAC" w:rsidRPr="00066A6F" w:rsidRDefault="00DA6FAC" w:rsidP="00F77C0A">
      <w:pPr>
        <w:rPr>
          <w:rFonts w:cstheme="minorHAnsi"/>
          <w:color w:val="000000"/>
        </w:rPr>
      </w:pPr>
    </w:p>
    <w:p w14:paraId="78EF466F" w14:textId="7BAD0524" w:rsidR="008B60DC" w:rsidRDefault="00F73173" w:rsidP="00F73173">
      <w:pPr>
        <w:pStyle w:val="Heading4"/>
      </w:pPr>
      <w:bookmarkStart w:id="19" w:name="_Toc142511196"/>
      <w:r>
        <w:t xml:space="preserve">Usage: </w:t>
      </w:r>
      <w:r w:rsidR="009A2192">
        <w:t>Reprocessing mode</w:t>
      </w:r>
      <w:bookmarkEnd w:id="19"/>
    </w:p>
    <w:p w14:paraId="7A2E8367" w14:textId="091B7177" w:rsidR="009A2192" w:rsidRDefault="009A2192" w:rsidP="008B60DC">
      <w:r>
        <w:t xml:space="preserve">Reprocessing mode is used to generate output between a fixed start and end date. </w:t>
      </w:r>
      <w:r w:rsidR="00B97F60">
        <w:t>Reprocessing mode can be used to fill in a complete archive of input data or it can be used to correct any processing errors</w:t>
      </w:r>
      <w:r w:rsidR="00DA6FAC">
        <w:t xml:space="preserve"> by writing over past data</w:t>
      </w:r>
      <w:r w:rsidR="00B97F60">
        <w:t xml:space="preserve">. </w:t>
      </w:r>
      <w:r w:rsidR="00F77C0A">
        <w:t xml:space="preserve">In this case, the </w:t>
      </w:r>
      <w:proofErr w:type="spellStart"/>
      <w:r w:rsidR="00F77C0A">
        <w:t>startdate</w:t>
      </w:r>
      <w:proofErr w:type="spellEnd"/>
      <w:r w:rsidR="00F77C0A">
        <w:t xml:space="preserve"> (-s) and </w:t>
      </w:r>
      <w:proofErr w:type="spellStart"/>
      <w:r w:rsidR="00F77C0A">
        <w:t>endate</w:t>
      </w:r>
      <w:proofErr w:type="spellEnd"/>
      <w:r w:rsidR="00F77C0A">
        <w:t xml:space="preserve"> (-e) must be provided. Some examples for how to generate data in reprocessing mode are given below.</w:t>
      </w:r>
    </w:p>
    <w:p w14:paraId="1C8860BC" w14:textId="752E85BD" w:rsidR="00F77C0A" w:rsidRPr="00F77C0A" w:rsidRDefault="00F77C0A" w:rsidP="00F77C0A">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Reprocessing mode (</w:t>
      </w:r>
      <w:r w:rsidR="00DA6FAC">
        <w:rPr>
          <w:rFonts w:asciiTheme="minorHAnsi" w:hAnsiTheme="minorHAnsi" w:cstheme="minorHAnsi"/>
          <w:color w:val="008080"/>
          <w:sz w:val="22"/>
          <w:szCs w:val="22"/>
        </w:rPr>
        <w:t>no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python process_SHELLS_inputs.py -s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-01-01 -e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w:t>
      </w:r>
      <w:r w:rsidR="009F2296">
        <w:rPr>
          <w:rFonts w:asciiTheme="minorHAnsi" w:hAnsiTheme="minorHAnsi" w:cstheme="minorHAnsi"/>
          <w:color w:val="008080"/>
          <w:sz w:val="22"/>
          <w:szCs w:val="22"/>
        </w:rPr>
        <w:t>01</w:t>
      </w:r>
      <w:r w:rsidRPr="00F77C0A">
        <w:rPr>
          <w:rFonts w:asciiTheme="minorHAnsi" w:hAnsiTheme="minorHAnsi" w:cstheme="minorHAnsi"/>
          <w:color w:val="008080"/>
          <w:sz w:val="22"/>
          <w:szCs w:val="22"/>
        </w:rPr>
        <w:t>-31</w:t>
      </w:r>
    </w:p>
    <w:p w14:paraId="1C73AA86" w14:textId="0A11F513" w:rsidR="00F77C0A" w:rsidRDefault="00F77C0A" w:rsidP="00F77C0A">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2" w:history="1">
        <w:r w:rsidR="009F2296" w:rsidRPr="00BB7F0F">
          <w:rPr>
            <w:rStyle w:val="Hyperlink"/>
            <w:rFonts w:asciiTheme="minorHAnsi" w:hAnsiTheme="minorHAnsi" w:cstheme="minorHAnsi"/>
            <w:sz w:val="22"/>
            <w:szCs w:val="22"/>
          </w:rPr>
          <w:t>www.ncei.noaa.gov</w:t>
        </w:r>
      </w:hyperlink>
      <w:r w:rsidR="009F2296">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26D2FCAB" w14:textId="07340477" w:rsidR="00F77C0A" w:rsidRDefault="00F77C0A" w:rsidP="00F77C0A">
      <w:pPr>
        <w:pStyle w:val="HTMLPreformatted"/>
        <w:shd w:val="clear" w:color="auto" w:fill="FFFFFF"/>
        <w:rPr>
          <w:rFonts w:asciiTheme="minorHAnsi" w:hAnsiTheme="minorHAnsi" w:cstheme="minorHAnsi"/>
          <w:color w:val="008080"/>
        </w:rPr>
      </w:pPr>
    </w:p>
    <w:p w14:paraId="719C029F" w14:textId="4636A8C9" w:rsidR="00F77C0A" w:rsidRPr="0040443D" w:rsidRDefault="00DA6FAC" w:rsidP="00F77C0A">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For the example above</w:t>
      </w:r>
      <w:r w:rsidR="00F77C0A" w:rsidRPr="0040443D">
        <w:rPr>
          <w:rFonts w:ascii="Times New Roman" w:hAnsi="Times New Roman" w:cs="Times New Roman"/>
          <w:color w:val="000000" w:themeColor="text1"/>
          <w:sz w:val="24"/>
          <w:szCs w:val="24"/>
        </w:rPr>
        <w:t>, POES/</w:t>
      </w:r>
      <w:proofErr w:type="spellStart"/>
      <w:r w:rsidR="00F77C0A" w:rsidRPr="0040443D">
        <w:rPr>
          <w:rFonts w:ascii="Times New Roman" w:hAnsi="Times New Roman" w:cs="Times New Roman"/>
          <w:color w:val="000000" w:themeColor="text1"/>
          <w:sz w:val="24"/>
          <w:szCs w:val="24"/>
        </w:rPr>
        <w:t>MetOp</w:t>
      </w:r>
      <w:proofErr w:type="spellEnd"/>
      <w:r w:rsidR="00F77C0A" w:rsidRPr="0040443D">
        <w:rPr>
          <w:rFonts w:ascii="Times New Roman" w:hAnsi="Times New Roman" w:cs="Times New Roman"/>
          <w:color w:val="000000" w:themeColor="text1"/>
          <w:sz w:val="24"/>
          <w:szCs w:val="24"/>
        </w:rPr>
        <w:t xml:space="preserve"> data will be retrieved from the NOAA archive </w:t>
      </w:r>
      <w:r w:rsidR="00090489" w:rsidRPr="0040443D">
        <w:rPr>
          <w:rFonts w:ascii="Times New Roman" w:hAnsi="Times New Roman" w:cs="Times New Roman"/>
          <w:color w:val="000000" w:themeColor="text1"/>
          <w:sz w:val="24"/>
          <w:szCs w:val="24"/>
        </w:rPr>
        <w:t>(</w:t>
      </w:r>
      <w:r w:rsidR="00090489" w:rsidRPr="0040443D">
        <w:rPr>
          <w:rFonts w:ascii="Times New Roman" w:hAnsi="Times New Roman" w:cs="Times New Roman"/>
          <w:color w:val="008080"/>
          <w:sz w:val="24"/>
          <w:szCs w:val="24"/>
        </w:rPr>
        <w:t xml:space="preserve">-ns </w:t>
      </w:r>
      <w:hyperlink r:id="rId13" w:history="1">
        <w:r w:rsidR="00090489" w:rsidRPr="0040443D">
          <w:rPr>
            <w:rStyle w:val="Hyperlink"/>
            <w:rFonts w:ascii="Times New Roman" w:hAnsi="Times New Roman" w:cs="Times New Roman"/>
            <w:sz w:val="24"/>
            <w:szCs w:val="24"/>
          </w:rPr>
          <w:t>www.ncei.noaa.gov</w:t>
        </w:r>
      </w:hyperlink>
      <w:r w:rsidR="00090489" w:rsidRPr="0040443D">
        <w:rPr>
          <w:rFonts w:ascii="Times New Roman" w:hAnsi="Times New Roman" w:cs="Times New Roman"/>
          <w:color w:val="008080"/>
          <w:sz w:val="24"/>
          <w:szCs w:val="24"/>
        </w:rPr>
        <w:t xml:space="preserve">) </w:t>
      </w:r>
      <w:r w:rsidR="00090489" w:rsidRPr="0040443D">
        <w:rPr>
          <w:rFonts w:ascii="Times New Roman" w:hAnsi="Times New Roman" w:cs="Times New Roman"/>
          <w:color w:val="000000" w:themeColor="text1"/>
          <w:sz w:val="24"/>
          <w:szCs w:val="24"/>
        </w:rPr>
        <w:t>from</w:t>
      </w:r>
      <w:r w:rsidR="00090489" w:rsidRPr="0040443D">
        <w:rPr>
          <w:rFonts w:ascii="Times New Roman" w:hAnsi="Times New Roman" w:cs="Times New Roman"/>
          <w:color w:val="008080"/>
          <w:sz w:val="24"/>
          <w:szCs w:val="24"/>
        </w:rPr>
        <w:t xml:space="preserve"> </w:t>
      </w:r>
      <w:r w:rsidR="00F77C0A" w:rsidRPr="0040443D">
        <w:rPr>
          <w:rFonts w:ascii="Times New Roman" w:hAnsi="Times New Roman" w:cs="Times New Roman"/>
          <w:color w:val="000000" w:themeColor="text1"/>
          <w:sz w:val="24"/>
          <w:szCs w:val="24"/>
        </w:rPr>
        <w:t>20</w:t>
      </w:r>
      <w:r w:rsidR="009F2296" w:rsidRPr="0040443D">
        <w:rPr>
          <w:rFonts w:ascii="Times New Roman" w:hAnsi="Times New Roman" w:cs="Times New Roman"/>
          <w:color w:val="000000" w:themeColor="text1"/>
          <w:sz w:val="24"/>
          <w:szCs w:val="24"/>
        </w:rPr>
        <w:t>22</w:t>
      </w:r>
      <w:r w:rsidR="00F77C0A" w:rsidRPr="0040443D">
        <w:rPr>
          <w:rFonts w:ascii="Times New Roman" w:hAnsi="Times New Roman" w:cs="Times New Roman"/>
          <w:color w:val="000000" w:themeColor="text1"/>
          <w:sz w:val="24"/>
          <w:szCs w:val="24"/>
        </w:rPr>
        <w:t>-01-01 to 20</w:t>
      </w:r>
      <w:r w:rsidR="009F2296" w:rsidRPr="0040443D">
        <w:rPr>
          <w:rFonts w:ascii="Times New Roman" w:hAnsi="Times New Roman" w:cs="Times New Roman"/>
          <w:color w:val="000000" w:themeColor="text1"/>
          <w:sz w:val="24"/>
          <w:szCs w:val="24"/>
        </w:rPr>
        <w:t>22</w:t>
      </w:r>
      <w:r w:rsidR="00F77C0A" w:rsidRPr="0040443D">
        <w:rPr>
          <w:rFonts w:ascii="Times New Roman" w:hAnsi="Times New Roman" w:cs="Times New Roman"/>
          <w:color w:val="000000" w:themeColor="text1"/>
          <w:sz w:val="24"/>
          <w:szCs w:val="24"/>
        </w:rPr>
        <w:t>-</w:t>
      </w:r>
      <w:r w:rsidR="009F2296" w:rsidRPr="0040443D">
        <w:rPr>
          <w:rFonts w:ascii="Times New Roman" w:hAnsi="Times New Roman" w:cs="Times New Roman"/>
          <w:color w:val="000000" w:themeColor="text1"/>
          <w:sz w:val="24"/>
          <w:szCs w:val="24"/>
        </w:rPr>
        <w:t>01</w:t>
      </w:r>
      <w:r w:rsidR="00F77C0A" w:rsidRPr="0040443D">
        <w:rPr>
          <w:rFonts w:ascii="Times New Roman" w:hAnsi="Times New Roman" w:cs="Times New Roman"/>
          <w:color w:val="000000" w:themeColor="text1"/>
          <w:sz w:val="24"/>
          <w:szCs w:val="24"/>
        </w:rPr>
        <w:t xml:space="preserve">-31 </w:t>
      </w:r>
      <w:r w:rsidR="00090489" w:rsidRPr="0040443D">
        <w:rPr>
          <w:rFonts w:ascii="Times New Roman" w:hAnsi="Times New Roman" w:cs="Times New Roman"/>
          <w:color w:val="000000" w:themeColor="text1"/>
          <w:sz w:val="24"/>
          <w:szCs w:val="24"/>
        </w:rPr>
        <w:t>(</w:t>
      </w:r>
      <w:r w:rsidR="00090489" w:rsidRPr="0040443D">
        <w:rPr>
          <w:rFonts w:ascii="Times New Roman" w:hAnsi="Times New Roman" w:cs="Times New Roman"/>
          <w:color w:val="008080"/>
          <w:sz w:val="24"/>
          <w:szCs w:val="24"/>
        </w:rPr>
        <w:t>-s 20</w:t>
      </w:r>
      <w:r w:rsidR="009F2296" w:rsidRPr="0040443D">
        <w:rPr>
          <w:rFonts w:ascii="Times New Roman" w:hAnsi="Times New Roman" w:cs="Times New Roman"/>
          <w:color w:val="008080"/>
          <w:sz w:val="24"/>
          <w:szCs w:val="24"/>
        </w:rPr>
        <w:t>22</w:t>
      </w:r>
      <w:r w:rsidR="00090489" w:rsidRPr="0040443D">
        <w:rPr>
          <w:rFonts w:ascii="Times New Roman" w:hAnsi="Times New Roman" w:cs="Times New Roman"/>
          <w:color w:val="008080"/>
          <w:sz w:val="24"/>
          <w:szCs w:val="24"/>
        </w:rPr>
        <w:t>-01-01 -e 20</w:t>
      </w:r>
      <w:r w:rsidR="009F2296" w:rsidRPr="0040443D">
        <w:rPr>
          <w:rFonts w:ascii="Times New Roman" w:hAnsi="Times New Roman" w:cs="Times New Roman"/>
          <w:color w:val="008080"/>
          <w:sz w:val="24"/>
          <w:szCs w:val="24"/>
        </w:rPr>
        <w:t>22</w:t>
      </w:r>
      <w:r w:rsidR="00090489" w:rsidRPr="0040443D">
        <w:rPr>
          <w:rFonts w:ascii="Times New Roman" w:hAnsi="Times New Roman" w:cs="Times New Roman"/>
          <w:color w:val="008080"/>
          <w:sz w:val="24"/>
          <w:szCs w:val="24"/>
        </w:rPr>
        <w:t>-</w:t>
      </w:r>
      <w:r w:rsidR="009F2296" w:rsidRPr="0040443D">
        <w:rPr>
          <w:rFonts w:ascii="Times New Roman" w:hAnsi="Times New Roman" w:cs="Times New Roman"/>
          <w:color w:val="008080"/>
          <w:sz w:val="24"/>
          <w:szCs w:val="24"/>
        </w:rPr>
        <w:t>01</w:t>
      </w:r>
      <w:r w:rsidR="00090489" w:rsidRPr="0040443D">
        <w:rPr>
          <w:rFonts w:ascii="Times New Roman" w:hAnsi="Times New Roman" w:cs="Times New Roman"/>
          <w:color w:val="008080"/>
          <w:sz w:val="24"/>
          <w:szCs w:val="24"/>
        </w:rPr>
        <w:t xml:space="preserve">-31) </w:t>
      </w:r>
      <w:r w:rsidR="00F77C0A" w:rsidRPr="0040443D">
        <w:rPr>
          <w:rFonts w:ascii="Times New Roman" w:hAnsi="Times New Roman" w:cs="Times New Roman"/>
          <w:color w:val="000000" w:themeColor="text1"/>
          <w:sz w:val="24"/>
          <w:szCs w:val="24"/>
        </w:rPr>
        <w:t>for 5 satellites</w:t>
      </w:r>
      <w:r w:rsidR="00090489" w:rsidRPr="0040443D">
        <w:rPr>
          <w:rFonts w:ascii="Times New Roman" w:hAnsi="Times New Roman" w:cs="Times New Roman"/>
          <w:color w:val="000000" w:themeColor="text1"/>
          <w:sz w:val="24"/>
          <w:szCs w:val="24"/>
        </w:rPr>
        <w:t xml:space="preserve"> (</w:t>
      </w:r>
      <w:r w:rsidR="00090489" w:rsidRPr="0040443D">
        <w:rPr>
          <w:rFonts w:ascii="Times New Roman" w:hAnsi="Times New Roman" w:cs="Times New Roman"/>
          <w:color w:val="008080"/>
          <w:sz w:val="24"/>
          <w:szCs w:val="24"/>
        </w:rPr>
        <w:t>-</w:t>
      </w:r>
      <w:proofErr w:type="spellStart"/>
      <w:r w:rsidR="00090489" w:rsidRPr="0040443D">
        <w:rPr>
          <w:rFonts w:ascii="Times New Roman" w:hAnsi="Times New Roman" w:cs="Times New Roman"/>
          <w:color w:val="008080"/>
          <w:sz w:val="24"/>
          <w:szCs w:val="24"/>
        </w:rPr>
        <w:t>sa</w:t>
      </w:r>
      <w:proofErr w:type="spellEnd"/>
      <w:r w:rsidR="00090489" w:rsidRPr="0040443D">
        <w:rPr>
          <w:rFonts w:ascii="Times New Roman" w:hAnsi="Times New Roman" w:cs="Times New Roman"/>
          <w:color w:val="008080"/>
          <w:sz w:val="24"/>
          <w:szCs w:val="24"/>
        </w:rPr>
        <w:t xml:space="preserve"> n15 n18 n19 m01 m02)</w:t>
      </w:r>
      <w:r w:rsidR="00F77C0A" w:rsidRPr="0040443D">
        <w:rPr>
          <w:rFonts w:ascii="Times New Roman" w:hAnsi="Times New Roman" w:cs="Times New Roman"/>
          <w:color w:val="000000" w:themeColor="text1"/>
          <w:sz w:val="24"/>
          <w:szCs w:val="24"/>
        </w:rPr>
        <w:t xml:space="preserve">. </w:t>
      </w:r>
      <w:r w:rsidR="00090489" w:rsidRPr="0040443D">
        <w:rPr>
          <w:rFonts w:ascii="Times New Roman" w:hAnsi="Times New Roman" w:cs="Times New Roman"/>
          <w:color w:val="000000" w:themeColor="text1"/>
          <w:sz w:val="24"/>
          <w:szCs w:val="24"/>
        </w:rPr>
        <w:t>Data</w:t>
      </w:r>
      <w:r w:rsidR="00F77C0A" w:rsidRPr="0040443D">
        <w:rPr>
          <w:rFonts w:ascii="Times New Roman" w:hAnsi="Times New Roman" w:cs="Times New Roman"/>
          <w:color w:val="000000" w:themeColor="text1"/>
          <w:sz w:val="24"/>
          <w:szCs w:val="24"/>
        </w:rPr>
        <w:t xml:space="preserve"> will be binned into an L grid and mapped to a consistent longitude, and hemisphere and output in daily </w:t>
      </w:r>
      <w:proofErr w:type="spellStart"/>
      <w:r w:rsidR="00F77C0A" w:rsidRPr="0040443D">
        <w:rPr>
          <w:rFonts w:ascii="Times New Roman" w:hAnsi="Times New Roman" w:cs="Times New Roman"/>
          <w:color w:val="000000" w:themeColor="text1"/>
          <w:sz w:val="24"/>
          <w:szCs w:val="24"/>
        </w:rPr>
        <w:t>netcdf</w:t>
      </w:r>
      <w:proofErr w:type="spellEnd"/>
      <w:r w:rsidR="00F77C0A" w:rsidRPr="0040443D">
        <w:rPr>
          <w:rFonts w:ascii="Times New Roman" w:hAnsi="Times New Roman" w:cs="Times New Roman"/>
          <w:color w:val="000000" w:themeColor="text1"/>
          <w:sz w:val="24"/>
          <w:szCs w:val="24"/>
        </w:rPr>
        <w:t xml:space="preserve"> files in the directory called </w:t>
      </w:r>
      <w:proofErr w:type="spellStart"/>
      <w:r w:rsidR="00F77C0A" w:rsidRPr="0040443D">
        <w:rPr>
          <w:rFonts w:ascii="Times New Roman" w:hAnsi="Times New Roman" w:cs="Times New Roman"/>
          <w:color w:val="000000" w:themeColor="text1"/>
          <w:sz w:val="24"/>
          <w:szCs w:val="24"/>
        </w:rPr>
        <w:t>shellsdata</w:t>
      </w:r>
      <w:proofErr w:type="spellEnd"/>
      <w:r w:rsidR="00090489" w:rsidRPr="0040443D">
        <w:rPr>
          <w:rFonts w:ascii="Times New Roman" w:hAnsi="Times New Roman" w:cs="Times New Roman"/>
          <w:color w:val="000000" w:themeColor="text1"/>
          <w:sz w:val="24"/>
          <w:szCs w:val="24"/>
        </w:rPr>
        <w:t xml:space="preserve"> (</w:t>
      </w:r>
      <w:r w:rsidR="00090489" w:rsidRPr="0040443D">
        <w:rPr>
          <w:rFonts w:ascii="Times New Roman" w:hAnsi="Times New Roman" w:cs="Times New Roman"/>
          <w:color w:val="008080"/>
          <w:sz w:val="24"/>
          <w:szCs w:val="24"/>
        </w:rPr>
        <w:t xml:space="preserve">-od </w:t>
      </w:r>
      <w:proofErr w:type="gramStart"/>
      <w:r w:rsidR="00090489" w:rsidRPr="0040443D">
        <w:rPr>
          <w:rFonts w:ascii="Times New Roman" w:hAnsi="Times New Roman" w:cs="Times New Roman"/>
          <w:color w:val="008080"/>
          <w:sz w:val="24"/>
          <w:szCs w:val="24"/>
        </w:rPr>
        <w:t>‘./</w:t>
      </w:r>
      <w:proofErr w:type="spellStart"/>
      <w:proofErr w:type="gramEnd"/>
      <w:r w:rsidR="00090489" w:rsidRPr="0040443D">
        <w:rPr>
          <w:rFonts w:ascii="Times New Roman" w:hAnsi="Times New Roman" w:cs="Times New Roman"/>
          <w:color w:val="008080"/>
          <w:sz w:val="24"/>
          <w:szCs w:val="24"/>
        </w:rPr>
        <w:t>shellsdata</w:t>
      </w:r>
      <w:proofErr w:type="spellEnd"/>
      <w:r w:rsidR="00090489" w:rsidRPr="0040443D">
        <w:rPr>
          <w:rFonts w:ascii="Times New Roman" w:hAnsi="Times New Roman" w:cs="Times New Roman"/>
          <w:color w:val="008080"/>
          <w:sz w:val="24"/>
          <w:szCs w:val="24"/>
        </w:rPr>
        <w:t>/’)</w:t>
      </w:r>
      <w:r w:rsidR="00F77C0A" w:rsidRPr="0040443D">
        <w:rPr>
          <w:rFonts w:ascii="Times New Roman" w:hAnsi="Times New Roman" w:cs="Times New Roman"/>
          <w:color w:val="000000" w:themeColor="text1"/>
          <w:sz w:val="24"/>
          <w:szCs w:val="24"/>
        </w:rPr>
        <w:t>. If -</w:t>
      </w:r>
      <w:proofErr w:type="spellStart"/>
      <w:r w:rsidR="00F77C0A" w:rsidRPr="0040443D">
        <w:rPr>
          <w:rFonts w:ascii="Times New Roman" w:hAnsi="Times New Roman" w:cs="Times New Roman"/>
          <w:color w:val="000000" w:themeColor="text1"/>
          <w:sz w:val="24"/>
          <w:szCs w:val="24"/>
        </w:rPr>
        <w:t>nn</w:t>
      </w:r>
      <w:proofErr w:type="spellEnd"/>
      <w:r w:rsidR="00F77C0A" w:rsidRPr="0040443D">
        <w:rPr>
          <w:rFonts w:ascii="Times New Roman" w:hAnsi="Times New Roman" w:cs="Times New Roman"/>
          <w:color w:val="000000" w:themeColor="text1"/>
          <w:sz w:val="24"/>
          <w:szCs w:val="24"/>
        </w:rPr>
        <w:t xml:space="preserve"> is </w:t>
      </w:r>
      <w:proofErr w:type="gramStart"/>
      <w:r w:rsidR="00F77C0A" w:rsidRPr="0040443D">
        <w:rPr>
          <w:rFonts w:ascii="Times New Roman" w:hAnsi="Times New Roman" w:cs="Times New Roman"/>
          <w:color w:val="000000" w:themeColor="text1"/>
          <w:sz w:val="24"/>
          <w:szCs w:val="24"/>
        </w:rPr>
        <w:t>passed</w:t>
      </w:r>
      <w:proofErr w:type="gramEnd"/>
      <w:r w:rsidR="00F77C0A" w:rsidRPr="0040443D">
        <w:rPr>
          <w:rFonts w:ascii="Times New Roman" w:hAnsi="Times New Roman" w:cs="Times New Roman"/>
          <w:color w:val="000000" w:themeColor="text1"/>
          <w:sz w:val="24"/>
          <w:szCs w:val="24"/>
        </w:rPr>
        <w:t xml:space="preserve"> then the neural network will be applied and the files will be called </w:t>
      </w:r>
      <w:proofErr w:type="spellStart"/>
      <w:r w:rsidR="00F77C0A" w:rsidRPr="0040443D">
        <w:rPr>
          <w:rFonts w:ascii="Times New Roman" w:hAnsi="Times New Roman" w:cs="Times New Roman"/>
          <w:color w:val="000000" w:themeColor="text1"/>
          <w:sz w:val="24"/>
          <w:szCs w:val="24"/>
        </w:rPr>
        <w:t>shells_neural_YYYYMMDD</w:t>
      </w:r>
      <w:proofErr w:type="spellEnd"/>
      <w:r w:rsidR="00F77C0A" w:rsidRPr="0040443D">
        <w:rPr>
          <w:rFonts w:ascii="Times New Roman" w:hAnsi="Times New Roman" w:cs="Times New Roman"/>
          <w:color w:val="000000" w:themeColor="text1"/>
          <w:sz w:val="24"/>
          <w:szCs w:val="24"/>
        </w:rPr>
        <w:t>*. If -</w:t>
      </w:r>
      <w:proofErr w:type="spellStart"/>
      <w:r w:rsidR="00F77C0A" w:rsidRPr="0040443D">
        <w:rPr>
          <w:rFonts w:ascii="Times New Roman" w:hAnsi="Times New Roman" w:cs="Times New Roman"/>
          <w:color w:val="000000" w:themeColor="text1"/>
          <w:sz w:val="24"/>
          <w:szCs w:val="24"/>
        </w:rPr>
        <w:t>nn</w:t>
      </w:r>
      <w:proofErr w:type="spellEnd"/>
      <w:r w:rsidR="00F77C0A" w:rsidRPr="0040443D">
        <w:rPr>
          <w:rFonts w:ascii="Times New Roman" w:hAnsi="Times New Roman" w:cs="Times New Roman"/>
          <w:color w:val="000000" w:themeColor="text1"/>
          <w:sz w:val="24"/>
          <w:szCs w:val="24"/>
        </w:rPr>
        <w:t xml:space="preserve"> is not </w:t>
      </w:r>
      <w:proofErr w:type="gramStart"/>
      <w:r w:rsidR="00F77C0A" w:rsidRPr="0040443D">
        <w:rPr>
          <w:rFonts w:ascii="Times New Roman" w:hAnsi="Times New Roman" w:cs="Times New Roman"/>
          <w:color w:val="000000" w:themeColor="text1"/>
          <w:sz w:val="24"/>
          <w:szCs w:val="24"/>
        </w:rPr>
        <w:t>given</w:t>
      </w:r>
      <w:proofErr w:type="gramEnd"/>
      <w:r w:rsidR="00F77C0A" w:rsidRPr="0040443D">
        <w:rPr>
          <w:rFonts w:ascii="Times New Roman" w:hAnsi="Times New Roman" w:cs="Times New Roman"/>
          <w:color w:val="000000" w:themeColor="text1"/>
          <w:sz w:val="24"/>
          <w:szCs w:val="24"/>
        </w:rPr>
        <w:t xml:space="preserve"> then the files will be called </w:t>
      </w:r>
      <w:proofErr w:type="spellStart"/>
      <w:r w:rsidR="00F77C0A" w:rsidRPr="0040443D">
        <w:rPr>
          <w:rFonts w:ascii="Times New Roman" w:hAnsi="Times New Roman" w:cs="Times New Roman"/>
          <w:color w:val="000000" w:themeColor="text1"/>
          <w:sz w:val="24"/>
          <w:szCs w:val="24"/>
        </w:rPr>
        <w:t>shells_inputs_YYYYMMDD</w:t>
      </w:r>
      <w:proofErr w:type="spellEnd"/>
      <w:r w:rsidR="00F77C0A" w:rsidRPr="0040443D">
        <w:rPr>
          <w:rFonts w:ascii="Times New Roman" w:hAnsi="Times New Roman" w:cs="Times New Roman"/>
          <w:color w:val="000000" w:themeColor="text1"/>
          <w:sz w:val="24"/>
          <w:szCs w:val="24"/>
        </w:rPr>
        <w:t>.</w:t>
      </w:r>
    </w:p>
    <w:p w14:paraId="1111957B" w14:textId="6AA05B49" w:rsidR="00F77C0A" w:rsidRDefault="00F77C0A" w:rsidP="00F77C0A">
      <w:pPr>
        <w:pStyle w:val="HTMLPreformatted"/>
        <w:shd w:val="clear" w:color="auto" w:fill="FFFFFF"/>
        <w:rPr>
          <w:rFonts w:asciiTheme="minorHAnsi" w:hAnsiTheme="minorHAnsi" w:cstheme="minorHAnsi"/>
          <w:color w:val="000000" w:themeColor="text1"/>
          <w:sz w:val="22"/>
          <w:szCs w:val="22"/>
        </w:rPr>
      </w:pPr>
    </w:p>
    <w:p w14:paraId="7C66BDDB" w14:textId="641EFE24" w:rsidR="00F77C0A" w:rsidRPr="00F77C0A" w:rsidRDefault="00F77C0A" w:rsidP="00F77C0A">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Reprocessing mode (</w:t>
      </w:r>
      <w:r>
        <w:rPr>
          <w:rFonts w:asciiTheme="minorHAnsi" w:hAnsiTheme="minorHAnsi" w:cstheme="minorHAnsi"/>
          <w:color w:val="008080"/>
          <w:sz w:val="22"/>
          <w:szCs w:val="22"/>
        </w:rPr>
        <w:t>Using a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python process_SHELLS_inputs.py -s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-01-01 -e 20</w:t>
      </w:r>
      <w:r w:rsidR="009F2296">
        <w:rPr>
          <w:rFonts w:asciiTheme="minorHAnsi" w:hAnsiTheme="minorHAnsi" w:cstheme="minorHAnsi"/>
          <w:color w:val="008080"/>
          <w:sz w:val="22"/>
          <w:szCs w:val="22"/>
        </w:rPr>
        <w:t>22</w:t>
      </w:r>
      <w:r w:rsidRPr="00F77C0A">
        <w:rPr>
          <w:rFonts w:asciiTheme="minorHAnsi" w:hAnsiTheme="minorHAnsi" w:cstheme="minorHAnsi"/>
          <w:color w:val="008080"/>
          <w:sz w:val="22"/>
          <w:szCs w:val="22"/>
        </w:rPr>
        <w:t>-</w:t>
      </w:r>
      <w:r w:rsidR="009F2296">
        <w:rPr>
          <w:rFonts w:asciiTheme="minorHAnsi" w:hAnsiTheme="minorHAnsi" w:cstheme="minorHAnsi"/>
          <w:color w:val="008080"/>
          <w:sz w:val="22"/>
          <w:szCs w:val="22"/>
        </w:rPr>
        <w:t>01</w:t>
      </w:r>
      <w:r w:rsidRPr="00F77C0A">
        <w:rPr>
          <w:rFonts w:asciiTheme="minorHAnsi" w:hAnsiTheme="minorHAnsi" w:cstheme="minorHAnsi"/>
          <w:color w:val="008080"/>
          <w:sz w:val="22"/>
          <w:szCs w:val="22"/>
        </w:rPr>
        <w:t>-31</w:t>
      </w:r>
    </w:p>
    <w:p w14:paraId="0C8E74B2" w14:textId="1219EC60" w:rsidR="00F77C0A" w:rsidRDefault="00F77C0A" w:rsidP="00F77C0A">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77294F">
        <w:rPr>
          <w:rFonts w:asciiTheme="minorHAnsi" w:hAnsiTheme="minorHAnsi" w:cstheme="minorHAnsi"/>
          <w:color w:val="008080"/>
          <w:sz w:val="22"/>
          <w:szCs w:val="22"/>
        </w:rPr>
        <w:t>‘</w:t>
      </w:r>
      <w:hyperlink r:id="rId14" w:history="1">
        <w:r w:rsidR="0077294F" w:rsidRPr="00BB7F0F">
          <w:rPr>
            <w:rStyle w:val="Hyperlink"/>
            <w:rFonts w:asciiTheme="minorHAnsi" w:hAnsiTheme="minorHAnsi" w:cstheme="minorHAnsi"/>
            <w:sz w:val="22"/>
            <w:szCs w:val="22"/>
          </w:rPr>
          <w:t>www.ncei.noaa.gov</w:t>
        </w:r>
      </w:hyperlink>
      <w:r w:rsidR="0077294F">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83D4E4A" w14:textId="541DBA76" w:rsidR="00F77C0A" w:rsidRDefault="00F77C0A" w:rsidP="00F77C0A">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138716D0" w14:textId="4082EA27" w:rsidR="00F77C0A" w:rsidRDefault="00F77C0A" w:rsidP="00F77C0A">
      <w:pPr>
        <w:pStyle w:val="HTMLPreformatted"/>
        <w:shd w:val="clear" w:color="auto" w:fill="FFFFFF"/>
        <w:rPr>
          <w:rFonts w:asciiTheme="minorHAnsi" w:hAnsiTheme="minorHAnsi" w:cstheme="minorHAnsi"/>
          <w:color w:val="008080"/>
        </w:rPr>
      </w:pPr>
    </w:p>
    <w:p w14:paraId="795DA3AB" w14:textId="2A1D83AD" w:rsidR="00F77C0A" w:rsidRDefault="00F77C0A" w:rsidP="00F77C0A">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00D42889" w14:textId="22229367" w:rsidR="00F77C0A" w:rsidRDefault="00F77C0A" w:rsidP="00F77C0A">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29C147B0" w14:textId="76E7F75D" w:rsidR="00C346E6" w:rsidRDefault="00C346E6" w:rsidP="00F77C0A">
      <w:pPr>
        <w:pStyle w:val="HTMLPreformatted"/>
        <w:shd w:val="clear" w:color="auto" w:fill="FFFFFF"/>
        <w:rPr>
          <w:color w:val="000000"/>
        </w:rPr>
      </w:pPr>
    </w:p>
    <w:p w14:paraId="5F8DBF1B" w14:textId="639870F9" w:rsidR="00C346E6" w:rsidRPr="0040443D" w:rsidRDefault="00090489" w:rsidP="00C346E6">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Like the previous example</w:t>
      </w:r>
      <w:r w:rsidR="00C346E6" w:rsidRPr="0040443D">
        <w:rPr>
          <w:rFonts w:ascii="Times New Roman" w:hAnsi="Times New Roman" w:cs="Times New Roman"/>
          <w:color w:val="000000" w:themeColor="text1"/>
          <w:sz w:val="24"/>
          <w:szCs w:val="24"/>
        </w:rPr>
        <w:t>, POES/</w:t>
      </w:r>
      <w:proofErr w:type="spellStart"/>
      <w:r w:rsidR="00C346E6" w:rsidRPr="0040443D">
        <w:rPr>
          <w:rFonts w:ascii="Times New Roman" w:hAnsi="Times New Roman" w:cs="Times New Roman"/>
          <w:color w:val="000000" w:themeColor="text1"/>
          <w:sz w:val="24"/>
          <w:szCs w:val="24"/>
        </w:rPr>
        <w:t>MetOp</w:t>
      </w:r>
      <w:proofErr w:type="spellEnd"/>
      <w:r w:rsidR="00C346E6" w:rsidRPr="0040443D">
        <w:rPr>
          <w:rFonts w:ascii="Times New Roman" w:hAnsi="Times New Roman" w:cs="Times New Roman"/>
          <w:color w:val="000000" w:themeColor="text1"/>
          <w:sz w:val="24"/>
          <w:szCs w:val="24"/>
        </w:rPr>
        <w:t xml:space="preserve"> data will be retrieved from the NOAA archive from 20</w:t>
      </w:r>
      <w:r w:rsidR="009F2296" w:rsidRPr="0040443D">
        <w:rPr>
          <w:rFonts w:ascii="Times New Roman" w:hAnsi="Times New Roman" w:cs="Times New Roman"/>
          <w:color w:val="000000" w:themeColor="text1"/>
          <w:sz w:val="24"/>
          <w:szCs w:val="24"/>
        </w:rPr>
        <w:t>22</w:t>
      </w:r>
      <w:r w:rsidR="00C346E6" w:rsidRPr="0040443D">
        <w:rPr>
          <w:rFonts w:ascii="Times New Roman" w:hAnsi="Times New Roman" w:cs="Times New Roman"/>
          <w:color w:val="000000" w:themeColor="text1"/>
          <w:sz w:val="24"/>
          <w:szCs w:val="24"/>
        </w:rPr>
        <w:t>-01-01 to 20</w:t>
      </w:r>
      <w:r w:rsidR="009F2296" w:rsidRPr="0040443D">
        <w:rPr>
          <w:rFonts w:ascii="Times New Roman" w:hAnsi="Times New Roman" w:cs="Times New Roman"/>
          <w:color w:val="000000" w:themeColor="text1"/>
          <w:sz w:val="24"/>
          <w:szCs w:val="24"/>
        </w:rPr>
        <w:t>22</w:t>
      </w:r>
      <w:r w:rsidR="00C346E6" w:rsidRPr="0040443D">
        <w:rPr>
          <w:rFonts w:ascii="Times New Roman" w:hAnsi="Times New Roman" w:cs="Times New Roman"/>
          <w:color w:val="000000" w:themeColor="text1"/>
          <w:sz w:val="24"/>
          <w:szCs w:val="24"/>
        </w:rPr>
        <w:t>-</w:t>
      </w:r>
      <w:r w:rsidR="009F2296" w:rsidRPr="0040443D">
        <w:rPr>
          <w:rFonts w:ascii="Times New Roman" w:hAnsi="Times New Roman" w:cs="Times New Roman"/>
          <w:color w:val="000000" w:themeColor="text1"/>
          <w:sz w:val="24"/>
          <w:szCs w:val="24"/>
        </w:rPr>
        <w:t>01</w:t>
      </w:r>
      <w:r w:rsidR="00C346E6" w:rsidRPr="0040443D">
        <w:rPr>
          <w:rFonts w:ascii="Times New Roman" w:hAnsi="Times New Roman" w:cs="Times New Roman"/>
          <w:color w:val="000000" w:themeColor="text1"/>
          <w:sz w:val="24"/>
          <w:szCs w:val="24"/>
        </w:rPr>
        <w:t xml:space="preserve">-31 for 5 satellites. It will be binned into an L grid and mapped to a consistent longitude, and hemisphere and output in daily files csv files in the directory called </w:t>
      </w:r>
      <w:proofErr w:type="spellStart"/>
      <w:r w:rsidR="00C346E6" w:rsidRPr="0040443D">
        <w:rPr>
          <w:rFonts w:ascii="Times New Roman" w:hAnsi="Times New Roman" w:cs="Times New Roman"/>
          <w:color w:val="000000" w:themeColor="text1"/>
          <w:sz w:val="24"/>
          <w:szCs w:val="24"/>
        </w:rPr>
        <w:t>shellsdata</w:t>
      </w:r>
      <w:proofErr w:type="spellEnd"/>
      <w:r w:rsidR="00C346E6" w:rsidRPr="0040443D">
        <w:rPr>
          <w:rFonts w:ascii="Times New Roman" w:hAnsi="Times New Roman" w:cs="Times New Roman"/>
          <w:color w:val="000000" w:themeColor="text1"/>
          <w:sz w:val="24"/>
          <w:szCs w:val="24"/>
        </w:rPr>
        <w:t xml:space="preserve">. The output files will be </w:t>
      </w:r>
      <w:r w:rsidRPr="0040443D">
        <w:rPr>
          <w:rFonts w:ascii="Times New Roman" w:hAnsi="Times New Roman" w:cs="Times New Roman"/>
          <w:color w:val="000000" w:themeColor="text1"/>
          <w:sz w:val="24"/>
          <w:szCs w:val="24"/>
        </w:rPr>
        <w:t xml:space="preserve">csv files </w:t>
      </w:r>
      <w:r w:rsidR="00C346E6" w:rsidRPr="0040443D">
        <w:rPr>
          <w:rFonts w:ascii="Times New Roman" w:hAnsi="Times New Roman" w:cs="Times New Roman"/>
          <w:color w:val="000000" w:themeColor="text1"/>
          <w:sz w:val="24"/>
          <w:szCs w:val="24"/>
        </w:rPr>
        <w:t xml:space="preserve">called </w:t>
      </w:r>
      <w:proofErr w:type="spellStart"/>
      <w:r w:rsidR="00C346E6" w:rsidRPr="0040443D">
        <w:rPr>
          <w:rFonts w:ascii="Times New Roman" w:hAnsi="Times New Roman" w:cs="Times New Roman"/>
          <w:color w:val="000000" w:themeColor="text1"/>
          <w:sz w:val="24"/>
          <w:szCs w:val="24"/>
        </w:rPr>
        <w:t>shells_inputs_test_YYYYMMDD</w:t>
      </w:r>
      <w:proofErr w:type="spellEnd"/>
      <w:r w:rsidR="00C346E6" w:rsidRPr="0040443D">
        <w:rPr>
          <w:rFonts w:ascii="Times New Roman" w:hAnsi="Times New Roman" w:cs="Times New Roman"/>
          <w:color w:val="000000" w:themeColor="text1"/>
          <w:sz w:val="24"/>
          <w:szCs w:val="24"/>
        </w:rPr>
        <w:t>*</w:t>
      </w:r>
      <w:r w:rsidRPr="0040443D">
        <w:rPr>
          <w:rFonts w:ascii="Times New Roman" w:hAnsi="Times New Roman" w:cs="Times New Roman"/>
          <w:color w:val="000000" w:themeColor="text1"/>
          <w:sz w:val="24"/>
          <w:szCs w:val="24"/>
        </w:rPr>
        <w:t xml:space="preserve"> that are written to </w:t>
      </w:r>
      <w:proofErr w:type="gramStart"/>
      <w:r w:rsidRPr="0040443D">
        <w:rPr>
          <w:rFonts w:ascii="Times New Roman" w:hAnsi="Times New Roman" w:cs="Times New Roman"/>
          <w:color w:val="000000" w:themeColor="text1"/>
          <w:sz w:val="24"/>
          <w:szCs w:val="24"/>
        </w:rPr>
        <w:t>the .</w:t>
      </w:r>
      <w:proofErr w:type="gramEnd"/>
      <w:r w:rsidRPr="0040443D">
        <w:rPr>
          <w:rFonts w:ascii="Times New Roman" w:hAnsi="Times New Roman" w:cs="Times New Roman"/>
          <w:color w:val="000000" w:themeColor="text1"/>
          <w:sz w:val="24"/>
          <w:szCs w:val="24"/>
        </w:rPr>
        <w:t>/</w:t>
      </w:r>
      <w:proofErr w:type="spellStart"/>
      <w:r w:rsidRPr="0040443D">
        <w:rPr>
          <w:rFonts w:ascii="Times New Roman" w:hAnsi="Times New Roman" w:cs="Times New Roman"/>
          <w:color w:val="000000" w:themeColor="text1"/>
          <w:sz w:val="24"/>
          <w:szCs w:val="24"/>
        </w:rPr>
        <w:t>shellsdata</w:t>
      </w:r>
      <w:proofErr w:type="spellEnd"/>
      <w:r w:rsidRPr="0040443D">
        <w:rPr>
          <w:rFonts w:ascii="Times New Roman" w:hAnsi="Times New Roman" w:cs="Times New Roman"/>
          <w:color w:val="000000" w:themeColor="text1"/>
          <w:sz w:val="24"/>
          <w:szCs w:val="24"/>
        </w:rPr>
        <w:t xml:space="preserve"> directory</w:t>
      </w:r>
      <w:r w:rsidR="00C346E6" w:rsidRPr="0040443D">
        <w:rPr>
          <w:rFonts w:ascii="Times New Roman" w:hAnsi="Times New Roman" w:cs="Times New Roman"/>
          <w:color w:val="000000" w:themeColor="text1"/>
          <w:sz w:val="24"/>
          <w:szCs w:val="24"/>
        </w:rPr>
        <w:t xml:space="preserve">. </w:t>
      </w:r>
    </w:p>
    <w:p w14:paraId="71D924BD" w14:textId="77777777" w:rsidR="00F77C0A" w:rsidRDefault="00F77C0A" w:rsidP="008B60DC"/>
    <w:p w14:paraId="6839C20C" w14:textId="5DE298B6" w:rsidR="009A2192" w:rsidRPr="008B60DC" w:rsidRDefault="00F73173" w:rsidP="00F73173">
      <w:pPr>
        <w:pStyle w:val="Heading4"/>
      </w:pPr>
      <w:bookmarkStart w:id="20" w:name="_Toc142511197"/>
      <w:r>
        <w:t xml:space="preserve">Usage: </w:t>
      </w:r>
      <w:r w:rsidR="009A2192">
        <w:t>Real time mode</w:t>
      </w:r>
      <w:bookmarkEnd w:id="20"/>
    </w:p>
    <w:p w14:paraId="395B1BC9" w14:textId="72E8D0CA" w:rsidR="008B60DC" w:rsidRDefault="00C346E6" w:rsidP="008B60DC">
      <w:r>
        <w:t xml:space="preserve">In real time mode a start and stop time are not needed. The real time mode is invoked with the -rt parameter and will update the archive from the end of the dataset to the current </w:t>
      </w:r>
      <w:proofErr w:type="spellStart"/>
      <w:r>
        <w:t>utc</w:t>
      </w:r>
      <w:proofErr w:type="spellEnd"/>
      <w:r>
        <w:t xml:space="preserve"> time w</w:t>
      </w:r>
      <w:r w:rsidR="00090489">
        <w:t>ith</w:t>
      </w:r>
      <w:r>
        <w:t xml:space="preserve"> any new data added to the NOAA archive.</w:t>
      </w:r>
      <w:r w:rsidR="00DA6FAC">
        <w:t xml:space="preserve"> If no archive </w:t>
      </w:r>
      <w:r w:rsidR="00090489">
        <w:t xml:space="preserve">of shells </w:t>
      </w:r>
      <w:r w:rsidR="00DA6FAC">
        <w:t>files exist</w:t>
      </w:r>
      <w:r w:rsidR="00090489">
        <w:t>s,</w:t>
      </w:r>
      <w:r w:rsidR="00DA6FAC">
        <w:t xml:space="preserve"> processing </w:t>
      </w:r>
      <w:r w:rsidR="00090489">
        <w:t>will start</w:t>
      </w:r>
      <w:r w:rsidR="00DA6FAC">
        <w:t xml:space="preserve"> from 00:00 UT of the current date.</w:t>
      </w:r>
      <w:r w:rsidR="0040443D">
        <w:t xml:space="preserve"> This mode is expected to be run using a scheduler like </w:t>
      </w:r>
      <w:proofErr w:type="spellStart"/>
      <w:r w:rsidR="0040443D">
        <w:t>cron</w:t>
      </w:r>
      <w:proofErr w:type="spellEnd"/>
      <w:r w:rsidR="0040443D">
        <w:t xml:space="preserve"> to regularly check for new data to be processed.</w:t>
      </w:r>
    </w:p>
    <w:p w14:paraId="512E4D5E" w14:textId="77777777" w:rsidR="0040443D" w:rsidRDefault="0040443D" w:rsidP="008B60DC"/>
    <w:p w14:paraId="5E478201" w14:textId="22FF0170" w:rsidR="00C346E6" w:rsidRPr="00F77C0A" w:rsidRDefault="00C346E6" w:rsidP="00C346E6">
      <w:pPr>
        <w:pStyle w:val="HTMLPreformatted"/>
        <w:shd w:val="clear" w:color="auto" w:fill="FFFFFF"/>
        <w:rPr>
          <w:rFonts w:asciiTheme="minorHAnsi" w:hAnsiTheme="minorHAnsi" w:cstheme="minorHAnsi"/>
          <w:color w:val="008080"/>
          <w:sz w:val="22"/>
          <w:szCs w:val="22"/>
        </w:rPr>
      </w:pPr>
      <w:r>
        <w:rPr>
          <w:rFonts w:asciiTheme="minorHAnsi" w:hAnsiTheme="minorHAnsi" w:cstheme="minorHAnsi"/>
          <w:color w:val="008080"/>
          <w:sz w:val="22"/>
          <w:szCs w:val="22"/>
        </w:rPr>
        <w:lastRenderedPageBreak/>
        <w:t>Real time</w:t>
      </w:r>
      <w:r w:rsidRPr="00F77C0A">
        <w:rPr>
          <w:rFonts w:asciiTheme="minorHAnsi" w:hAnsiTheme="minorHAnsi" w:cstheme="minorHAnsi"/>
          <w:color w:val="008080"/>
          <w:sz w:val="22"/>
          <w:szCs w:val="22"/>
        </w:rPr>
        <w:t xml:space="preserve"> mode (</w:t>
      </w:r>
      <w:r w:rsidR="00DA6FAC">
        <w:rPr>
          <w:rFonts w:asciiTheme="minorHAnsi" w:hAnsiTheme="minorHAnsi" w:cstheme="minorHAnsi"/>
          <w:color w:val="008080"/>
          <w:sz w:val="22"/>
          <w:szCs w:val="22"/>
        </w:rPr>
        <w:t>no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r w:rsidRPr="00F77C0A">
        <w:rPr>
          <w:rFonts w:asciiTheme="minorHAnsi" w:hAnsiTheme="minorHAnsi" w:cstheme="minorHAnsi"/>
          <w:color w:val="008080"/>
          <w:sz w:val="22"/>
          <w:szCs w:val="22"/>
        </w:rPr>
        <w:br/>
        <w:t xml:space="preserve">python process_SHELLS_inputs.py </w:t>
      </w:r>
      <w:r>
        <w:rPr>
          <w:rFonts w:asciiTheme="minorHAnsi" w:hAnsiTheme="minorHAnsi" w:cstheme="minorHAnsi"/>
          <w:color w:val="008080"/>
          <w:sz w:val="22"/>
          <w:szCs w:val="22"/>
        </w:rPr>
        <w:t>-rt</w:t>
      </w:r>
    </w:p>
    <w:p w14:paraId="510F9803" w14:textId="5376FCC2" w:rsidR="00C346E6" w:rsidRDefault="00C346E6" w:rsidP="00C346E6">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5" w:history="1">
        <w:r w:rsidR="009F2296" w:rsidRPr="00BB7F0F">
          <w:rPr>
            <w:rStyle w:val="Hyperlink"/>
            <w:rFonts w:asciiTheme="minorHAnsi" w:hAnsiTheme="minorHAnsi" w:cstheme="minorHAnsi"/>
            <w:sz w:val="22"/>
            <w:szCs w:val="22"/>
          </w:rPr>
          <w:t>www.ncei.noaa.gov</w:t>
        </w:r>
      </w:hyperlink>
      <w:r w:rsidR="009F2296">
        <w:rPr>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C122B4A" w14:textId="77777777" w:rsidR="00C346E6" w:rsidRPr="00C346E6" w:rsidRDefault="00C346E6" w:rsidP="00C346E6">
      <w:pPr>
        <w:pStyle w:val="HTMLPreformatted"/>
        <w:shd w:val="clear" w:color="auto" w:fill="FFFFFF"/>
        <w:rPr>
          <w:rFonts w:asciiTheme="minorHAnsi" w:hAnsiTheme="minorHAnsi" w:cstheme="minorHAnsi"/>
          <w:color w:val="008080"/>
        </w:rPr>
      </w:pPr>
    </w:p>
    <w:p w14:paraId="21897969" w14:textId="304D0F1E" w:rsidR="00C346E6" w:rsidRPr="0040443D" w:rsidRDefault="00C346E6" w:rsidP="00C346E6">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 xml:space="preserve">In this case, </w:t>
      </w:r>
      <w:r w:rsidR="00DA6FAC" w:rsidRPr="0040443D">
        <w:rPr>
          <w:rFonts w:ascii="Times New Roman" w:hAnsi="Times New Roman" w:cs="Times New Roman"/>
          <w:color w:val="000000" w:themeColor="text1"/>
          <w:sz w:val="24"/>
          <w:szCs w:val="24"/>
        </w:rPr>
        <w:t xml:space="preserve">any new </w:t>
      </w:r>
      <w:r w:rsidRPr="0040443D">
        <w:rPr>
          <w:rFonts w:ascii="Times New Roman" w:hAnsi="Times New Roman" w:cs="Times New Roman"/>
          <w:color w:val="000000" w:themeColor="text1"/>
          <w:sz w:val="24"/>
          <w:szCs w:val="24"/>
        </w:rPr>
        <w:t>POES/</w:t>
      </w:r>
      <w:proofErr w:type="spellStart"/>
      <w:r w:rsidRPr="0040443D">
        <w:rPr>
          <w:rFonts w:ascii="Times New Roman" w:hAnsi="Times New Roman" w:cs="Times New Roman"/>
          <w:color w:val="000000" w:themeColor="text1"/>
          <w:sz w:val="24"/>
          <w:szCs w:val="24"/>
        </w:rPr>
        <w:t>MetOp</w:t>
      </w:r>
      <w:proofErr w:type="spellEnd"/>
      <w:r w:rsidRPr="0040443D">
        <w:rPr>
          <w:rFonts w:ascii="Times New Roman" w:hAnsi="Times New Roman" w:cs="Times New Roman"/>
          <w:color w:val="000000" w:themeColor="text1"/>
          <w:sz w:val="24"/>
          <w:szCs w:val="24"/>
        </w:rPr>
        <w:t xml:space="preserve"> after the date in the files </w:t>
      </w:r>
      <w:proofErr w:type="gramStart"/>
      <w:r w:rsidR="00DA6FAC" w:rsidRPr="0040443D">
        <w:rPr>
          <w:rFonts w:ascii="Times New Roman" w:hAnsi="Times New Roman" w:cs="Times New Roman"/>
          <w:color w:val="000000" w:themeColor="text1"/>
          <w:sz w:val="24"/>
          <w:szCs w:val="24"/>
        </w:rPr>
        <w:t>at .</w:t>
      </w:r>
      <w:proofErr w:type="gramEnd"/>
      <w:r w:rsidR="00DA6FAC" w:rsidRPr="0040443D">
        <w:rPr>
          <w:rFonts w:ascii="Times New Roman" w:hAnsi="Times New Roman" w:cs="Times New Roman"/>
          <w:color w:val="000000" w:themeColor="text1"/>
          <w:sz w:val="24"/>
          <w:szCs w:val="24"/>
        </w:rPr>
        <w:t>/</w:t>
      </w:r>
      <w:proofErr w:type="spellStart"/>
      <w:r w:rsidR="00DA6FAC" w:rsidRPr="0040443D">
        <w:rPr>
          <w:rFonts w:ascii="Times New Roman" w:hAnsi="Times New Roman" w:cs="Times New Roman"/>
          <w:color w:val="000000" w:themeColor="text1"/>
          <w:sz w:val="24"/>
          <w:szCs w:val="24"/>
        </w:rPr>
        <w:t>shellsdata</w:t>
      </w:r>
      <w:proofErr w:type="spellEnd"/>
      <w:r w:rsidR="00DA6FAC" w:rsidRPr="0040443D">
        <w:rPr>
          <w:rFonts w:ascii="Times New Roman" w:hAnsi="Times New Roman" w:cs="Times New Roman"/>
          <w:color w:val="000000" w:themeColor="text1"/>
          <w:sz w:val="24"/>
          <w:szCs w:val="24"/>
        </w:rPr>
        <w:t xml:space="preserve"> </w:t>
      </w:r>
      <w:r w:rsidRPr="0040443D">
        <w:rPr>
          <w:rFonts w:ascii="Times New Roman" w:hAnsi="Times New Roman" w:cs="Times New Roman"/>
          <w:color w:val="000000" w:themeColor="text1"/>
          <w:sz w:val="24"/>
          <w:szCs w:val="24"/>
        </w:rPr>
        <w:t xml:space="preserve">will be retrieved from the NOAA archive for all of the 5 satellites. The data will be binned into and L grid and mapped to a consistent longitude, and hemisphere and output in daily files </w:t>
      </w:r>
      <w:proofErr w:type="spellStart"/>
      <w:r w:rsidRPr="0040443D">
        <w:rPr>
          <w:rFonts w:ascii="Times New Roman" w:hAnsi="Times New Roman" w:cs="Times New Roman"/>
          <w:color w:val="000000" w:themeColor="text1"/>
          <w:sz w:val="24"/>
          <w:szCs w:val="24"/>
        </w:rPr>
        <w:t>netcdf</w:t>
      </w:r>
      <w:proofErr w:type="spellEnd"/>
      <w:r w:rsidRPr="0040443D">
        <w:rPr>
          <w:rFonts w:ascii="Times New Roman" w:hAnsi="Times New Roman" w:cs="Times New Roman"/>
          <w:color w:val="000000" w:themeColor="text1"/>
          <w:sz w:val="24"/>
          <w:szCs w:val="24"/>
        </w:rPr>
        <w:t xml:space="preserve"> files in the directory called </w:t>
      </w:r>
      <w:proofErr w:type="spellStart"/>
      <w:r w:rsidRPr="0040443D">
        <w:rPr>
          <w:rFonts w:ascii="Times New Roman" w:hAnsi="Times New Roman" w:cs="Times New Roman"/>
          <w:color w:val="000000" w:themeColor="text1"/>
          <w:sz w:val="24"/>
          <w:szCs w:val="24"/>
        </w:rPr>
        <w:t>shellsdata</w:t>
      </w:r>
      <w:proofErr w:type="spellEnd"/>
      <w:r w:rsidRPr="0040443D">
        <w:rPr>
          <w:rFonts w:ascii="Times New Roman" w:hAnsi="Times New Roman" w:cs="Times New Roman"/>
          <w:color w:val="000000" w:themeColor="text1"/>
          <w:sz w:val="24"/>
          <w:szCs w:val="24"/>
        </w:rPr>
        <w:t>. If -</w:t>
      </w:r>
      <w:proofErr w:type="spellStart"/>
      <w:r w:rsidRPr="0040443D">
        <w:rPr>
          <w:rFonts w:ascii="Times New Roman" w:hAnsi="Times New Roman" w:cs="Times New Roman"/>
          <w:color w:val="000000" w:themeColor="text1"/>
          <w:sz w:val="24"/>
          <w:szCs w:val="24"/>
        </w:rPr>
        <w:t>nn</w:t>
      </w:r>
      <w:proofErr w:type="spellEnd"/>
      <w:r w:rsidRPr="0040443D">
        <w:rPr>
          <w:rFonts w:ascii="Times New Roman" w:hAnsi="Times New Roman" w:cs="Times New Roman"/>
          <w:color w:val="000000" w:themeColor="text1"/>
          <w:sz w:val="24"/>
          <w:szCs w:val="24"/>
        </w:rPr>
        <w:t xml:space="preserve"> is </w:t>
      </w:r>
      <w:proofErr w:type="gramStart"/>
      <w:r w:rsidRPr="0040443D">
        <w:rPr>
          <w:rFonts w:ascii="Times New Roman" w:hAnsi="Times New Roman" w:cs="Times New Roman"/>
          <w:color w:val="000000" w:themeColor="text1"/>
          <w:sz w:val="24"/>
          <w:szCs w:val="24"/>
        </w:rPr>
        <w:t>passed</w:t>
      </w:r>
      <w:proofErr w:type="gramEnd"/>
      <w:r w:rsidRPr="0040443D">
        <w:rPr>
          <w:rFonts w:ascii="Times New Roman" w:hAnsi="Times New Roman" w:cs="Times New Roman"/>
          <w:color w:val="000000" w:themeColor="text1"/>
          <w:sz w:val="24"/>
          <w:szCs w:val="24"/>
        </w:rPr>
        <w:t xml:space="preserve"> then the neural network will be applied and the files will be called </w:t>
      </w:r>
      <w:proofErr w:type="spellStart"/>
      <w:r w:rsidRPr="0040443D">
        <w:rPr>
          <w:rFonts w:ascii="Times New Roman" w:hAnsi="Times New Roman" w:cs="Times New Roman"/>
          <w:color w:val="000000" w:themeColor="text1"/>
          <w:sz w:val="24"/>
          <w:szCs w:val="24"/>
        </w:rPr>
        <w:t>shells_neural_YYYYMMDD</w:t>
      </w:r>
      <w:proofErr w:type="spellEnd"/>
      <w:r w:rsidRPr="0040443D">
        <w:rPr>
          <w:rFonts w:ascii="Times New Roman" w:hAnsi="Times New Roman" w:cs="Times New Roman"/>
          <w:color w:val="000000" w:themeColor="text1"/>
          <w:sz w:val="24"/>
          <w:szCs w:val="24"/>
        </w:rPr>
        <w:t>*. If -</w:t>
      </w:r>
      <w:proofErr w:type="spellStart"/>
      <w:r w:rsidRPr="0040443D">
        <w:rPr>
          <w:rFonts w:ascii="Times New Roman" w:hAnsi="Times New Roman" w:cs="Times New Roman"/>
          <w:color w:val="000000" w:themeColor="text1"/>
          <w:sz w:val="24"/>
          <w:szCs w:val="24"/>
        </w:rPr>
        <w:t>nn</w:t>
      </w:r>
      <w:proofErr w:type="spellEnd"/>
      <w:r w:rsidRPr="0040443D">
        <w:rPr>
          <w:rFonts w:ascii="Times New Roman" w:hAnsi="Times New Roman" w:cs="Times New Roman"/>
          <w:color w:val="000000" w:themeColor="text1"/>
          <w:sz w:val="24"/>
          <w:szCs w:val="24"/>
        </w:rPr>
        <w:t xml:space="preserve"> is not </w:t>
      </w:r>
      <w:proofErr w:type="gramStart"/>
      <w:r w:rsidRPr="0040443D">
        <w:rPr>
          <w:rFonts w:ascii="Times New Roman" w:hAnsi="Times New Roman" w:cs="Times New Roman"/>
          <w:color w:val="000000" w:themeColor="text1"/>
          <w:sz w:val="24"/>
          <w:szCs w:val="24"/>
        </w:rPr>
        <w:t>given</w:t>
      </w:r>
      <w:proofErr w:type="gramEnd"/>
      <w:r w:rsidRPr="0040443D">
        <w:rPr>
          <w:rFonts w:ascii="Times New Roman" w:hAnsi="Times New Roman" w:cs="Times New Roman"/>
          <w:color w:val="000000" w:themeColor="text1"/>
          <w:sz w:val="24"/>
          <w:szCs w:val="24"/>
        </w:rPr>
        <w:t xml:space="preserve"> then the files will be called </w:t>
      </w:r>
      <w:proofErr w:type="spellStart"/>
      <w:r w:rsidRPr="0040443D">
        <w:rPr>
          <w:rFonts w:ascii="Times New Roman" w:hAnsi="Times New Roman" w:cs="Times New Roman"/>
          <w:color w:val="000000" w:themeColor="text1"/>
          <w:sz w:val="24"/>
          <w:szCs w:val="24"/>
        </w:rPr>
        <w:t>shells_inputs_YYYYMMDD</w:t>
      </w:r>
      <w:proofErr w:type="spellEnd"/>
      <w:r w:rsidRPr="0040443D">
        <w:rPr>
          <w:rFonts w:ascii="Times New Roman" w:hAnsi="Times New Roman" w:cs="Times New Roman"/>
          <w:color w:val="000000" w:themeColor="text1"/>
          <w:sz w:val="24"/>
          <w:szCs w:val="24"/>
        </w:rPr>
        <w:t>.</w:t>
      </w:r>
    </w:p>
    <w:p w14:paraId="1749B82F" w14:textId="77777777" w:rsidR="00090489" w:rsidRDefault="00090489" w:rsidP="00C346E6">
      <w:pPr>
        <w:pStyle w:val="HTMLPreformatted"/>
        <w:shd w:val="clear" w:color="auto" w:fill="FFFFFF"/>
        <w:rPr>
          <w:rFonts w:asciiTheme="minorHAnsi" w:hAnsiTheme="minorHAnsi" w:cstheme="minorHAnsi"/>
          <w:color w:val="000000" w:themeColor="text1"/>
          <w:sz w:val="22"/>
          <w:szCs w:val="22"/>
        </w:rPr>
      </w:pPr>
    </w:p>
    <w:p w14:paraId="4CE650D0" w14:textId="292296B8" w:rsidR="00DA6FAC" w:rsidRDefault="00DA6FAC" w:rsidP="00DA6FAC">
      <w:pPr>
        <w:pStyle w:val="HTMLPreformatted"/>
        <w:shd w:val="clear" w:color="auto" w:fill="FFFFFF"/>
        <w:rPr>
          <w:rFonts w:asciiTheme="minorHAnsi" w:hAnsiTheme="minorHAnsi" w:cstheme="minorHAnsi"/>
          <w:color w:val="008080"/>
          <w:sz w:val="22"/>
          <w:szCs w:val="22"/>
        </w:rPr>
      </w:pPr>
      <w:r>
        <w:rPr>
          <w:rFonts w:asciiTheme="minorHAnsi" w:hAnsiTheme="minorHAnsi" w:cstheme="minorHAnsi"/>
          <w:color w:val="008080"/>
          <w:sz w:val="22"/>
          <w:szCs w:val="22"/>
        </w:rPr>
        <w:t>Real time</w:t>
      </w:r>
      <w:r w:rsidRPr="00F77C0A">
        <w:rPr>
          <w:rFonts w:asciiTheme="minorHAnsi" w:hAnsiTheme="minorHAnsi" w:cstheme="minorHAnsi"/>
          <w:color w:val="008080"/>
          <w:sz w:val="22"/>
          <w:szCs w:val="22"/>
        </w:rPr>
        <w:t xml:space="preserve"> mode </w:t>
      </w:r>
      <w:r>
        <w:rPr>
          <w:rFonts w:asciiTheme="minorHAnsi" w:hAnsiTheme="minorHAnsi" w:cstheme="minorHAnsi"/>
          <w:color w:val="008080"/>
          <w:sz w:val="22"/>
          <w:szCs w:val="22"/>
        </w:rPr>
        <w:t>(with a config file</w:t>
      </w:r>
      <w:r w:rsidRPr="00F77C0A">
        <w:rPr>
          <w:rFonts w:asciiTheme="minorHAnsi" w:hAnsiTheme="minorHAnsi" w:cstheme="minorHAnsi"/>
          <w:color w:val="008080"/>
          <w:sz w:val="22"/>
          <w:szCs w:val="22"/>
        </w:rPr>
        <w:t>)</w:t>
      </w:r>
      <w:r w:rsidRPr="00F77C0A">
        <w:rPr>
          <w:rFonts w:asciiTheme="minorHAnsi" w:hAnsiTheme="minorHAnsi" w:cstheme="minorHAnsi"/>
          <w:color w:val="008080"/>
          <w:sz w:val="22"/>
          <w:szCs w:val="22"/>
        </w:rPr>
        <w:br/>
        <w:t>-----------------------------------------</w:t>
      </w:r>
    </w:p>
    <w:p w14:paraId="632342BC" w14:textId="1EFA6C0D" w:rsidR="00DA6FAC" w:rsidRPr="00F77C0A" w:rsidRDefault="00DA6FAC" w:rsidP="00DA6FAC">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python process_SHELLS_inputs.py -</w:t>
      </w:r>
      <w:r>
        <w:rPr>
          <w:rFonts w:asciiTheme="minorHAnsi" w:hAnsiTheme="minorHAnsi" w:cstheme="minorHAnsi"/>
          <w:color w:val="008080"/>
          <w:sz w:val="22"/>
          <w:szCs w:val="22"/>
        </w:rPr>
        <w:t>rt</w:t>
      </w:r>
    </w:p>
    <w:p w14:paraId="5AC41BDC" w14:textId="637CF270" w:rsidR="00DA6FAC" w:rsidRDefault="00DA6FAC" w:rsidP="00DA6FAC">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sidR="009F2296">
        <w:rPr>
          <w:rFonts w:asciiTheme="minorHAnsi" w:hAnsiTheme="minorHAnsi" w:cstheme="minorHAnsi"/>
          <w:color w:val="008080"/>
          <w:sz w:val="22"/>
          <w:szCs w:val="22"/>
        </w:rPr>
        <w:t>‘</w:t>
      </w:r>
      <w:hyperlink r:id="rId16" w:history="1">
        <w:r w:rsidR="009F2296" w:rsidRPr="00BB7F0F">
          <w:rPr>
            <w:rStyle w:val="Hyperlink"/>
            <w:rFonts w:asciiTheme="minorHAnsi" w:hAnsiTheme="minorHAnsi" w:cstheme="minorHAnsi"/>
            <w:sz w:val="22"/>
            <w:szCs w:val="22"/>
          </w:rPr>
          <w:t>www.ncei.noaa.gov</w:t>
        </w:r>
      </w:hyperlink>
      <w:r w:rsidR="009F2296">
        <w:rPr>
          <w:rStyle w:val="Hyperlink"/>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306DA08A" w14:textId="77777777" w:rsidR="00DA6FAC" w:rsidRDefault="00DA6FAC" w:rsidP="00DA6FAC">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78B48AE6" w14:textId="77777777" w:rsidR="00DA6FAC" w:rsidRDefault="00DA6FAC" w:rsidP="00DA6FAC">
      <w:pPr>
        <w:pStyle w:val="HTMLPreformatted"/>
        <w:shd w:val="clear" w:color="auto" w:fill="FFFFFF"/>
        <w:rPr>
          <w:rFonts w:asciiTheme="minorHAnsi" w:hAnsiTheme="minorHAnsi" w:cstheme="minorHAnsi"/>
          <w:color w:val="008080"/>
        </w:rPr>
      </w:pPr>
    </w:p>
    <w:p w14:paraId="41417F4F" w14:textId="77777777" w:rsidR="00DA6FAC" w:rsidRDefault="00DA6FAC" w:rsidP="00DA6FAC">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08BDC6F4" w14:textId="77777777" w:rsidR="00DA6FAC" w:rsidRDefault="00DA6FAC" w:rsidP="00DA6FAC">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73863C87" w14:textId="77777777" w:rsidR="00DA6FAC" w:rsidRDefault="00DA6FAC" w:rsidP="00DA6FAC">
      <w:pPr>
        <w:pStyle w:val="HTMLPreformatted"/>
        <w:shd w:val="clear" w:color="auto" w:fill="FFFFFF"/>
        <w:rPr>
          <w:color w:val="000000"/>
        </w:rPr>
      </w:pPr>
    </w:p>
    <w:p w14:paraId="7FCD0897" w14:textId="25B4651B" w:rsidR="00DA6FAC" w:rsidRPr="0040443D" w:rsidRDefault="00DA6FAC" w:rsidP="00DA6FAC">
      <w:pPr>
        <w:pStyle w:val="HTMLPreformatted"/>
        <w:shd w:val="clear" w:color="auto" w:fill="FFFFFF"/>
        <w:rPr>
          <w:rFonts w:ascii="Times New Roman" w:hAnsi="Times New Roman" w:cs="Times New Roman"/>
          <w:color w:val="000000" w:themeColor="text1"/>
          <w:sz w:val="24"/>
          <w:szCs w:val="24"/>
        </w:rPr>
      </w:pPr>
      <w:r w:rsidRPr="0040443D">
        <w:rPr>
          <w:rFonts w:ascii="Times New Roman" w:hAnsi="Times New Roman" w:cs="Times New Roman"/>
          <w:color w:val="000000" w:themeColor="text1"/>
          <w:sz w:val="24"/>
          <w:szCs w:val="24"/>
        </w:rPr>
        <w:t>For this example, any new POES/</w:t>
      </w:r>
      <w:proofErr w:type="spellStart"/>
      <w:r w:rsidRPr="0040443D">
        <w:rPr>
          <w:rFonts w:ascii="Times New Roman" w:hAnsi="Times New Roman" w:cs="Times New Roman"/>
          <w:color w:val="000000" w:themeColor="text1"/>
          <w:sz w:val="24"/>
          <w:szCs w:val="24"/>
        </w:rPr>
        <w:t>MetOp</w:t>
      </w:r>
      <w:proofErr w:type="spellEnd"/>
      <w:r w:rsidRPr="0040443D">
        <w:rPr>
          <w:rFonts w:ascii="Times New Roman" w:hAnsi="Times New Roman" w:cs="Times New Roman"/>
          <w:color w:val="000000" w:themeColor="text1"/>
          <w:sz w:val="24"/>
          <w:szCs w:val="24"/>
        </w:rPr>
        <w:t xml:space="preserve"> data will be retrieved from the NOAA archive and used to update daily csv files </w:t>
      </w:r>
      <w:proofErr w:type="gramStart"/>
      <w:r w:rsidRPr="0040443D">
        <w:rPr>
          <w:rFonts w:ascii="Times New Roman" w:hAnsi="Times New Roman" w:cs="Times New Roman"/>
          <w:color w:val="000000" w:themeColor="text1"/>
          <w:sz w:val="24"/>
          <w:szCs w:val="24"/>
        </w:rPr>
        <w:t>at .</w:t>
      </w:r>
      <w:proofErr w:type="gramEnd"/>
      <w:r w:rsidRPr="0040443D">
        <w:rPr>
          <w:rFonts w:ascii="Times New Roman" w:hAnsi="Times New Roman" w:cs="Times New Roman"/>
          <w:color w:val="000000" w:themeColor="text1"/>
          <w:sz w:val="24"/>
          <w:szCs w:val="24"/>
        </w:rPr>
        <w:t>/</w:t>
      </w:r>
      <w:proofErr w:type="spellStart"/>
      <w:r w:rsidRPr="0040443D">
        <w:rPr>
          <w:rFonts w:ascii="Times New Roman" w:hAnsi="Times New Roman" w:cs="Times New Roman"/>
          <w:color w:val="000000" w:themeColor="text1"/>
          <w:sz w:val="24"/>
          <w:szCs w:val="24"/>
        </w:rPr>
        <w:t>shellsdata</w:t>
      </w:r>
      <w:proofErr w:type="spellEnd"/>
      <w:r w:rsidRPr="0040443D">
        <w:rPr>
          <w:rFonts w:ascii="Times New Roman" w:hAnsi="Times New Roman" w:cs="Times New Roman"/>
          <w:color w:val="000000" w:themeColor="text1"/>
          <w:sz w:val="24"/>
          <w:szCs w:val="24"/>
        </w:rPr>
        <w:t xml:space="preserve">.  The output files will be called </w:t>
      </w:r>
      <w:proofErr w:type="spellStart"/>
      <w:r w:rsidRPr="0040443D">
        <w:rPr>
          <w:rFonts w:ascii="Times New Roman" w:hAnsi="Times New Roman" w:cs="Times New Roman"/>
          <w:color w:val="000000" w:themeColor="text1"/>
          <w:sz w:val="24"/>
          <w:szCs w:val="24"/>
        </w:rPr>
        <w:t>shells_inputs_test_YYYYMMDD</w:t>
      </w:r>
      <w:proofErr w:type="spellEnd"/>
      <w:r w:rsidRPr="0040443D">
        <w:rPr>
          <w:rFonts w:ascii="Times New Roman" w:hAnsi="Times New Roman" w:cs="Times New Roman"/>
          <w:color w:val="000000" w:themeColor="text1"/>
          <w:sz w:val="24"/>
          <w:szCs w:val="24"/>
        </w:rPr>
        <w:t xml:space="preserve">*. If no files </w:t>
      </w:r>
      <w:proofErr w:type="gramStart"/>
      <w:r w:rsidRPr="0040443D">
        <w:rPr>
          <w:rFonts w:ascii="Times New Roman" w:hAnsi="Times New Roman" w:cs="Times New Roman"/>
          <w:color w:val="000000" w:themeColor="text1"/>
          <w:sz w:val="24"/>
          <w:szCs w:val="24"/>
        </w:rPr>
        <w:t>exist</w:t>
      </w:r>
      <w:proofErr w:type="gramEnd"/>
      <w:r w:rsidRPr="0040443D">
        <w:rPr>
          <w:rFonts w:ascii="Times New Roman" w:hAnsi="Times New Roman" w:cs="Times New Roman"/>
          <w:color w:val="000000" w:themeColor="text1"/>
          <w:sz w:val="24"/>
          <w:szCs w:val="24"/>
        </w:rPr>
        <w:t xml:space="preserve"> then processing will begin at 00:00 UT of the current date.</w:t>
      </w:r>
    </w:p>
    <w:p w14:paraId="26D57C22" w14:textId="77777777" w:rsidR="00914901" w:rsidRPr="00974774" w:rsidRDefault="00914901" w:rsidP="00974774"/>
    <w:p w14:paraId="2A2D795D" w14:textId="63DC0694" w:rsidR="0000309A" w:rsidRDefault="0000309A" w:rsidP="00D84CED">
      <w:pPr>
        <w:pStyle w:val="Heading4"/>
      </w:pPr>
      <w:bookmarkStart w:id="21" w:name="_Toc142511198"/>
      <w:r>
        <w:t xml:space="preserve">Scheduled </w:t>
      </w:r>
      <w:r w:rsidR="00C71835">
        <w:t>Processing</w:t>
      </w:r>
      <w:r w:rsidR="00AB35FC">
        <w:t xml:space="preserve"> of Inputs</w:t>
      </w:r>
      <w:bookmarkEnd w:id="21"/>
    </w:p>
    <w:p w14:paraId="2D95BC9A" w14:textId="48B538BB" w:rsidR="0000309A" w:rsidRDefault="00DA6FAC" w:rsidP="0000309A">
      <w:r>
        <w:t>An expected</w:t>
      </w:r>
      <w:r w:rsidR="0000309A">
        <w:t xml:space="preserve"> piece of this architecture is </w:t>
      </w:r>
      <w:r>
        <w:t>to have the</w:t>
      </w:r>
      <w:r w:rsidR="0000309A">
        <w:t xml:space="preserve"> </w:t>
      </w:r>
      <w:r>
        <w:t xml:space="preserve">process_SHELLS_inputs.py </w:t>
      </w:r>
      <w:r w:rsidR="0000309A">
        <w:t xml:space="preserve">script run at fixed intervals using a system scheduler (or </w:t>
      </w:r>
      <w:proofErr w:type="spellStart"/>
      <w:r w:rsidR="0000309A">
        <w:t>cron</w:t>
      </w:r>
      <w:proofErr w:type="spellEnd"/>
      <w:r w:rsidR="0000309A">
        <w:t>). The purpose of this regularly run script is to continuously c</w:t>
      </w:r>
      <w:r w:rsidR="00090489">
        <w:t>heck for</w:t>
      </w:r>
      <w:r w:rsidR="0000309A">
        <w:t xml:space="preserve"> new </w:t>
      </w:r>
      <w:r w:rsidR="00090489">
        <w:t>POES/</w:t>
      </w:r>
      <w:proofErr w:type="spellStart"/>
      <w:r w:rsidR="00090489">
        <w:t>MetOp</w:t>
      </w:r>
      <w:proofErr w:type="spellEnd"/>
      <w:r w:rsidR="00090489">
        <w:t xml:space="preserve"> </w:t>
      </w:r>
      <w:r w:rsidR="0000309A">
        <w:t xml:space="preserve">electron </w:t>
      </w:r>
      <w:r>
        <w:t xml:space="preserve">flux </w:t>
      </w:r>
      <w:r w:rsidR="0000309A">
        <w:t xml:space="preserve">data, process </w:t>
      </w:r>
      <w:r w:rsidR="00090489">
        <w:t xml:space="preserve">it </w:t>
      </w:r>
      <w:r w:rsidR="0000309A">
        <w:t>into the format required as input to SHELLS, and store it in an archive or collection of daily files</w:t>
      </w:r>
      <w:r>
        <w:t xml:space="preserve"> that will then be added to the CCMC HAPI database</w:t>
      </w:r>
      <w:r w:rsidR="0000309A">
        <w:t xml:space="preserve">. </w:t>
      </w:r>
      <w:r w:rsidRPr="00052A75">
        <w:rPr>
          <w:b/>
          <w:bCs/>
        </w:rPr>
        <w:t xml:space="preserve">Occasionally, process_SHELLS_inputs.py may take longer than 5 minutes to run (for example if the system is down for many days and trying to get caught up) so it is important to use a shell script that checks to see if the process is already running. The runrtshells_inputs.sh shell script can be used as an example for running </w:t>
      </w:r>
      <w:r w:rsidR="00090489" w:rsidRPr="00052A75">
        <w:rPr>
          <w:b/>
          <w:bCs/>
        </w:rPr>
        <w:t xml:space="preserve">the code at regular intervals with </w:t>
      </w:r>
      <w:proofErr w:type="spellStart"/>
      <w:r w:rsidRPr="00052A75">
        <w:rPr>
          <w:b/>
          <w:bCs/>
        </w:rPr>
        <w:t>cron</w:t>
      </w:r>
      <w:proofErr w:type="spellEnd"/>
      <w:r w:rsidRPr="00052A75">
        <w:rPr>
          <w:b/>
          <w:bCs/>
        </w:rPr>
        <w:t xml:space="preserve">.  </w:t>
      </w:r>
    </w:p>
    <w:p w14:paraId="371D2C67" w14:textId="20C45C62" w:rsidR="00A31EE6" w:rsidRDefault="00A31EE6" w:rsidP="0025328F">
      <w:pPr>
        <w:pStyle w:val="Heading2"/>
      </w:pPr>
      <w:bookmarkStart w:id="22" w:name="_Toc142511199"/>
      <w:r w:rsidRPr="0025328F">
        <w:t>Database schema</w:t>
      </w:r>
      <w:bookmarkEnd w:id="22"/>
    </w:p>
    <w:p w14:paraId="05FB47FB" w14:textId="51062B38" w:rsidR="00052A75" w:rsidRDefault="00205A9E" w:rsidP="00052A75">
      <w:pPr>
        <w:shd w:val="clear" w:color="auto" w:fill="FFFFFF"/>
        <w:rPr>
          <w:rFonts w:ascii="Courier New" w:hAnsi="Courier New" w:cs="Courier New"/>
          <w:color w:val="000000"/>
          <w:sz w:val="20"/>
          <w:szCs w:val="20"/>
        </w:rPr>
      </w:pPr>
      <w:r>
        <w:t xml:space="preserve">In the CCMC </w:t>
      </w:r>
      <w:r w:rsidR="00090489">
        <w:t xml:space="preserve">architecture, the shells input data is continuously added to the </w:t>
      </w:r>
      <w:proofErr w:type="spellStart"/>
      <w:r w:rsidR="00090489">
        <w:t>iSWA</w:t>
      </w:r>
      <w:proofErr w:type="spellEnd"/>
      <w:r w:rsidR="00090489">
        <w:t xml:space="preserve"> </w:t>
      </w:r>
      <w:proofErr w:type="spellStart"/>
      <w:r w:rsidR="00090489">
        <w:t>Hapi</w:t>
      </w:r>
      <w:proofErr w:type="spellEnd"/>
      <w:r w:rsidR="00090489">
        <w:t xml:space="preserve"> database. The database </w:t>
      </w:r>
      <w:r w:rsidR="00052A75">
        <w:t>has</w:t>
      </w:r>
      <w:r w:rsidR="00090489">
        <w:t xml:space="preserve"> a table for the shells inputs with columns that are identical to those in the output csv files.</w:t>
      </w:r>
      <w:r w:rsidR="00AB35FC">
        <w:t xml:space="preserve"> </w:t>
      </w:r>
      <w:r w:rsidR="00052A75">
        <w:t xml:space="preserve">The current HAPI server can be found at </w:t>
      </w:r>
      <w:hyperlink r:id="rId17" w:history="1">
        <w:r w:rsidR="00052A75" w:rsidRPr="002D4B5F">
          <w:rPr>
            <w:rStyle w:val="Hyperlink"/>
          </w:rPr>
          <w:t>https://iswa.ccmc.gsfc.nasa.gov/IswaSystemWebApp/hapi/</w:t>
        </w:r>
      </w:hyperlink>
      <w:r w:rsidR="00052A75">
        <w:t xml:space="preserve"> . The name of the data table is </w:t>
      </w:r>
      <w:proofErr w:type="spellStart"/>
      <w:r w:rsidR="00052A75" w:rsidRPr="00052A75">
        <w:lastRenderedPageBreak/>
        <w:t>shells_input</w:t>
      </w:r>
      <w:proofErr w:type="spellEnd"/>
      <w:r w:rsidR="00052A75">
        <w:t xml:space="preserve">. Information about the data tables can be found at </w:t>
      </w:r>
      <w:r w:rsidR="00052A75" w:rsidRPr="00052A75">
        <w:t>https://iswa.ccmc.gsfc.nasa.gov/IswaSystemWebApp/hapi/info?id=shells_input</w:t>
      </w:r>
      <w:r w:rsidR="00052A75">
        <w:t>.</w:t>
      </w:r>
    </w:p>
    <w:p w14:paraId="2F8B0CF2" w14:textId="4776CD44" w:rsidR="00090489" w:rsidRDefault="00090489" w:rsidP="003C1CA8"/>
    <w:p w14:paraId="7E06EE23" w14:textId="3A08F9D8" w:rsidR="00D84CED" w:rsidRDefault="00A31AD3" w:rsidP="00D84CED">
      <w:pPr>
        <w:pStyle w:val="Heading2"/>
      </w:pPr>
      <w:bookmarkStart w:id="23" w:name="_Toc142511200"/>
      <w:r>
        <w:t xml:space="preserve">SHELLS </w:t>
      </w:r>
      <w:r w:rsidR="008B60DC">
        <w:t>API</w:t>
      </w:r>
      <w:bookmarkEnd w:id="23"/>
      <w:r w:rsidR="00052A75">
        <w:t xml:space="preserve"> Service</w:t>
      </w:r>
    </w:p>
    <w:p w14:paraId="618920E3" w14:textId="57BA8FAF" w:rsidR="00A31AD3" w:rsidRDefault="00013923" w:rsidP="0029767D">
      <w:r>
        <w:t>The shells app</w:t>
      </w:r>
      <w:r w:rsidR="00A31AD3">
        <w:t>lication</w:t>
      </w:r>
      <w:r>
        <w:t xml:space="preserve"> is intended to provide users with easy access to the shells output</w:t>
      </w:r>
      <w:r w:rsidR="002B223B">
        <w:t xml:space="preserve"> electron flux</w:t>
      </w:r>
      <w:r w:rsidR="00AB35FC">
        <w:t>es</w:t>
      </w:r>
      <w:r>
        <w:t>.</w:t>
      </w:r>
      <w:r w:rsidR="002B223B">
        <w:t xml:space="preserve"> The </w:t>
      </w:r>
      <w:r w:rsidR="002036A4">
        <w:t>API</w:t>
      </w:r>
      <w:r w:rsidR="002B223B">
        <w:t xml:space="preserve"> was developed in python using flask, flask-</w:t>
      </w:r>
      <w:proofErr w:type="spellStart"/>
      <w:r w:rsidR="002B223B">
        <w:t>smorest</w:t>
      </w:r>
      <w:proofErr w:type="spellEnd"/>
      <w:r w:rsidR="002B223B">
        <w:t xml:space="preserve">, and marshmallow schema. The </w:t>
      </w:r>
      <w:r w:rsidR="00023093">
        <w:t>API</w:t>
      </w:r>
      <w:r w:rsidR="002B223B">
        <w:t xml:space="preserve"> has </w:t>
      </w:r>
      <w:r w:rsidR="00A31AD3">
        <w:t>two</w:t>
      </w:r>
      <w:r w:rsidR="002B223B">
        <w:t xml:space="preserve"> endpoint</w:t>
      </w:r>
      <w:r w:rsidR="00A31AD3">
        <w:t>s</w:t>
      </w:r>
      <w:r w:rsidR="002B223B">
        <w:t xml:space="preserve"> </w:t>
      </w:r>
      <w:r w:rsidR="00A31AD3">
        <w:t>with “POST</w:t>
      </w:r>
      <w:r w:rsidR="00023093">
        <w:t>”</w:t>
      </w:r>
      <w:r w:rsidR="00A31AD3">
        <w:t xml:space="preserve"> methods </w:t>
      </w:r>
      <w:r w:rsidR="002B223B">
        <w:t xml:space="preserve">called </w:t>
      </w:r>
      <w:r w:rsidR="00403A5B">
        <w:t>/</w:t>
      </w:r>
      <w:proofErr w:type="spellStart"/>
      <w:r w:rsidR="002B223B">
        <w:t>shells</w:t>
      </w:r>
      <w:r w:rsidR="00A31AD3">
        <w:t>_io</w:t>
      </w:r>
      <w:proofErr w:type="spellEnd"/>
      <w:r w:rsidR="002B223B">
        <w:t xml:space="preserve"> </w:t>
      </w:r>
      <w:r w:rsidR="00A31AD3">
        <w:t>and /</w:t>
      </w:r>
      <w:proofErr w:type="spellStart"/>
      <w:r w:rsidR="00A31AD3">
        <w:t>shells_io_L</w:t>
      </w:r>
      <w:proofErr w:type="spellEnd"/>
      <w:r w:rsidR="002B223B">
        <w:t xml:space="preserve"> </w:t>
      </w:r>
      <w:r w:rsidR="00403A5B">
        <w:t>(</w:t>
      </w:r>
      <w:r w:rsidR="002B223B">
        <w:t>de</w:t>
      </w:r>
      <w:r w:rsidR="00403A5B">
        <w:t>fin</w:t>
      </w:r>
      <w:r w:rsidR="002B223B">
        <w:t xml:space="preserve">ed in </w:t>
      </w:r>
      <w:r w:rsidR="00403A5B">
        <w:t xml:space="preserve">shells_io.py). The </w:t>
      </w:r>
      <w:r w:rsidR="00A31AD3">
        <w:t>two endpoints accept different input data</w:t>
      </w:r>
      <w:r w:rsidR="00403A5B">
        <w:t xml:space="preserve"> (</w:t>
      </w:r>
      <w:r w:rsidR="00A31AD3">
        <w:t xml:space="preserve">defined </w:t>
      </w:r>
      <w:r w:rsidR="00403A5B">
        <w:t xml:space="preserve">in schemas.py) </w:t>
      </w:r>
      <w:r w:rsidR="002036A4">
        <w:t>as described</w:t>
      </w:r>
      <w:r w:rsidR="00A31AD3">
        <w:t xml:space="preserve"> below.</w:t>
      </w:r>
      <w:r w:rsidR="002036A4">
        <w:t xml:space="preserve"> The first endpoint, /</w:t>
      </w:r>
      <w:proofErr w:type="spellStart"/>
      <w:r w:rsidR="002036A4">
        <w:t>shells_io</w:t>
      </w:r>
      <w:proofErr w:type="spellEnd"/>
      <w:r w:rsidR="002036A4">
        <w:t xml:space="preserve"> is intended to provide users with a means for retrieving electron flux along a trajectory. The second endpoint is intended to allow users to retrieve electron flux on a fixed grid of L shells. This second type of output will be more useful for specifying the overall state of the environment and could be used for creating a dataset to assimilate into other physics</w:t>
      </w:r>
      <w:r w:rsidR="00AB35FC">
        <w:t>-</w:t>
      </w:r>
      <w:r w:rsidR="002036A4">
        <w:t xml:space="preserve">based radiation belts models. </w:t>
      </w:r>
    </w:p>
    <w:p w14:paraId="3DD001A7" w14:textId="77777777" w:rsidR="002036A4" w:rsidRDefault="002036A4" w:rsidP="0029767D"/>
    <w:p w14:paraId="6BEEAA31" w14:textId="77777777" w:rsidR="00A31AD3" w:rsidRDefault="00A31AD3" w:rsidP="0029767D">
      <w:r>
        <w:t>/</w:t>
      </w:r>
      <w:proofErr w:type="spellStart"/>
      <w:proofErr w:type="gramStart"/>
      <w:r>
        <w:t>shells</w:t>
      </w:r>
      <w:proofErr w:type="gramEnd"/>
      <w:r>
        <w:t>_io</w:t>
      </w:r>
      <w:proofErr w:type="spellEnd"/>
    </w:p>
    <w:p w14:paraId="7AECB778" w14:textId="77777777" w:rsidR="00052A75" w:rsidRDefault="00052A75" w:rsidP="00052A75">
      <w:pPr>
        <w:shd w:val="clear" w:color="auto" w:fill="FFFFFF"/>
        <w:rPr>
          <w:rFonts w:ascii="Courier New" w:hAnsi="Courier New" w:cs="Courier New"/>
          <w:i/>
          <w:iCs/>
          <w:color w:val="808080"/>
        </w:rPr>
      </w:pPr>
      <w:r w:rsidRPr="00052A75">
        <w:rPr>
          <w:rFonts w:ascii="Courier New" w:hAnsi="Courier New" w:cs="Courier New"/>
          <w:i/>
          <w:iCs/>
          <w:color w:val="808080"/>
        </w:rPr>
        <w:t>Required inputs:</w:t>
      </w:r>
    </w:p>
    <w:p w14:paraId="1CFA8F9B" w14:textId="3D53D5DF" w:rsidR="00052A75" w:rsidRDefault="00052A75" w:rsidP="00052A75">
      <w:pPr>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time</w:t>
      </w:r>
      <w:r>
        <w:rPr>
          <w:rFonts w:ascii="Courier New" w:hAnsi="Courier New" w:cs="Courier New"/>
          <w:i/>
          <w:iCs/>
          <w:color w:val="808080"/>
          <w:sz w:val="20"/>
          <w:szCs w:val="20"/>
        </w:rPr>
        <w:t xml:space="preserve">: list of dates and times (max 10,000 points) with format 'YYYY-MM- </w:t>
      </w:r>
      <w:proofErr w:type="spellStart"/>
      <w:r>
        <w:rPr>
          <w:rFonts w:ascii="Courier New" w:hAnsi="Courier New" w:cs="Courier New"/>
          <w:i/>
          <w:iCs/>
          <w:color w:val="808080"/>
          <w:sz w:val="20"/>
          <w:szCs w:val="20"/>
        </w:rPr>
        <w:t>DDTHH:MM:SS.fffuuuZ</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xyz</w:t>
      </w:r>
      <w:proofErr w:type="spellEnd"/>
      <w:r>
        <w:rPr>
          <w:rFonts w:ascii="Courier New" w:hAnsi="Courier New" w:cs="Courier New"/>
          <w:i/>
          <w:iCs/>
          <w:color w:val="808080"/>
          <w:sz w:val="20"/>
          <w:szCs w:val="20"/>
        </w:rPr>
        <w:t>: list of 3-D locations for each time (max 10,000 points)</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sys</w:t>
      </w:r>
      <w:r>
        <w:rPr>
          <w:rFonts w:ascii="Courier New" w:hAnsi="Courier New" w:cs="Courier New"/>
          <w:i/>
          <w:iCs/>
          <w:color w:val="808080"/>
          <w:sz w:val="20"/>
          <w:szCs w:val="20"/>
        </w:rPr>
        <w:t xml:space="preserve">: coordinate system for </w:t>
      </w:r>
      <w:proofErr w:type="spellStart"/>
      <w:r>
        <w:rPr>
          <w:rFonts w:ascii="Courier New" w:hAnsi="Courier New" w:cs="Courier New"/>
          <w:i/>
          <w:iCs/>
          <w:color w:val="808080"/>
          <w:sz w:val="20"/>
          <w:szCs w:val="20"/>
        </w:rPr>
        <w:t>xyz</w:t>
      </w:r>
      <w:proofErr w:type="spellEnd"/>
      <w:r>
        <w:rPr>
          <w:rFonts w:ascii="Courier New" w:hAnsi="Courier New" w:cs="Courier New"/>
          <w:i/>
          <w:iCs/>
          <w:color w:val="808080"/>
          <w:sz w:val="20"/>
          <w:szCs w:val="20"/>
        </w:rPr>
        <w:t xml:space="preserve"> locations</w:t>
      </w:r>
      <w:r>
        <w:rPr>
          <w:rFonts w:ascii="Courier New" w:hAnsi="Courier New" w:cs="Courier New"/>
          <w:i/>
          <w:iCs/>
          <w:color w:val="808080"/>
          <w:sz w:val="20"/>
          <w:szCs w:val="20"/>
        </w:rPr>
        <w:br/>
        <w:t xml:space="preserve">    + Supports GDZ, GEO, GSM, GSE, SM, GEI, MAG, SPH.</w:t>
      </w:r>
      <w:r>
        <w:rPr>
          <w:rFonts w:ascii="Courier New" w:hAnsi="Courier New" w:cs="Courier New"/>
          <w:i/>
          <w:iCs/>
          <w:color w:val="808080"/>
          <w:sz w:val="20"/>
          <w:szCs w:val="20"/>
        </w:rPr>
        <w:br/>
        <w:t xml:space="preserve">    + GDZ - geodetic as alt (km), latitude (deg), longitude (deg).</w:t>
      </w:r>
      <w:r>
        <w:rPr>
          <w:rFonts w:ascii="Courier New" w:hAnsi="Courier New" w:cs="Courier New"/>
          <w:i/>
          <w:iCs/>
          <w:color w:val="808080"/>
          <w:sz w:val="20"/>
          <w:szCs w:val="20"/>
        </w:rPr>
        <w:br/>
        <w:t xml:space="preserve">    + GEO - Cartesian geographic (RE).</w:t>
      </w:r>
      <w:r>
        <w:rPr>
          <w:rFonts w:ascii="Courier New" w:hAnsi="Courier New" w:cs="Courier New"/>
          <w:i/>
          <w:iCs/>
          <w:color w:val="808080"/>
          <w:sz w:val="20"/>
          <w:szCs w:val="20"/>
        </w:rPr>
        <w:br/>
        <w:t xml:space="preserve">    + GSM - Cartesian geocentric solar magnetospheric (RE).</w:t>
      </w:r>
      <w:r>
        <w:rPr>
          <w:rFonts w:ascii="Courier New" w:hAnsi="Courier New" w:cs="Courier New"/>
          <w:i/>
          <w:iCs/>
          <w:color w:val="808080"/>
          <w:sz w:val="20"/>
          <w:szCs w:val="20"/>
        </w:rPr>
        <w:br/>
        <w:t xml:space="preserve">    + SM - Cartesian solar magnetospheric (RE).</w:t>
      </w:r>
      <w:r>
        <w:rPr>
          <w:rFonts w:ascii="Courier New" w:hAnsi="Courier New" w:cs="Courier New"/>
          <w:i/>
          <w:iCs/>
          <w:color w:val="808080"/>
          <w:sz w:val="20"/>
          <w:szCs w:val="20"/>
        </w:rPr>
        <w:br/>
        <w:t xml:space="preserve">    + GEI - Cartesian geocentric Earth </w:t>
      </w:r>
      <w:proofErr w:type="spellStart"/>
      <w:r>
        <w:rPr>
          <w:rFonts w:ascii="Courier New" w:hAnsi="Courier New" w:cs="Courier New"/>
          <w:i/>
          <w:iCs/>
          <w:color w:val="808080"/>
          <w:sz w:val="20"/>
          <w:szCs w:val="20"/>
        </w:rPr>
        <w:t>inertical</w:t>
      </w:r>
      <w:proofErr w:type="spellEnd"/>
      <w:r>
        <w:rPr>
          <w:rFonts w:ascii="Courier New" w:hAnsi="Courier New" w:cs="Courier New"/>
          <w:i/>
          <w:iCs/>
          <w:color w:val="808080"/>
          <w:sz w:val="20"/>
          <w:szCs w:val="20"/>
        </w:rPr>
        <w:t xml:space="preserve"> (RE).</w:t>
      </w:r>
      <w:r>
        <w:rPr>
          <w:rFonts w:ascii="Courier New" w:hAnsi="Courier New" w:cs="Courier New"/>
          <w:i/>
          <w:iCs/>
          <w:color w:val="808080"/>
          <w:sz w:val="20"/>
          <w:szCs w:val="20"/>
        </w:rPr>
        <w:br/>
        <w:t xml:space="preserve">    + MAG - Cartesian magnetic.</w:t>
      </w:r>
      <w:r>
        <w:rPr>
          <w:rFonts w:ascii="Courier New" w:hAnsi="Courier New" w:cs="Courier New"/>
          <w:i/>
          <w:iCs/>
          <w:color w:val="808080"/>
          <w:sz w:val="20"/>
          <w:szCs w:val="20"/>
        </w:rPr>
        <w:br/>
        <w:t xml:space="preserve">    + SPH - Spherical geographic coordinates as radius (RE), latitude (deg), longitude (deg).</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pitch_angles</w:t>
      </w:r>
      <w:proofErr w:type="spellEnd"/>
      <w:r>
        <w:rPr>
          <w:rFonts w:ascii="Courier New" w:hAnsi="Courier New" w:cs="Courier New"/>
          <w:i/>
          <w:iCs/>
          <w:color w:val="808080"/>
          <w:sz w:val="20"/>
          <w:szCs w:val="20"/>
        </w:rPr>
        <w:t>: 1-D list of local pitch angles (0-90 deg, max 15 values) for the returned electron flux or [-1] for omnidirectional flux</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energies</w:t>
      </w:r>
      <w:r>
        <w:rPr>
          <w:rFonts w:ascii="Courier New" w:hAnsi="Courier New" w:cs="Courier New"/>
          <w:i/>
          <w:iCs/>
          <w:color w:val="808080"/>
          <w:sz w:val="20"/>
          <w:szCs w:val="20"/>
        </w:rPr>
        <w:t xml:space="preserve">: 1-D list of energies (between 200-3000 </w:t>
      </w:r>
      <w:proofErr w:type="spellStart"/>
      <w:r>
        <w:rPr>
          <w:rFonts w:ascii="Courier New" w:hAnsi="Courier New" w:cs="Courier New"/>
          <w:i/>
          <w:iCs/>
          <w:color w:val="808080"/>
          <w:sz w:val="20"/>
          <w:szCs w:val="20"/>
        </w:rPr>
        <w:t>keV,max</w:t>
      </w:r>
      <w:proofErr w:type="spellEnd"/>
      <w:r>
        <w:rPr>
          <w:rFonts w:ascii="Courier New" w:hAnsi="Courier New" w:cs="Courier New"/>
          <w:i/>
          <w:iCs/>
          <w:color w:val="808080"/>
          <w:sz w:val="20"/>
          <w:szCs w:val="20"/>
        </w:rPr>
        <w:t xml:space="preserve"> 15 values) for the returned electron flux or a single negative energy for integral flux above that energy i.e. [-200]</w:t>
      </w:r>
      <w:r>
        <w:rPr>
          <w:rFonts w:ascii="Courier New" w:hAnsi="Courier New" w:cs="Courier New"/>
          <w:i/>
          <w:iCs/>
          <w:color w:val="808080"/>
          <w:sz w:val="20"/>
          <w:szCs w:val="20"/>
        </w:rPr>
        <w:br/>
      </w:r>
      <w:r>
        <w:rPr>
          <w:rFonts w:ascii="Courier New" w:hAnsi="Courier New" w:cs="Courier New"/>
          <w:i/>
          <w:iCs/>
          <w:color w:val="808080"/>
          <w:sz w:val="20"/>
          <w:szCs w:val="20"/>
        </w:rPr>
        <w:br/>
        <w:t>Outputs: (dictionary of arrays that includes user inputs) &lt;</w:t>
      </w:r>
      <w:proofErr w:type="spellStart"/>
      <w:r>
        <w:rPr>
          <w:rFonts w:ascii="Courier New" w:hAnsi="Courier New" w:cs="Courier New"/>
          <w:i/>
          <w:iCs/>
          <w:color w:val="808080"/>
          <w:sz w:val="20"/>
          <w:szCs w:val="20"/>
        </w:rPr>
        <w:t>br</w:t>
      </w:r>
      <w:proofErr w:type="spellEnd"/>
      <w:r>
        <w:rPr>
          <w:rFonts w:ascii="Courier New" w:hAnsi="Courier New" w:cs="Courier New"/>
          <w:i/>
          <w:iCs/>
          <w:color w:val="808080"/>
          <w:sz w:val="20"/>
          <w:szCs w:val="20"/>
        </w:rPr>
        <w:t>&gt;</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time</w:t>
      </w:r>
      <w:r>
        <w:rPr>
          <w:rFonts w:ascii="Courier New" w:hAnsi="Courier New" w:cs="Courier New"/>
          <w:i/>
          <w:iCs/>
          <w:color w:val="808080"/>
          <w:sz w:val="20"/>
          <w:szCs w:val="20"/>
        </w:rPr>
        <w:t>: same input list of dates and times with format '</w:t>
      </w:r>
      <w:proofErr w:type="spellStart"/>
      <w:r>
        <w:rPr>
          <w:rFonts w:ascii="Courier New" w:hAnsi="Courier New" w:cs="Courier New"/>
          <w:i/>
          <w:iCs/>
          <w:color w:val="808080"/>
          <w:sz w:val="20"/>
          <w:szCs w:val="20"/>
        </w:rPr>
        <w:t>YYYY-MM-DDTHH:MM:SS.fffuuuZ</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xyz</w:t>
      </w:r>
      <w:proofErr w:type="spellEnd"/>
      <w:r>
        <w:rPr>
          <w:rFonts w:ascii="Courier New" w:hAnsi="Courier New" w:cs="Courier New"/>
          <w:i/>
          <w:iCs/>
          <w:color w:val="808080"/>
          <w:sz w:val="20"/>
          <w:szCs w:val="20"/>
        </w:rPr>
        <w:t>[time]: same input list of 3-D locations for each time</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pitch_angles</w:t>
      </w:r>
      <w:proofErr w:type="spellEnd"/>
      <w:r>
        <w:rPr>
          <w:rFonts w:ascii="Courier New" w:hAnsi="Courier New" w:cs="Courier New"/>
          <w:i/>
          <w:iCs/>
          <w:color w:val="808080"/>
          <w:sz w:val="20"/>
          <w:szCs w:val="20"/>
        </w:rPr>
        <w:t>: same as input list</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Energies</w:t>
      </w:r>
      <w:r>
        <w:rPr>
          <w:rFonts w:ascii="Courier New" w:hAnsi="Courier New" w:cs="Courier New"/>
          <w:i/>
          <w:iCs/>
          <w:color w:val="808080"/>
          <w:sz w:val="20"/>
          <w:szCs w:val="20"/>
        </w:rPr>
        <w:t>: same as input list</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Bmirrors</w:t>
      </w:r>
      <w:proofErr w:type="spellEnd"/>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time,pitch_angles</w:t>
      </w:r>
      <w:proofErr w:type="spellEnd"/>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Bmirror</w:t>
      </w:r>
      <w:proofErr w:type="spellEnd"/>
      <w:r>
        <w:rPr>
          <w:rFonts w:ascii="Courier New" w:hAnsi="Courier New" w:cs="Courier New"/>
          <w:i/>
          <w:iCs/>
          <w:color w:val="808080"/>
          <w:sz w:val="20"/>
          <w:szCs w:val="20"/>
        </w:rPr>
        <w:t xml:space="preserve"> values for requested pitch angles and locations</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L</w:t>
      </w:r>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time,pitch_angles</w:t>
      </w:r>
      <w:proofErr w:type="spellEnd"/>
      <w:r>
        <w:rPr>
          <w:rFonts w:ascii="Courier New" w:hAnsi="Courier New" w:cs="Courier New"/>
          <w:i/>
          <w:iCs/>
          <w:color w:val="808080"/>
          <w:sz w:val="20"/>
          <w:szCs w:val="20"/>
        </w:rPr>
        <w:t>]: L shells for requested pitch angles and locations</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Kp</w:t>
      </w:r>
      <w:proofErr w:type="spellEnd"/>
      <w:r>
        <w:rPr>
          <w:rFonts w:ascii="Courier New" w:hAnsi="Courier New" w:cs="Courier New"/>
          <w:i/>
          <w:iCs/>
          <w:color w:val="808080"/>
          <w:sz w:val="20"/>
          <w:szCs w:val="20"/>
        </w:rPr>
        <w:t xml:space="preserve">[time]: </w:t>
      </w:r>
      <w:proofErr w:type="spellStart"/>
      <w:r>
        <w:rPr>
          <w:rFonts w:ascii="Courier New" w:hAnsi="Courier New" w:cs="Courier New"/>
          <w:i/>
          <w:iCs/>
          <w:color w:val="808080"/>
          <w:sz w:val="20"/>
          <w:szCs w:val="20"/>
        </w:rPr>
        <w:t>Kp</w:t>
      </w:r>
      <w:proofErr w:type="spellEnd"/>
      <w:r>
        <w:rPr>
          <w:rFonts w:ascii="Courier New" w:hAnsi="Courier New" w:cs="Courier New"/>
          <w:i/>
          <w:iCs/>
          <w:color w:val="808080"/>
          <w:sz w:val="20"/>
          <w:szCs w:val="20"/>
        </w:rPr>
        <w:t xml:space="preserve"> value for each time from the CCMC HAPI server</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Kpmax</w:t>
      </w:r>
      <w:proofErr w:type="spellEnd"/>
      <w:r>
        <w:rPr>
          <w:rFonts w:ascii="Courier New" w:hAnsi="Courier New" w:cs="Courier New"/>
          <w:i/>
          <w:iCs/>
          <w:color w:val="808080"/>
          <w:sz w:val="20"/>
          <w:szCs w:val="20"/>
        </w:rPr>
        <w:t xml:space="preserve">[time]: The maximum </w:t>
      </w:r>
      <w:proofErr w:type="spellStart"/>
      <w:r>
        <w:rPr>
          <w:rFonts w:ascii="Courier New" w:hAnsi="Courier New" w:cs="Courier New"/>
          <w:i/>
          <w:iCs/>
          <w:color w:val="808080"/>
          <w:sz w:val="20"/>
          <w:szCs w:val="20"/>
        </w:rPr>
        <w:t>Kp</w:t>
      </w:r>
      <w:proofErr w:type="spellEnd"/>
      <w:r>
        <w:rPr>
          <w:rFonts w:ascii="Courier New" w:hAnsi="Courier New" w:cs="Courier New"/>
          <w:i/>
          <w:iCs/>
          <w:color w:val="808080"/>
          <w:sz w:val="20"/>
          <w:szCs w:val="20"/>
        </w:rPr>
        <w:t xml:space="preserve"> value in the last 3 days for each time step</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E flux</w:t>
      </w:r>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time,pitch_angles,energies</w:t>
      </w:r>
      <w:proofErr w:type="spellEnd"/>
      <w:r>
        <w:rPr>
          <w:rFonts w:ascii="Courier New" w:hAnsi="Courier New" w:cs="Courier New"/>
          <w:i/>
          <w:iCs/>
          <w:color w:val="808080"/>
          <w:sz w:val="20"/>
          <w:szCs w:val="20"/>
        </w:rPr>
        <w:t>]: electron flux #/cm2-s-str-keV as a function of time, pitch angles, and requested energies. If omnidirectional flux is requested the returned E flux is a function of time and energy, i.e. E flux[</w:t>
      </w:r>
      <w:proofErr w:type="spellStart"/>
      <w:proofErr w:type="gramStart"/>
      <w:r>
        <w:rPr>
          <w:rFonts w:ascii="Courier New" w:hAnsi="Courier New" w:cs="Courier New"/>
          <w:i/>
          <w:iCs/>
          <w:color w:val="808080"/>
          <w:sz w:val="20"/>
          <w:szCs w:val="20"/>
        </w:rPr>
        <w:t>time,energies</w:t>
      </w:r>
      <w:proofErr w:type="spellEnd"/>
      <w:proofErr w:type="gramEnd"/>
      <w:r>
        <w:rPr>
          <w:rFonts w:ascii="Courier New" w:hAnsi="Courier New" w:cs="Courier New"/>
          <w:i/>
          <w:iCs/>
          <w:color w:val="808080"/>
          <w:sz w:val="20"/>
          <w:szCs w:val="20"/>
        </w:rPr>
        <w:t>] #/cm2-s-keV. If integral flux is requested the returned E flux is as a function of time and</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pitch angle, i.e. E flux[</w:t>
      </w:r>
      <w:proofErr w:type="spellStart"/>
      <w:r>
        <w:rPr>
          <w:rFonts w:ascii="Courier New" w:hAnsi="Courier New" w:cs="Courier New"/>
          <w:i/>
          <w:iCs/>
          <w:color w:val="808080"/>
          <w:sz w:val="20"/>
          <w:szCs w:val="20"/>
        </w:rPr>
        <w:t>time,pitch_angle</w:t>
      </w:r>
      <w:proofErr w:type="spellEnd"/>
      <w:r>
        <w:rPr>
          <w:rFonts w:ascii="Courier New" w:hAnsi="Courier New" w:cs="Courier New"/>
          <w:i/>
          <w:iCs/>
          <w:color w:val="808080"/>
          <w:sz w:val="20"/>
          <w:szCs w:val="20"/>
        </w:rPr>
        <w:t>] #/cm2-s-str</w:t>
      </w:r>
      <w:r>
        <w:rPr>
          <w:rFonts w:ascii="Courier New" w:hAnsi="Courier New" w:cs="Courier New"/>
          <w:i/>
          <w:iCs/>
          <w:color w:val="808080"/>
          <w:sz w:val="20"/>
          <w:szCs w:val="20"/>
        </w:rPr>
        <w:br/>
        <w:t xml:space="preserve">   If both integral and omni are requested the E flux is as a function of time</w:t>
      </w:r>
      <w:r>
        <w:rPr>
          <w:rFonts w:ascii="Courier New" w:hAnsi="Courier New" w:cs="Courier New"/>
          <w:i/>
          <w:iCs/>
          <w:color w:val="808080"/>
          <w:sz w:val="20"/>
          <w:szCs w:val="20"/>
        </w:rPr>
        <w:br/>
        <w:t xml:space="preserve">   i.e. E flux[time] #/cm2-s</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upper q</w:t>
      </w:r>
      <w:r>
        <w:rPr>
          <w:rFonts w:ascii="Courier New" w:hAnsi="Courier New" w:cs="Courier New"/>
          <w:i/>
          <w:iCs/>
          <w:color w:val="808080"/>
          <w:sz w:val="20"/>
          <w:szCs w:val="20"/>
        </w:rPr>
        <w:t>: upper quartile of electron for each E flux with same format and units as E flux</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lower q</w:t>
      </w:r>
      <w:r>
        <w:rPr>
          <w:rFonts w:ascii="Courier New" w:hAnsi="Courier New" w:cs="Courier New"/>
          <w:i/>
          <w:iCs/>
          <w:color w:val="808080"/>
          <w:sz w:val="20"/>
          <w:szCs w:val="20"/>
        </w:rPr>
        <w:t>: lower quartile of electron for each E flux with same format and units as E flux</w:t>
      </w:r>
      <w:r>
        <w:rPr>
          <w:rFonts w:ascii="Courier New" w:hAnsi="Courier New" w:cs="Courier New"/>
          <w:i/>
          <w:iCs/>
          <w:color w:val="808080"/>
          <w:sz w:val="20"/>
          <w:szCs w:val="20"/>
        </w:rPr>
        <w:br/>
        <w:t>"""</w:t>
      </w:r>
    </w:p>
    <w:p w14:paraId="4062BC57" w14:textId="77777777" w:rsidR="003924E5" w:rsidRDefault="003924E5" w:rsidP="003924E5">
      <w:pPr>
        <w:shd w:val="clear" w:color="auto" w:fill="FFFFFF"/>
        <w:rPr>
          <w:rFonts w:ascii="Courier New" w:hAnsi="Courier New" w:cs="Courier New"/>
          <w:color w:val="000000"/>
          <w:sz w:val="20"/>
          <w:szCs w:val="20"/>
        </w:rPr>
      </w:pPr>
    </w:p>
    <w:p w14:paraId="52ECF79E" w14:textId="3C7D1C6F" w:rsidR="003924E5" w:rsidRDefault="003924E5" w:rsidP="003924E5">
      <w:r>
        <w:t>/</w:t>
      </w:r>
      <w:proofErr w:type="spellStart"/>
      <w:proofErr w:type="gramStart"/>
      <w:r>
        <w:t>shells</w:t>
      </w:r>
      <w:proofErr w:type="gramEnd"/>
      <w:r>
        <w:t>_io_L</w:t>
      </w:r>
      <w:proofErr w:type="spellEnd"/>
    </w:p>
    <w:p w14:paraId="3DCA645C" w14:textId="77777777" w:rsidR="00052A75" w:rsidRDefault="00052A75" w:rsidP="00052A75">
      <w:pPr>
        <w:shd w:val="clear" w:color="auto" w:fill="FFFFFF"/>
        <w:rPr>
          <w:rFonts w:ascii="Courier New" w:hAnsi="Courier New" w:cs="Courier New"/>
          <w:i/>
          <w:iCs/>
          <w:color w:val="808080"/>
          <w:sz w:val="20"/>
          <w:szCs w:val="20"/>
        </w:rPr>
      </w:pPr>
      <w:r w:rsidRPr="00052A75">
        <w:rPr>
          <w:rFonts w:ascii="Courier New" w:hAnsi="Courier New" w:cs="Courier New"/>
          <w:b/>
          <w:bCs/>
          <w:i/>
          <w:iCs/>
          <w:color w:val="808080"/>
          <w:sz w:val="20"/>
          <w:szCs w:val="20"/>
        </w:rPr>
        <w:t>Required inputs:</w:t>
      </w:r>
      <w:r>
        <w:rPr>
          <w:rFonts w:ascii="Courier New" w:hAnsi="Courier New" w:cs="Courier New"/>
          <w:i/>
          <w:iCs/>
          <w:color w:val="808080"/>
          <w:sz w:val="20"/>
          <w:szCs w:val="20"/>
        </w:rPr>
        <w:br/>
        <w:t xml:space="preserve">- </w:t>
      </w:r>
      <w:r w:rsidRPr="00052A75">
        <w:rPr>
          <w:rFonts w:ascii="Courier New" w:hAnsi="Courier New" w:cs="Courier New"/>
          <w:b/>
          <w:bCs/>
          <w:i/>
          <w:iCs/>
          <w:color w:val="808080"/>
          <w:sz w:val="20"/>
          <w:szCs w:val="20"/>
        </w:rPr>
        <w:t>time</w:t>
      </w:r>
      <w:r>
        <w:rPr>
          <w:rFonts w:ascii="Courier New" w:hAnsi="Courier New" w:cs="Courier New"/>
          <w:i/>
          <w:iCs/>
          <w:color w:val="808080"/>
          <w:sz w:val="20"/>
          <w:szCs w:val="20"/>
        </w:rPr>
        <w:t>: list of dates and times (max 10,000 points) with format '</w:t>
      </w:r>
      <w:proofErr w:type="spellStart"/>
      <w:r>
        <w:rPr>
          <w:rFonts w:ascii="Courier New" w:hAnsi="Courier New" w:cs="Courier New"/>
          <w:i/>
          <w:iCs/>
          <w:color w:val="808080"/>
          <w:sz w:val="20"/>
          <w:szCs w:val="20"/>
        </w:rPr>
        <w:t>YYYY-MM-DDTHH:MM:SS.fffuuuZ</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Ls: 1-D list of L shells (3-6.3, max 15 values) for returned electron flux (ex [5,6])</w:t>
      </w:r>
      <w:r>
        <w:rPr>
          <w:rFonts w:ascii="Courier New" w:hAnsi="Courier New" w:cs="Courier New"/>
          <w:i/>
          <w:iCs/>
          <w:color w:val="808080"/>
          <w:sz w:val="20"/>
          <w:szCs w:val="20"/>
        </w:rPr>
        <w:br/>
        <w:t xml:space="preserve">- </w:t>
      </w:r>
      <w:proofErr w:type="spellStart"/>
      <w:r w:rsidRPr="00052A75">
        <w:rPr>
          <w:rFonts w:ascii="Courier New" w:hAnsi="Courier New" w:cs="Courier New"/>
          <w:b/>
          <w:bCs/>
          <w:i/>
          <w:iCs/>
          <w:color w:val="808080"/>
          <w:sz w:val="20"/>
          <w:szCs w:val="20"/>
        </w:rPr>
        <w:t>Bmirrors</w:t>
      </w:r>
      <w:proofErr w:type="spellEnd"/>
      <w:r>
        <w:rPr>
          <w:rFonts w:ascii="Courier New" w:hAnsi="Courier New" w:cs="Courier New"/>
          <w:i/>
          <w:iCs/>
          <w:color w:val="808080"/>
          <w:sz w:val="20"/>
          <w:szCs w:val="20"/>
        </w:rPr>
        <w:t>: 1-D list of mirror point magnetic fields (</w:t>
      </w:r>
      <w:proofErr w:type="spellStart"/>
      <w:r>
        <w:rPr>
          <w:rFonts w:ascii="Courier New" w:hAnsi="Courier New" w:cs="Courier New"/>
          <w:i/>
          <w:iCs/>
          <w:color w:val="808080"/>
          <w:sz w:val="20"/>
          <w:szCs w:val="20"/>
        </w:rPr>
        <w:t>nT</w:t>
      </w:r>
      <w:proofErr w:type="spellEnd"/>
      <w:r>
        <w:rPr>
          <w:rFonts w:ascii="Courier New" w:hAnsi="Courier New" w:cs="Courier New"/>
          <w:i/>
          <w:iCs/>
          <w:color w:val="808080"/>
          <w:sz w:val="20"/>
          <w:szCs w:val="20"/>
        </w:rPr>
        <w:t>) for each L shell.</w:t>
      </w:r>
      <w:r>
        <w:rPr>
          <w:rFonts w:ascii="Courier New" w:hAnsi="Courier New" w:cs="Courier New"/>
          <w:i/>
          <w:iCs/>
          <w:color w:val="808080"/>
          <w:sz w:val="20"/>
          <w:szCs w:val="20"/>
        </w:rPr>
        <w:br/>
        <w:t>(ex [100,150]).</w:t>
      </w:r>
      <w:r>
        <w:rPr>
          <w:rFonts w:ascii="Courier New" w:hAnsi="Courier New" w:cs="Courier New"/>
          <w:i/>
          <w:iCs/>
          <w:color w:val="808080"/>
          <w:sz w:val="20"/>
          <w:szCs w:val="20"/>
        </w:rPr>
        <w:br/>
        <w:t>- energies: 1-D list of energies (between 200-3000 keV, max 15 values) for the returned electron flux</w:t>
      </w:r>
    </w:p>
    <w:p w14:paraId="4D793764" w14:textId="20C90D4B" w:rsidR="00052A75" w:rsidRDefault="00052A75" w:rsidP="00052A75">
      <w:pPr>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sidRPr="00052A75">
        <w:rPr>
          <w:rFonts w:ascii="Courier New" w:hAnsi="Courier New" w:cs="Courier New"/>
          <w:b/>
          <w:bCs/>
          <w:i/>
          <w:iCs/>
          <w:color w:val="808080"/>
          <w:sz w:val="20"/>
          <w:szCs w:val="20"/>
        </w:rPr>
        <w:t>Outputs:</w:t>
      </w:r>
      <w:r>
        <w:rPr>
          <w:rFonts w:ascii="Courier New" w:hAnsi="Courier New" w:cs="Courier New"/>
          <w:i/>
          <w:iCs/>
          <w:color w:val="808080"/>
          <w:sz w:val="20"/>
          <w:szCs w:val="20"/>
        </w:rPr>
        <w:t xml:space="preserve"> (dictionary of arrays that includes user inputs) </w:t>
      </w:r>
      <w:r>
        <w:rPr>
          <w:rFonts w:ascii="Courier New" w:hAnsi="Courier New" w:cs="Courier New"/>
          <w:i/>
          <w:iCs/>
          <w:color w:val="808080"/>
          <w:sz w:val="20"/>
          <w:szCs w:val="20"/>
        </w:rPr>
        <w:br/>
        <w:t>- time: the same input list of dates and times with format '</w:t>
      </w:r>
      <w:proofErr w:type="spellStart"/>
      <w:r>
        <w:rPr>
          <w:rFonts w:ascii="Courier New" w:hAnsi="Courier New" w:cs="Courier New"/>
          <w:i/>
          <w:iCs/>
          <w:color w:val="808080"/>
          <w:sz w:val="20"/>
          <w:szCs w:val="20"/>
        </w:rPr>
        <w:t>YYYY-MM-DDTHH:MM:SS.fffuuuZ</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energies: same as input values</w:t>
      </w:r>
      <w:r>
        <w:rPr>
          <w:rFonts w:ascii="Courier New" w:hAnsi="Courier New" w:cs="Courier New"/>
          <w:i/>
          <w:iCs/>
          <w:color w:val="808080"/>
          <w:sz w:val="20"/>
          <w:szCs w:val="20"/>
        </w:rPr>
        <w:br/>
        <w:t xml:space="preserve">- </w:t>
      </w:r>
      <w:proofErr w:type="spellStart"/>
      <w:r>
        <w:rPr>
          <w:rFonts w:ascii="Courier New" w:hAnsi="Courier New" w:cs="Courier New"/>
          <w:i/>
          <w:iCs/>
          <w:color w:val="808080"/>
          <w:sz w:val="20"/>
          <w:szCs w:val="20"/>
        </w:rPr>
        <w:t>Bmirrors</w:t>
      </w:r>
      <w:proofErr w:type="spellEnd"/>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time,L</w:t>
      </w:r>
      <w:proofErr w:type="spellEnd"/>
      <w:r>
        <w:rPr>
          <w:rFonts w:ascii="Courier New" w:hAnsi="Courier New" w:cs="Courier New"/>
          <w:i/>
          <w:iCs/>
          <w:color w:val="808080"/>
          <w:sz w:val="20"/>
          <w:szCs w:val="20"/>
        </w:rPr>
        <w:t xml:space="preserve">]: </w:t>
      </w:r>
      <w:proofErr w:type="spellStart"/>
      <w:r>
        <w:rPr>
          <w:rFonts w:ascii="Courier New" w:hAnsi="Courier New" w:cs="Courier New"/>
          <w:i/>
          <w:iCs/>
          <w:color w:val="808080"/>
          <w:sz w:val="20"/>
          <w:szCs w:val="20"/>
        </w:rPr>
        <w:t>Bmirror</w:t>
      </w:r>
      <w:proofErr w:type="spellEnd"/>
      <w:r>
        <w:rPr>
          <w:rFonts w:ascii="Courier New" w:hAnsi="Courier New" w:cs="Courier New"/>
          <w:i/>
          <w:iCs/>
          <w:color w:val="808080"/>
          <w:sz w:val="20"/>
          <w:szCs w:val="20"/>
        </w:rPr>
        <w:t xml:space="preserve"> values (</w:t>
      </w:r>
      <w:proofErr w:type="spellStart"/>
      <w:r>
        <w:rPr>
          <w:rFonts w:ascii="Courier New" w:hAnsi="Courier New" w:cs="Courier New"/>
          <w:i/>
          <w:iCs/>
          <w:color w:val="808080"/>
          <w:sz w:val="20"/>
          <w:szCs w:val="20"/>
        </w:rPr>
        <w:t>nT</w:t>
      </w:r>
      <w:proofErr w:type="spellEnd"/>
      <w:r>
        <w:rPr>
          <w:rFonts w:ascii="Courier New" w:hAnsi="Courier New" w:cs="Courier New"/>
          <w:i/>
          <w:iCs/>
          <w:color w:val="808080"/>
          <w:sz w:val="20"/>
          <w:szCs w:val="20"/>
        </w:rPr>
        <w:t>) for the requested pitch angles and locations</w:t>
      </w:r>
      <w:r>
        <w:rPr>
          <w:rFonts w:ascii="Courier New" w:hAnsi="Courier New" w:cs="Courier New"/>
          <w:i/>
          <w:iCs/>
          <w:color w:val="808080"/>
          <w:sz w:val="20"/>
          <w:szCs w:val="20"/>
        </w:rPr>
        <w:br/>
        <w:t>- L[</w:t>
      </w:r>
      <w:proofErr w:type="spellStart"/>
      <w:r>
        <w:rPr>
          <w:rFonts w:ascii="Courier New" w:hAnsi="Courier New" w:cs="Courier New"/>
          <w:i/>
          <w:iCs/>
          <w:color w:val="808080"/>
          <w:sz w:val="20"/>
          <w:szCs w:val="20"/>
        </w:rPr>
        <w:t>time,Bmirrors</w:t>
      </w:r>
      <w:proofErr w:type="spellEnd"/>
      <w:r>
        <w:rPr>
          <w:rFonts w:ascii="Courier New" w:hAnsi="Courier New" w:cs="Courier New"/>
          <w:i/>
          <w:iCs/>
          <w:color w:val="808080"/>
          <w:sz w:val="20"/>
          <w:szCs w:val="20"/>
        </w:rPr>
        <w:t>]: L shells for the requested pitch angles and locations</w:t>
      </w:r>
      <w:r>
        <w:rPr>
          <w:rFonts w:ascii="Courier New" w:hAnsi="Courier New" w:cs="Courier New"/>
          <w:i/>
          <w:iCs/>
          <w:color w:val="808080"/>
          <w:sz w:val="20"/>
          <w:szCs w:val="20"/>
        </w:rPr>
        <w:br/>
        <w:t xml:space="preserve">- </w:t>
      </w:r>
      <w:proofErr w:type="spellStart"/>
      <w:r>
        <w:rPr>
          <w:rFonts w:ascii="Courier New" w:hAnsi="Courier New" w:cs="Courier New"/>
          <w:i/>
          <w:iCs/>
          <w:color w:val="808080"/>
          <w:sz w:val="20"/>
          <w:szCs w:val="20"/>
        </w:rPr>
        <w:t>Kp</w:t>
      </w:r>
      <w:proofErr w:type="spellEnd"/>
      <w:r>
        <w:rPr>
          <w:rFonts w:ascii="Courier New" w:hAnsi="Courier New" w:cs="Courier New"/>
          <w:i/>
          <w:iCs/>
          <w:color w:val="808080"/>
          <w:sz w:val="20"/>
          <w:szCs w:val="20"/>
        </w:rPr>
        <w:t xml:space="preserve">[time]: </w:t>
      </w:r>
      <w:proofErr w:type="spellStart"/>
      <w:r>
        <w:rPr>
          <w:rFonts w:ascii="Courier New" w:hAnsi="Courier New" w:cs="Courier New"/>
          <w:i/>
          <w:iCs/>
          <w:color w:val="808080"/>
          <w:sz w:val="20"/>
          <w:szCs w:val="20"/>
        </w:rPr>
        <w:t>Kp</w:t>
      </w:r>
      <w:proofErr w:type="spellEnd"/>
      <w:r>
        <w:rPr>
          <w:rFonts w:ascii="Courier New" w:hAnsi="Courier New" w:cs="Courier New"/>
          <w:i/>
          <w:iCs/>
          <w:color w:val="808080"/>
          <w:sz w:val="20"/>
          <w:szCs w:val="20"/>
        </w:rPr>
        <w:t xml:space="preserve"> value for each time from the CCMC HAPI server</w:t>
      </w:r>
      <w:r>
        <w:rPr>
          <w:rFonts w:ascii="Courier New" w:hAnsi="Courier New" w:cs="Courier New"/>
          <w:i/>
          <w:iCs/>
          <w:color w:val="808080"/>
          <w:sz w:val="20"/>
          <w:szCs w:val="20"/>
        </w:rPr>
        <w:br/>
        <w:t xml:space="preserve">- </w:t>
      </w:r>
      <w:proofErr w:type="spellStart"/>
      <w:r>
        <w:rPr>
          <w:rFonts w:ascii="Courier New" w:hAnsi="Courier New" w:cs="Courier New"/>
          <w:i/>
          <w:iCs/>
          <w:color w:val="808080"/>
          <w:sz w:val="20"/>
          <w:szCs w:val="20"/>
        </w:rPr>
        <w:t>Kpmax</w:t>
      </w:r>
      <w:proofErr w:type="spellEnd"/>
      <w:r>
        <w:rPr>
          <w:rFonts w:ascii="Courier New" w:hAnsi="Courier New" w:cs="Courier New"/>
          <w:i/>
          <w:iCs/>
          <w:color w:val="808080"/>
          <w:sz w:val="20"/>
          <w:szCs w:val="20"/>
        </w:rPr>
        <w:t xml:space="preserve">[time]: The maximum </w:t>
      </w:r>
      <w:proofErr w:type="spellStart"/>
      <w:r>
        <w:rPr>
          <w:rFonts w:ascii="Courier New" w:hAnsi="Courier New" w:cs="Courier New"/>
          <w:i/>
          <w:iCs/>
          <w:color w:val="808080"/>
          <w:sz w:val="20"/>
          <w:szCs w:val="20"/>
        </w:rPr>
        <w:t>Kp</w:t>
      </w:r>
      <w:proofErr w:type="spellEnd"/>
      <w:r>
        <w:rPr>
          <w:rFonts w:ascii="Courier New" w:hAnsi="Courier New" w:cs="Courier New"/>
          <w:i/>
          <w:iCs/>
          <w:color w:val="808080"/>
          <w:sz w:val="20"/>
          <w:szCs w:val="20"/>
        </w:rPr>
        <w:t xml:space="preserve"> value in the last 3 days</w:t>
      </w:r>
      <w:r>
        <w:rPr>
          <w:rFonts w:ascii="Courier New" w:hAnsi="Courier New" w:cs="Courier New"/>
          <w:i/>
          <w:iCs/>
          <w:color w:val="808080"/>
          <w:sz w:val="20"/>
          <w:szCs w:val="20"/>
        </w:rPr>
        <w:br/>
        <w:t>- E flux[</w:t>
      </w:r>
      <w:proofErr w:type="spellStart"/>
      <w:r>
        <w:rPr>
          <w:rFonts w:ascii="Courier New" w:hAnsi="Courier New" w:cs="Courier New"/>
          <w:i/>
          <w:iCs/>
          <w:color w:val="808080"/>
          <w:sz w:val="20"/>
          <w:szCs w:val="20"/>
        </w:rPr>
        <w:t>time,L</w:t>
      </w:r>
      <w:proofErr w:type="spellEnd"/>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Bm,energies</w:t>
      </w:r>
      <w:proofErr w:type="spellEnd"/>
      <w:r>
        <w:rPr>
          <w:rFonts w:ascii="Courier New" w:hAnsi="Courier New" w:cs="Courier New"/>
          <w:i/>
          <w:iCs/>
          <w:color w:val="808080"/>
          <w:sz w:val="20"/>
          <w:szCs w:val="20"/>
        </w:rPr>
        <w:t>] electron flux #/cm2-s-str-keV as a function of</w:t>
      </w:r>
      <w:r>
        <w:rPr>
          <w:rFonts w:ascii="Courier New" w:hAnsi="Courier New" w:cs="Courier New"/>
          <w:i/>
          <w:iCs/>
          <w:color w:val="808080"/>
          <w:sz w:val="20"/>
          <w:szCs w:val="20"/>
        </w:rPr>
        <w:br/>
        <w:t xml:space="preserve">   time, </w:t>
      </w:r>
      <w:proofErr w:type="spellStart"/>
      <w:r>
        <w:rPr>
          <w:rFonts w:ascii="Courier New" w:hAnsi="Courier New" w:cs="Courier New"/>
          <w:i/>
          <w:iCs/>
          <w:color w:val="808080"/>
          <w:sz w:val="20"/>
          <w:szCs w:val="20"/>
        </w:rPr>
        <w:t>Bmirror</w:t>
      </w:r>
      <w:proofErr w:type="spellEnd"/>
      <w:r>
        <w:rPr>
          <w:rFonts w:ascii="Courier New" w:hAnsi="Courier New" w:cs="Courier New"/>
          <w:i/>
          <w:iCs/>
          <w:color w:val="808080"/>
          <w:sz w:val="20"/>
          <w:szCs w:val="20"/>
        </w:rPr>
        <w:t>/L, and requested energies</w:t>
      </w:r>
      <w:r>
        <w:rPr>
          <w:rFonts w:ascii="Courier New" w:hAnsi="Courier New" w:cs="Courier New"/>
          <w:i/>
          <w:iCs/>
          <w:color w:val="808080"/>
          <w:sz w:val="20"/>
          <w:szCs w:val="20"/>
        </w:rPr>
        <w:br/>
        <w:t>- upper q [time, L/</w:t>
      </w:r>
      <w:proofErr w:type="spellStart"/>
      <w:r>
        <w:rPr>
          <w:rFonts w:ascii="Courier New" w:hAnsi="Courier New" w:cs="Courier New"/>
          <w:i/>
          <w:iCs/>
          <w:color w:val="808080"/>
          <w:sz w:val="20"/>
          <w:szCs w:val="20"/>
        </w:rPr>
        <w:t>Bm,energies</w:t>
      </w:r>
      <w:proofErr w:type="spellEnd"/>
      <w:r>
        <w:rPr>
          <w:rFonts w:ascii="Courier New" w:hAnsi="Courier New" w:cs="Courier New"/>
          <w:i/>
          <w:iCs/>
          <w:color w:val="808080"/>
          <w:sz w:val="20"/>
          <w:szCs w:val="20"/>
        </w:rPr>
        <w:t>] upper quartile of the electron flux #/cm2-s-str-keV</w:t>
      </w:r>
      <w:r>
        <w:rPr>
          <w:rFonts w:ascii="Courier New" w:hAnsi="Courier New" w:cs="Courier New"/>
          <w:i/>
          <w:iCs/>
          <w:color w:val="808080"/>
          <w:sz w:val="20"/>
          <w:szCs w:val="20"/>
        </w:rPr>
        <w:br/>
        <w:t>- lower q [time, L/Bm, energies] lower quartile of the electron flux #/cm2-s-str-keV</w:t>
      </w:r>
      <w:r>
        <w:rPr>
          <w:rFonts w:ascii="Courier New" w:hAnsi="Courier New" w:cs="Courier New"/>
          <w:i/>
          <w:iCs/>
          <w:color w:val="808080"/>
          <w:sz w:val="20"/>
          <w:szCs w:val="20"/>
        </w:rPr>
        <w:br/>
        <w:t>"""</w:t>
      </w:r>
    </w:p>
    <w:p w14:paraId="062436F3" w14:textId="77777777" w:rsidR="001B2A2F" w:rsidRDefault="001B2A2F" w:rsidP="00D1379D">
      <w:pPr>
        <w:shd w:val="clear" w:color="auto" w:fill="FFFFFF"/>
        <w:rPr>
          <w:rFonts w:ascii="Courier New" w:hAnsi="Courier New" w:cs="Courier New"/>
          <w:i/>
          <w:iCs/>
          <w:color w:val="808080"/>
          <w:sz w:val="20"/>
          <w:szCs w:val="20"/>
        </w:rPr>
      </w:pPr>
    </w:p>
    <w:p w14:paraId="02F81BC6" w14:textId="5529467F" w:rsidR="001B2A2F" w:rsidRPr="00116DBC" w:rsidRDefault="00955690" w:rsidP="00D1379D">
      <w:pPr>
        <w:shd w:val="clear" w:color="auto" w:fill="FFFFFF"/>
        <w:rPr>
          <w:color w:val="000000" w:themeColor="text1"/>
        </w:rPr>
      </w:pPr>
      <w:r w:rsidRPr="00116DBC">
        <w:rPr>
          <w:color w:val="000000" w:themeColor="text1"/>
        </w:rPr>
        <w:t>Deploying the SHELLS API is discussed in section 4.</w:t>
      </w:r>
    </w:p>
    <w:p w14:paraId="10B15ECC" w14:textId="77777777" w:rsidR="00AB35FC" w:rsidRDefault="00AB35FC" w:rsidP="00D1379D">
      <w:pPr>
        <w:shd w:val="clear" w:color="auto" w:fill="FFFFFF"/>
        <w:rPr>
          <w:rFonts w:ascii="Courier New" w:hAnsi="Courier New" w:cs="Courier New"/>
          <w:color w:val="808080"/>
          <w:sz w:val="20"/>
          <w:szCs w:val="20"/>
        </w:rPr>
      </w:pPr>
    </w:p>
    <w:p w14:paraId="17155BE8" w14:textId="3DD07182" w:rsidR="00AB35FC" w:rsidRDefault="00AB35FC" w:rsidP="00AB35FC">
      <w:pPr>
        <w:pStyle w:val="Heading2"/>
      </w:pPr>
      <w:bookmarkStart w:id="24" w:name="_Toc142511201"/>
      <w:r>
        <w:t>Shells Data Products</w:t>
      </w:r>
      <w:bookmarkEnd w:id="24"/>
    </w:p>
    <w:p w14:paraId="0A790F5D" w14:textId="418C3329" w:rsidR="001B2A2F" w:rsidRDefault="001B2A2F" w:rsidP="00AB35FC">
      <w:r>
        <w:t>It</w:t>
      </w:r>
      <w:r w:rsidR="00116DBC">
        <w:t xml:space="preserve"> i</w:t>
      </w:r>
      <w:r>
        <w:t>s</w:t>
      </w:r>
      <w:r w:rsidR="00AB35FC">
        <w:t xml:space="preserve"> expected that most users will access the SHELLS </w:t>
      </w:r>
      <w:r w:rsidR="00116DBC">
        <w:t>model</w:t>
      </w:r>
      <w:r w:rsidR="00AB35FC">
        <w:t xml:space="preserve"> using the API</w:t>
      </w:r>
      <w:r w:rsidR="00FF1C44">
        <w:t xml:space="preserve"> to get output at specific locations and times</w:t>
      </w:r>
      <w:r w:rsidR="00AB35FC">
        <w:t xml:space="preserve">. However, </w:t>
      </w:r>
      <w:r w:rsidR="00546637">
        <w:t xml:space="preserve">there are </w:t>
      </w:r>
      <w:r>
        <w:t xml:space="preserve">two </w:t>
      </w:r>
      <w:r w:rsidR="00546637">
        <w:t xml:space="preserve">additional </w:t>
      </w:r>
      <w:r>
        <w:t xml:space="preserve">python scripts that will create fixed output data and products. The script called make_GPS_shells.py can be used to create a real time </w:t>
      </w:r>
      <w:r w:rsidR="006140C0">
        <w:t xml:space="preserve">recent </w:t>
      </w:r>
      <w:r>
        <w:t xml:space="preserve">dataset and plots of SHELLS electron fluxes along a GPS satellite. The script called </w:t>
      </w:r>
      <w:proofErr w:type="spellStart"/>
      <w:r w:rsidR="00546637">
        <w:t>fixed_files_shells</w:t>
      </w:r>
      <w:proofErr w:type="spellEnd"/>
      <w:r>
        <w:t xml:space="preserve"> can be used to create an updating dataset of SHELLS electron fluxes at a set of fixed </w:t>
      </w:r>
      <w:proofErr w:type="spellStart"/>
      <w:r>
        <w:t>Lshells</w:t>
      </w:r>
      <w:proofErr w:type="spellEnd"/>
      <w:r>
        <w:t xml:space="preserve"> and </w:t>
      </w:r>
      <w:r w:rsidR="00546637">
        <w:t xml:space="preserve">near equatorial </w:t>
      </w:r>
      <w:proofErr w:type="spellStart"/>
      <w:r>
        <w:t>Bmirror</w:t>
      </w:r>
      <w:proofErr w:type="spellEnd"/>
      <w:r>
        <w:t xml:space="preserve"> points</w:t>
      </w:r>
      <w:r w:rsidR="00546637">
        <w:t xml:space="preserve"> that could be useful for modelers interested in data assimilation</w:t>
      </w:r>
      <w:r>
        <w:t>.</w:t>
      </w:r>
      <w:r w:rsidR="00052A75">
        <w:t xml:space="preserve"> This dataset is expected to be stored in the CCMC HAPI database.</w:t>
      </w:r>
    </w:p>
    <w:p w14:paraId="3EAD486D" w14:textId="77777777" w:rsidR="001B2A2F" w:rsidRDefault="001B2A2F" w:rsidP="001B2A2F">
      <w:pPr>
        <w:pStyle w:val="Heading3"/>
      </w:pPr>
      <w:bookmarkStart w:id="25" w:name="_Toc142511202"/>
      <w:r>
        <w:lastRenderedPageBreak/>
        <w:t>GPS Data Product</w:t>
      </w:r>
      <w:bookmarkEnd w:id="25"/>
    </w:p>
    <w:p w14:paraId="06D0C988" w14:textId="1F01C58B" w:rsidR="00F75342" w:rsidRDefault="00116DBC" w:rsidP="00116DBC">
      <w:r>
        <w:t xml:space="preserve">The make_GPS_shells.py script is intended to give users a sample of the model output and a quick-look visualization of the data along a </w:t>
      </w:r>
      <w:r w:rsidR="00090D3D">
        <w:t xml:space="preserve">GPS </w:t>
      </w:r>
      <w:r>
        <w:t>satellite trajectory</w:t>
      </w:r>
      <w:r w:rsidR="00090D3D">
        <w:t xml:space="preserve"> in MEO orbit where the radiation belt fluxes are intense and often highly variable</w:t>
      </w:r>
      <w:r>
        <w:t xml:space="preserve">. This code is intended to run in real-time on a scheduler such as </w:t>
      </w:r>
      <w:proofErr w:type="spellStart"/>
      <w:r>
        <w:t>cron</w:t>
      </w:r>
      <w:proofErr w:type="spellEnd"/>
      <w:r>
        <w:t xml:space="preserve"> optimally at a </w:t>
      </w:r>
      <w:proofErr w:type="gramStart"/>
      <w:r>
        <w:t>1 hour</w:t>
      </w:r>
      <w:proofErr w:type="gramEnd"/>
      <w:r>
        <w:t xml:space="preserve"> cadence</w:t>
      </w:r>
      <w:r w:rsidR="00090D3D">
        <w:t xml:space="preserve"> to give users a nowcast view of the </w:t>
      </w:r>
      <w:r w:rsidR="0007526B">
        <w:t xml:space="preserve">recent </w:t>
      </w:r>
      <w:r w:rsidR="00090D3D">
        <w:t>state of the radiation belts</w:t>
      </w:r>
      <w:r>
        <w:t xml:space="preserve">. </w:t>
      </w:r>
      <w:r w:rsidR="00F75342">
        <w:t>The script creates a csv file of electron fluxes and plot</w:t>
      </w:r>
      <w:r w:rsidR="00EB4185">
        <w:t>s</w:t>
      </w:r>
      <w:r w:rsidR="00F75342">
        <w:t xml:space="preserve"> that </w:t>
      </w:r>
      <w:r w:rsidR="00EB4185">
        <w:t>are</w:t>
      </w:r>
      <w:r w:rsidR="00F75342">
        <w:t xml:space="preserve"> </w:t>
      </w:r>
      <w:r w:rsidR="006140C0">
        <w:t xml:space="preserve">some </w:t>
      </w:r>
      <w:r w:rsidR="00F75342">
        <w:t xml:space="preserve">number of days long up to the current </w:t>
      </w:r>
      <w:proofErr w:type="spellStart"/>
      <w:r w:rsidR="00F75342">
        <w:t>utc</w:t>
      </w:r>
      <w:proofErr w:type="spellEnd"/>
      <w:r w:rsidR="00F75342">
        <w:t xml:space="preserve"> time. The number of days can be </w:t>
      </w:r>
      <w:r w:rsidR="0007526B">
        <w:t>set</w:t>
      </w:r>
      <w:r w:rsidR="00F75342">
        <w:t xml:space="preserve"> through a command line input with a default </w:t>
      </w:r>
      <w:r w:rsidR="00546637">
        <w:t xml:space="preserve">value of </w:t>
      </w:r>
      <w:r w:rsidR="00F75342">
        <w:t>days=</w:t>
      </w:r>
      <w:r w:rsidR="00EB4185">
        <w:t>25</w:t>
      </w:r>
      <w:r w:rsidR="00F75342">
        <w:t xml:space="preserve">. </w:t>
      </w:r>
      <w:r w:rsidR="00EB4185">
        <w:t xml:space="preserve">The command line inputs allow users to select whether the timestamp of the last data point is added to the output files. If </w:t>
      </w:r>
      <w:proofErr w:type="spellStart"/>
      <w:r w:rsidR="00EB4185">
        <w:t>tstamp</w:t>
      </w:r>
      <w:proofErr w:type="spellEnd"/>
      <w:r w:rsidR="00EB4185">
        <w:t>==</w:t>
      </w:r>
      <w:proofErr w:type="gramStart"/>
      <w:r w:rsidR="00EB4185">
        <w:t>1</w:t>
      </w:r>
      <w:proofErr w:type="gramEnd"/>
      <w:r w:rsidR="00EB4185">
        <w:t xml:space="preserve"> then the last 25 days of data are processed and written to the file each time the script is run. Otherwise, e</w:t>
      </w:r>
      <w:r w:rsidR="00F75342">
        <w:t xml:space="preserve">ach time the script is run new data is added and old data is removed so that the output is a </w:t>
      </w:r>
      <w:r w:rsidR="00546637">
        <w:t xml:space="preserve">single </w:t>
      </w:r>
      <w:r w:rsidR="00F75342">
        <w:t xml:space="preserve">rolling file </w:t>
      </w:r>
      <w:r w:rsidR="00546637">
        <w:t>with n days of data</w:t>
      </w:r>
      <w:r w:rsidR="00F75342">
        <w:t>.</w:t>
      </w:r>
      <w:r w:rsidR="00EB4185">
        <w:t xml:space="preserve"> </w:t>
      </w:r>
    </w:p>
    <w:p w14:paraId="562FD13F" w14:textId="77777777" w:rsidR="00F75342" w:rsidRDefault="00F75342" w:rsidP="00116DBC"/>
    <w:p w14:paraId="7C6B79D7" w14:textId="4DAB4801" w:rsidR="00B23E8F" w:rsidRDefault="00116DBC" w:rsidP="00116DBC">
      <w:r>
        <w:t xml:space="preserve">The </w:t>
      </w:r>
      <w:r w:rsidR="00546637">
        <w:t xml:space="preserve">script does </w:t>
      </w:r>
      <w:r>
        <w:t xml:space="preserve">several steps to </w:t>
      </w:r>
      <w:r w:rsidR="0007526B">
        <w:t>create the output data file and plot</w:t>
      </w:r>
      <w:r w:rsidR="00546637">
        <w:t>. It</w:t>
      </w:r>
      <w:r w:rsidR="00090D3D">
        <w:t xml:space="preserve"> </w:t>
      </w:r>
      <w:r w:rsidR="0007526B">
        <w:t>generat</w:t>
      </w:r>
      <w:r w:rsidR="00546637">
        <w:t>es</w:t>
      </w:r>
      <w:r>
        <w:t xml:space="preserve"> the satellite trajectory, call</w:t>
      </w:r>
      <w:r w:rsidR="00546637">
        <w:t>s</w:t>
      </w:r>
      <w:r>
        <w:t xml:space="preserve"> the SHELLS API, and writ</w:t>
      </w:r>
      <w:r w:rsidR="00546637">
        <w:t>es</w:t>
      </w:r>
      <w:r>
        <w:t xml:space="preserve"> out the data a</w:t>
      </w:r>
      <w:r w:rsidR="00546637">
        <w:t>long with</w:t>
      </w:r>
      <w:r>
        <w:t xml:space="preserve"> </w:t>
      </w:r>
      <w:r w:rsidR="00090D3D">
        <w:t>an L</w:t>
      </w:r>
      <w:r w:rsidR="00546637">
        <w:t xml:space="preserve"> </w:t>
      </w:r>
      <w:r w:rsidR="00090D3D">
        <w:t>bin</w:t>
      </w:r>
      <w:r w:rsidR="00546637">
        <w:t>ned</w:t>
      </w:r>
      <w:r w:rsidR="00090D3D">
        <w:t xml:space="preserve"> image</w:t>
      </w:r>
      <w:r>
        <w:t>.</w:t>
      </w:r>
      <w:r w:rsidR="0007526B">
        <w:t xml:space="preserve"> </w:t>
      </w:r>
      <w:r>
        <w:t xml:space="preserve">To create the satellite trajectory, the script </w:t>
      </w:r>
      <w:r w:rsidR="00090D3D">
        <w:t xml:space="preserve">retrieves the most recent </w:t>
      </w:r>
      <w:proofErr w:type="gramStart"/>
      <w:r w:rsidR="00090D3D">
        <w:t>Two Line</w:t>
      </w:r>
      <w:proofErr w:type="gramEnd"/>
      <w:r w:rsidR="00090D3D">
        <w:t xml:space="preserve"> Elements </w:t>
      </w:r>
      <w:r w:rsidR="0007526B">
        <w:t xml:space="preserve">(TLEs) </w:t>
      </w:r>
      <w:r w:rsidR="00090D3D">
        <w:t xml:space="preserve">for the operational GPS satellites from the </w:t>
      </w:r>
      <w:proofErr w:type="spellStart"/>
      <w:r w:rsidR="00090D3D">
        <w:t>celestrak</w:t>
      </w:r>
      <w:proofErr w:type="spellEnd"/>
      <w:r w:rsidR="00090D3D">
        <w:t xml:space="preserve"> </w:t>
      </w:r>
      <w:r w:rsidR="00052A75">
        <w:t>(</w:t>
      </w:r>
      <w:hyperlink r:id="rId18" w:history="1">
        <w:r w:rsidR="00052A75" w:rsidRPr="002D4B5F">
          <w:rPr>
            <w:rStyle w:val="Hyperlink"/>
          </w:rPr>
          <w:t>https://celestrak.org/</w:t>
        </w:r>
      </w:hyperlink>
      <w:r w:rsidR="00052A75">
        <w:t xml:space="preserve">) </w:t>
      </w:r>
      <w:r w:rsidR="00090D3D">
        <w:t>website</w:t>
      </w:r>
      <w:r w:rsidR="00B23E8F">
        <w:t xml:space="preserve"> (using the </w:t>
      </w:r>
      <w:proofErr w:type="spellStart"/>
      <w:r w:rsidR="00B23E8F">
        <w:t>get_TLES</w:t>
      </w:r>
      <w:proofErr w:type="spellEnd"/>
      <w:r w:rsidR="00B23E8F">
        <w:t xml:space="preserve"> function)</w:t>
      </w:r>
      <w:r w:rsidR="00090D3D">
        <w:t xml:space="preserve">. </w:t>
      </w:r>
      <w:proofErr w:type="spellStart"/>
      <w:r w:rsidR="00090D3D">
        <w:t>Celestrak</w:t>
      </w:r>
      <w:proofErr w:type="spellEnd"/>
      <w:r w:rsidR="00090D3D">
        <w:t xml:space="preserve"> has provided users with TLE information for decades, however, it is not the official repository of orbital elements. </w:t>
      </w:r>
      <w:r w:rsidR="00C020C7">
        <w:t xml:space="preserve">The </w:t>
      </w:r>
      <w:proofErr w:type="spellStart"/>
      <w:r w:rsidR="00C020C7">
        <w:t>celestrak</w:t>
      </w:r>
      <w:proofErr w:type="spellEnd"/>
      <w:r w:rsidR="00C020C7">
        <w:t xml:space="preserve"> website was used for this script because it does not require an account to access orbital information. The limitation of using this easy to access source is that it only provides the most recent TLEs and does not have a historical database. Therefore, this script only </w:t>
      </w:r>
      <w:r w:rsidR="00B23E8F">
        <w:t>giv</w:t>
      </w:r>
      <w:r w:rsidR="00C020C7">
        <w:t xml:space="preserve">es a recent view of the radiation belts. However, the code has been written so that it can be easily updated to access the official source of TLEs (spacetrak.org) and provide a historical database in the future. </w:t>
      </w:r>
      <w:r w:rsidR="003E01CB">
        <w:t xml:space="preserve">The TLEs are written to a temporary file in the same directory as the code because the </w:t>
      </w:r>
      <w:proofErr w:type="spellStart"/>
      <w:r w:rsidR="003E01CB">
        <w:t>celestrak</w:t>
      </w:r>
      <w:proofErr w:type="spellEnd"/>
      <w:r w:rsidR="003E01CB">
        <w:t xml:space="preserve"> website will block </w:t>
      </w:r>
      <w:proofErr w:type="spellStart"/>
      <w:r w:rsidR="003E01CB">
        <w:t>ip</w:t>
      </w:r>
      <w:proofErr w:type="spellEnd"/>
      <w:r w:rsidR="003E01CB">
        <w:t xml:space="preserve"> addresses that access the data more than a few times per day. The code checks the local </w:t>
      </w:r>
      <w:proofErr w:type="spellStart"/>
      <w:r w:rsidR="003E01CB">
        <w:t>tle</w:t>
      </w:r>
      <w:proofErr w:type="spellEnd"/>
      <w:r w:rsidR="003E01CB">
        <w:t xml:space="preserve"> file first </w:t>
      </w:r>
      <w:r w:rsidR="006140C0">
        <w:t>and only gets new TLE if</w:t>
      </w:r>
      <w:r w:rsidR="003E01CB">
        <w:t xml:space="preserve"> it is </w:t>
      </w:r>
      <w:r w:rsidR="006140C0">
        <w:t>more</w:t>
      </w:r>
      <w:r w:rsidR="003E01CB">
        <w:t xml:space="preserve"> than 1 </w:t>
      </w:r>
      <w:r w:rsidR="006140C0">
        <w:t>day</w:t>
      </w:r>
      <w:r w:rsidR="003E01CB">
        <w:t xml:space="preserve"> old. </w:t>
      </w:r>
      <w:r w:rsidR="00C020C7">
        <w:t xml:space="preserve">The code retrieves TLEs for all the currently operational GPS satellites so it can be used to provide fluxes along any of these satellite trajectories </w:t>
      </w:r>
      <w:r w:rsidR="00B23E8F">
        <w:t xml:space="preserve">by changing </w:t>
      </w:r>
      <w:r w:rsidR="00C020C7">
        <w:t>the command line inputs. The current default satellite is PRN32</w:t>
      </w:r>
      <w:r w:rsidR="00B23E8F">
        <w:t xml:space="preserve"> (ns73 is the corresponding name used to archive</w:t>
      </w:r>
      <w:r w:rsidR="00C020C7">
        <w:t xml:space="preserve"> </w:t>
      </w:r>
      <w:r w:rsidR="00B23E8F">
        <w:t xml:space="preserve">the measured </w:t>
      </w:r>
      <w:r w:rsidR="003E01CB">
        <w:t>particle</w:t>
      </w:r>
      <w:r w:rsidR="00B23E8F">
        <w:t xml:space="preserve"> fluxes </w:t>
      </w:r>
      <w:r w:rsidR="0007526B">
        <w:t>from the onboard dosimeter</w:t>
      </w:r>
      <w:r w:rsidR="00B23E8F">
        <w:t xml:space="preserve">). Once the TLEs are collected, the trajectory is created in GEI cartesian coordinates </w:t>
      </w:r>
      <w:r w:rsidR="0007526B">
        <w:t>for input to the SHELLS API. The time step of the trajectory can be</w:t>
      </w:r>
      <w:r w:rsidR="00B23E8F">
        <w:t xml:space="preserve"> specified through command line inputs (default is 5 minutes).</w:t>
      </w:r>
      <w:r w:rsidR="00F75342">
        <w:t xml:space="preserve"> The start time for creating the trajectory is set by checking the last processed data time in the output data file. If no file </w:t>
      </w:r>
      <w:proofErr w:type="gramStart"/>
      <w:r w:rsidR="00F75342">
        <w:t>exists</w:t>
      </w:r>
      <w:proofErr w:type="gramEnd"/>
      <w:r w:rsidR="00F75342">
        <w:t xml:space="preserve"> then it start with data </w:t>
      </w:r>
      <w:r w:rsidR="006140C0">
        <w:t>1</w:t>
      </w:r>
      <w:r w:rsidR="003E01CB">
        <w:t xml:space="preserve"> </w:t>
      </w:r>
      <w:r w:rsidR="00F75342">
        <w:t>day prior to the</w:t>
      </w:r>
      <w:r w:rsidR="0007526B">
        <w:t xml:space="preserve"> current </w:t>
      </w:r>
      <w:proofErr w:type="spellStart"/>
      <w:r w:rsidR="0007526B">
        <w:t>utc</w:t>
      </w:r>
      <w:proofErr w:type="spellEnd"/>
      <w:r w:rsidR="006140C0">
        <w:t xml:space="preserve"> and build from there</w:t>
      </w:r>
      <w:r w:rsidR="0007526B">
        <w:t>.</w:t>
      </w:r>
      <w:r w:rsidR="00F75342">
        <w:t xml:space="preserve"> </w:t>
      </w:r>
      <w:r w:rsidR="00B23E8F">
        <w:t xml:space="preserve">The SHELLS API is called with the </w:t>
      </w:r>
      <w:proofErr w:type="spellStart"/>
      <w:proofErr w:type="gramStart"/>
      <w:r w:rsidR="00B23E8F">
        <w:t>url</w:t>
      </w:r>
      <w:proofErr w:type="spellEnd"/>
      <w:proofErr w:type="gramEnd"/>
      <w:r w:rsidR="00B23E8F">
        <w:t xml:space="preserve"> and energies given by command line inputs for electrons with 90 degree pitch angles along the generated trajectory. </w:t>
      </w:r>
    </w:p>
    <w:p w14:paraId="17CA0AB9" w14:textId="77777777" w:rsidR="00B23E8F" w:rsidRDefault="00B23E8F" w:rsidP="00116DBC"/>
    <w:p w14:paraId="731C49F3" w14:textId="4100FE67" w:rsidR="0007526B" w:rsidRDefault="0007526B" w:rsidP="00116DBC">
      <w:r>
        <w:t xml:space="preserve">The full set of command line inputs </w:t>
      </w:r>
      <w:r w:rsidR="00AC71A9">
        <w:t xml:space="preserve">and usage examples </w:t>
      </w:r>
      <w:r>
        <w:t>are given below:</w:t>
      </w:r>
    </w:p>
    <w:p w14:paraId="3BF50BD7" w14:textId="77777777" w:rsidR="0007526B" w:rsidRDefault="0007526B" w:rsidP="00116DBC"/>
    <w:p w14:paraId="7799DA45" w14:textId="77777777"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-s</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startdate</w:t>
      </w:r>
      <w:proofErr w:type="spellEnd"/>
      <w:r>
        <w:rPr>
          <w:rFonts w:ascii="Courier New" w:hAnsi="Courier New" w:cs="Courier New"/>
          <w:color w:val="000000"/>
          <w:sz w:val="20"/>
          <w:szCs w:val="20"/>
        </w:rPr>
        <w:t xml:space="preserve">: </w:t>
      </w:r>
    </w:p>
    <w:p w14:paraId="69FA8FD1" w14:textId="2F807065" w:rsidR="00AC71A9" w:rsidRDefault="00AC71A9" w:rsidP="00AC71A9">
      <w:pPr>
        <w:shd w:val="clear" w:color="auto" w:fill="FFFFFF"/>
        <w:ind w:left="720"/>
        <w:rPr>
          <w:rFonts w:ascii="Courier New" w:hAnsi="Courier New" w:cs="Courier New"/>
          <w:color w:val="000000"/>
          <w:sz w:val="20"/>
          <w:szCs w:val="20"/>
        </w:rPr>
      </w:pPr>
      <w:r w:rsidRPr="00AC71A9">
        <w:rPr>
          <w:rFonts w:ascii="Courier New" w:hAnsi="Courier New" w:cs="Courier New"/>
          <w:b/>
          <w:bCs/>
          <w:i/>
          <w:iCs/>
          <w:color w:val="000000"/>
          <w:sz w:val="20"/>
          <w:szCs w:val="20"/>
        </w:rPr>
        <w:t xml:space="preserve">CURRENTLY not used </w:t>
      </w:r>
      <w:r>
        <w:rPr>
          <w:rFonts w:ascii="Courier New" w:hAnsi="Courier New" w:cs="Courier New"/>
          <w:b/>
          <w:bCs/>
          <w:color w:val="008000"/>
          <w:sz w:val="20"/>
          <w:szCs w:val="20"/>
        </w:rPr>
        <w:t>The Start Date - format YYYY-MM-DD or YYYY-MM-DD HH:</w:t>
      </w:r>
      <w:proofErr w:type="gramStart"/>
      <w:r>
        <w:rPr>
          <w:rFonts w:ascii="Courier New" w:hAnsi="Courier New" w:cs="Courier New"/>
          <w:b/>
          <w:bCs/>
          <w:color w:val="008000"/>
          <w:sz w:val="20"/>
          <w:szCs w:val="20"/>
        </w:rPr>
        <w:t>MM:SS</w:t>
      </w:r>
      <w:proofErr w:type="gramEnd"/>
      <w:r>
        <w:rPr>
          <w:rFonts w:ascii="Courier New" w:hAnsi="Courier New" w:cs="Courier New"/>
          <w:color w:val="000000"/>
          <w:sz w:val="20"/>
          <w:szCs w:val="20"/>
        </w:rPr>
        <w:t xml:space="preserve">              </w:t>
      </w:r>
    </w:p>
    <w:p w14:paraId="11C40762" w14:textId="77777777"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-e'</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enddate</w:t>
      </w:r>
      <w:proofErr w:type="spellEnd"/>
      <w:r>
        <w:rPr>
          <w:rFonts w:ascii="Courier New" w:hAnsi="Courier New" w:cs="Courier New"/>
          <w:color w:val="000000"/>
          <w:sz w:val="20"/>
          <w:szCs w:val="20"/>
        </w:rPr>
        <w:t>:</w:t>
      </w:r>
    </w:p>
    <w:p w14:paraId="73476B6E" w14:textId="7167358D" w:rsidR="00AC71A9" w:rsidRDefault="00AC71A9" w:rsidP="008A7D97">
      <w:pPr>
        <w:shd w:val="clear" w:color="auto" w:fill="FFFFFF"/>
        <w:ind w:left="720"/>
        <w:rPr>
          <w:rFonts w:ascii="Courier New" w:hAnsi="Courier New" w:cs="Courier New"/>
          <w:b/>
          <w:bCs/>
          <w:color w:val="008000"/>
          <w:sz w:val="20"/>
          <w:szCs w:val="20"/>
        </w:rPr>
      </w:pPr>
      <w:r w:rsidRPr="00AC71A9">
        <w:rPr>
          <w:rFonts w:ascii="Courier New" w:hAnsi="Courier New" w:cs="Courier New"/>
          <w:b/>
          <w:bCs/>
          <w:i/>
          <w:iCs/>
          <w:color w:val="000000"/>
          <w:sz w:val="20"/>
          <w:szCs w:val="20"/>
        </w:rPr>
        <w:t>CURRENTLY not used</w:t>
      </w:r>
      <w:r>
        <w:rPr>
          <w:rFonts w:ascii="Courier New" w:hAnsi="Courier New" w:cs="Courier New"/>
          <w:color w:val="000000"/>
          <w:sz w:val="20"/>
          <w:szCs w:val="20"/>
        </w:rPr>
        <w:t xml:space="preserve"> </w:t>
      </w:r>
      <w:r>
        <w:rPr>
          <w:rFonts w:ascii="Courier New" w:hAnsi="Courier New" w:cs="Courier New"/>
          <w:b/>
          <w:bCs/>
          <w:color w:val="008000"/>
          <w:sz w:val="20"/>
          <w:szCs w:val="20"/>
        </w:rPr>
        <w:t>The End Date - format YYYY-MM-DD or YYYY-MM-DD HH:</w:t>
      </w:r>
      <w:proofErr w:type="gramStart"/>
      <w:r>
        <w:rPr>
          <w:rFonts w:ascii="Courier New" w:hAnsi="Courier New" w:cs="Courier New"/>
          <w:b/>
          <w:bCs/>
          <w:color w:val="008000"/>
          <w:sz w:val="20"/>
          <w:szCs w:val="20"/>
        </w:rPr>
        <w:t>MM:SS</w:t>
      </w:r>
      <w:proofErr w:type="gramEnd"/>
      <w:r>
        <w:rPr>
          <w:rFonts w:ascii="Courier New" w:hAnsi="Courier New" w:cs="Courier New"/>
          <w:b/>
          <w:bCs/>
          <w:color w:val="008000"/>
          <w:sz w:val="20"/>
          <w:szCs w:val="20"/>
        </w:rPr>
        <w:t xml:space="preserve"> </w:t>
      </w:r>
    </w:p>
    <w:p w14:paraId="6EF11FE9" w14:textId="324D7900" w:rsidR="00AC71A9" w:rsidRDefault="00AC71A9" w:rsidP="00AC71A9">
      <w:pPr>
        <w:shd w:val="clear" w:color="auto" w:fill="FFFFFF"/>
        <w:rPr>
          <w:rFonts w:ascii="Courier New" w:hAnsi="Courier New" w:cs="Courier New"/>
          <w:b/>
          <w:bCs/>
          <w:color w:val="008000"/>
          <w:sz w:val="20"/>
          <w:szCs w:val="20"/>
        </w:rPr>
      </w:pPr>
      <w:r>
        <w:rPr>
          <w:rFonts w:ascii="Courier New" w:hAnsi="Courier New" w:cs="Courier New"/>
          <w:b/>
          <w:bCs/>
          <w:color w:val="008000"/>
          <w:sz w:val="20"/>
          <w:szCs w:val="20"/>
        </w:rPr>
        <w:t>-sat</w:t>
      </w:r>
      <w:r>
        <w:rPr>
          <w:rFonts w:ascii="Courier New" w:hAnsi="Courier New" w:cs="Courier New"/>
          <w:color w:val="000000"/>
          <w:sz w:val="20"/>
          <w:szCs w:val="20"/>
        </w:rPr>
        <w:t xml:space="preserve">, </w:t>
      </w:r>
      <w:r>
        <w:rPr>
          <w:rFonts w:ascii="Courier New" w:hAnsi="Courier New" w:cs="Courier New"/>
          <w:b/>
          <w:bCs/>
          <w:color w:val="008000"/>
          <w:sz w:val="20"/>
          <w:szCs w:val="20"/>
        </w:rPr>
        <w:t>--satellite (str):</w:t>
      </w:r>
    </w:p>
    <w:p w14:paraId="34381A3E" w14:textId="792CEB1F" w:rsidR="00AC71A9" w:rsidRPr="008A7D97" w:rsidRDefault="00AC71A9" w:rsidP="008A7D97">
      <w:pPr>
        <w:shd w:val="clear" w:color="auto" w:fill="FFFFFF"/>
        <w:ind w:left="720"/>
        <w:rPr>
          <w:rFonts w:ascii="Courier New" w:hAnsi="Courier New" w:cs="Courier New"/>
          <w:b/>
          <w:bCs/>
          <w:color w:val="008000"/>
          <w:sz w:val="20"/>
          <w:szCs w:val="20"/>
        </w:rPr>
      </w:pPr>
      <w:r>
        <w:rPr>
          <w:rFonts w:ascii="Courier New" w:hAnsi="Courier New" w:cs="Courier New"/>
          <w:b/>
          <w:bCs/>
          <w:color w:val="008000"/>
          <w:sz w:val="20"/>
          <w:szCs w:val="20"/>
        </w:rPr>
        <w:lastRenderedPageBreak/>
        <w:t>The GPS satellite to ge</w:t>
      </w:r>
      <w:r w:rsidR="003E01CB">
        <w:rPr>
          <w:rFonts w:ascii="Courier New" w:hAnsi="Courier New" w:cs="Courier New"/>
          <w:b/>
          <w:bCs/>
          <w:color w:val="008000"/>
          <w:sz w:val="20"/>
          <w:szCs w:val="20"/>
        </w:rPr>
        <w:t>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b/>
          <w:bCs/>
          <w:color w:val="008000"/>
          <w:sz w:val="20"/>
          <w:szCs w:val="20"/>
        </w:rPr>
        <w:t>"PRN 32"</w:t>
      </w:r>
    </w:p>
    <w:p w14:paraId="74B1D338" w14:textId="50FCA919"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-u</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url</w:t>
      </w:r>
      <w:proofErr w:type="spellEnd"/>
      <w:r>
        <w:rPr>
          <w:rFonts w:ascii="Courier New" w:hAnsi="Courier New" w:cs="Courier New"/>
          <w:b/>
          <w:bCs/>
          <w:color w:val="008000"/>
          <w:sz w:val="20"/>
          <w:szCs w:val="20"/>
        </w:rPr>
        <w:t xml:space="preserve"> (str)</w:t>
      </w:r>
      <w:r>
        <w:rPr>
          <w:rFonts w:ascii="Courier New" w:hAnsi="Courier New" w:cs="Courier New"/>
          <w:color w:val="000000"/>
          <w:sz w:val="20"/>
          <w:szCs w:val="20"/>
        </w:rPr>
        <w:t>:</w:t>
      </w:r>
    </w:p>
    <w:p w14:paraId="49FEA300" w14:textId="3539D054" w:rsidR="00AC71A9" w:rsidRPr="00AC71A9" w:rsidRDefault="00AC71A9" w:rsidP="00FD20A3">
      <w:pPr>
        <w:shd w:val="clear" w:color="auto" w:fill="FFFFFF"/>
        <w:ind w:left="720"/>
        <w:rPr>
          <w:rFonts w:ascii="Courier New" w:hAnsi="Courier New" w:cs="Courier New"/>
          <w:b/>
          <w:bCs/>
          <w:color w:val="008000"/>
          <w:sz w:val="20"/>
          <w:szCs w:val="20"/>
        </w:rPr>
      </w:pPr>
      <w:r>
        <w:rPr>
          <w:rFonts w:ascii="Courier New" w:hAnsi="Courier New" w:cs="Courier New"/>
          <w:b/>
          <w:bCs/>
          <w:color w:val="008000"/>
          <w:sz w:val="20"/>
          <w:szCs w:val="20"/>
        </w:rPr>
        <w:t xml:space="preserve">The </w:t>
      </w:r>
      <w:proofErr w:type="spellStart"/>
      <w:r>
        <w:rPr>
          <w:rFonts w:ascii="Courier New" w:hAnsi="Courier New" w:cs="Courier New"/>
          <w:b/>
          <w:bCs/>
          <w:color w:val="008000"/>
          <w:sz w:val="20"/>
          <w:szCs w:val="20"/>
        </w:rPr>
        <w:t>url</w:t>
      </w:r>
      <w:proofErr w:type="spellEnd"/>
      <w:r>
        <w:rPr>
          <w:rFonts w:ascii="Courier New" w:hAnsi="Courier New" w:cs="Courier New"/>
          <w:b/>
          <w:bCs/>
          <w:color w:val="008000"/>
          <w:sz w:val="20"/>
          <w:szCs w:val="20"/>
        </w:rPr>
        <w:t xml:space="preserve"> for the shells service</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hyperlink r:id="rId19" w:history="1">
        <w:r w:rsidRPr="00DB7A5B">
          <w:rPr>
            <w:rStyle w:val="Hyperlink"/>
            <w:rFonts w:ascii="Courier New" w:hAnsi="Courier New" w:cs="Courier New"/>
            <w:b/>
            <w:bCs/>
            <w:sz w:val="20"/>
            <w:szCs w:val="20"/>
          </w:rPr>
          <w:t>http://172.17.0.3:5005/shells_io/</w:t>
        </w:r>
      </w:hyperlink>
    </w:p>
    <w:p w14:paraId="255701B7" w14:textId="129BB709" w:rsidR="00AC71A9" w:rsidRDefault="00AC71A9" w:rsidP="00AC71A9">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-rt</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realtime</w:t>
      </w:r>
      <w:proofErr w:type="spellEnd"/>
      <w:r>
        <w:rPr>
          <w:rFonts w:ascii="Courier New" w:hAnsi="Courier New" w:cs="Courier New"/>
          <w:color w:val="000000"/>
          <w:sz w:val="20"/>
          <w:szCs w:val="20"/>
        </w:rPr>
        <w:t xml:space="preserve"> (</w:t>
      </w:r>
      <w:r w:rsidR="003E01CB">
        <w:rPr>
          <w:rFonts w:ascii="Courier New" w:hAnsi="Courier New" w:cs="Courier New"/>
          <w:color w:val="000000"/>
          <w:sz w:val="20"/>
          <w:szCs w:val="20"/>
        </w:rPr>
        <w:t>True or False</w:t>
      </w:r>
      <w:r>
        <w:rPr>
          <w:rFonts w:ascii="Courier New" w:hAnsi="Courier New" w:cs="Courier New"/>
          <w:color w:val="000000"/>
          <w:sz w:val="20"/>
          <w:szCs w:val="20"/>
        </w:rPr>
        <w:t>)</w:t>
      </w:r>
    </w:p>
    <w:p w14:paraId="06E103C4" w14:textId="41B55236" w:rsidR="00AC71A9" w:rsidRDefault="00AC71A9" w:rsidP="008A7D97">
      <w:pPr>
        <w:shd w:val="clear" w:color="auto" w:fill="FFFFFF"/>
        <w:ind w:firstLine="720"/>
        <w:rPr>
          <w:rFonts w:ascii="Courier New" w:hAnsi="Courier New" w:cs="Courier New"/>
          <w:color w:val="000000"/>
          <w:sz w:val="20"/>
          <w:szCs w:val="20"/>
        </w:rPr>
      </w:pPr>
      <w:r>
        <w:rPr>
          <w:rFonts w:ascii="Courier New" w:hAnsi="Courier New" w:cs="Courier New"/>
          <w:color w:val="000000"/>
          <w:sz w:val="20"/>
          <w:szCs w:val="20"/>
        </w:rPr>
        <w:t xml:space="preserve">The real time flag to indicate the type of processing </w:t>
      </w:r>
      <w:proofErr w:type="gramStart"/>
      <w:r>
        <w:rPr>
          <w:rFonts w:ascii="Courier New" w:hAnsi="Courier New" w:cs="Courier New"/>
          <w:color w:val="000000"/>
          <w:sz w:val="20"/>
          <w:szCs w:val="20"/>
        </w:rPr>
        <w:t>mode</w:t>
      </w:r>
      <w:proofErr w:type="gramEnd"/>
    </w:p>
    <w:p w14:paraId="61110349" w14:textId="21DC4B61" w:rsidR="008A7D97" w:rsidRDefault="00AC71A9" w:rsidP="008A7D97">
      <w:pPr>
        <w:shd w:val="clear" w:color="auto" w:fill="FFFFFF"/>
        <w:ind w:left="720" w:hanging="720"/>
        <w:rPr>
          <w:rFonts w:ascii="Courier New" w:hAnsi="Courier New" w:cs="Courier New"/>
          <w:color w:val="0000FF"/>
          <w:sz w:val="20"/>
          <w:szCs w:val="20"/>
        </w:rPr>
      </w:pPr>
      <w:r>
        <w:rPr>
          <w:rFonts w:ascii="Courier New" w:hAnsi="Courier New" w:cs="Courier New"/>
          <w:b/>
          <w:bCs/>
          <w:color w:val="008000"/>
          <w:sz w:val="20"/>
          <w:szCs w:val="20"/>
        </w:rPr>
        <w:t>-c</w:t>
      </w:r>
      <w:r>
        <w:rPr>
          <w:rFonts w:ascii="Courier New" w:hAnsi="Courier New" w:cs="Courier New"/>
          <w:color w:val="000000"/>
          <w:sz w:val="20"/>
          <w:szCs w:val="20"/>
        </w:rPr>
        <w:t xml:space="preserve">, </w:t>
      </w:r>
      <w:r>
        <w:rPr>
          <w:rFonts w:ascii="Courier New" w:hAnsi="Courier New" w:cs="Courier New"/>
          <w:b/>
          <w:bCs/>
          <w:color w:val="008000"/>
          <w:sz w:val="20"/>
          <w:szCs w:val="20"/>
        </w:rPr>
        <w:t>--cadence</w:t>
      </w:r>
      <w:r>
        <w:rPr>
          <w:rFonts w:ascii="Courier New" w:hAnsi="Courier New" w:cs="Courier New"/>
          <w:color w:val="000000"/>
          <w:sz w:val="20"/>
          <w:szCs w:val="20"/>
        </w:rPr>
        <w:br/>
      </w:r>
      <w:r>
        <w:rPr>
          <w:rFonts w:ascii="Courier New" w:hAnsi="Courier New" w:cs="Courier New"/>
          <w:b/>
          <w:bCs/>
          <w:color w:val="008000"/>
          <w:sz w:val="20"/>
          <w:szCs w:val="20"/>
        </w:rPr>
        <w:t>The time cadence in minutes for the output data</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8A7D97">
        <w:rPr>
          <w:rFonts w:ascii="Courier New" w:hAnsi="Courier New" w:cs="Courier New"/>
          <w:color w:val="0000FF"/>
          <w:sz w:val="20"/>
          <w:szCs w:val="20"/>
        </w:rPr>
        <w:t>5</w:t>
      </w:r>
    </w:p>
    <w:p w14:paraId="2F4586B8" w14:textId="3E55472B" w:rsidR="008A7D97" w:rsidRDefault="00AC71A9" w:rsidP="008A7D97">
      <w:pPr>
        <w:shd w:val="clear" w:color="auto" w:fill="FFFFFF"/>
        <w:ind w:left="720" w:hanging="720"/>
        <w:rPr>
          <w:rFonts w:ascii="Courier New" w:hAnsi="Courier New" w:cs="Courier New"/>
          <w:color w:val="000000"/>
          <w:sz w:val="20"/>
          <w:szCs w:val="20"/>
        </w:rPr>
      </w:pPr>
      <w:r>
        <w:rPr>
          <w:rFonts w:ascii="Courier New" w:hAnsi="Courier New" w:cs="Courier New"/>
          <w:b/>
          <w:bCs/>
          <w:color w:val="008000"/>
          <w:sz w:val="20"/>
          <w:szCs w:val="20"/>
        </w:rPr>
        <w:t>-d</w:t>
      </w:r>
      <w:r>
        <w:rPr>
          <w:rFonts w:ascii="Courier New" w:hAnsi="Courier New" w:cs="Courier New"/>
          <w:color w:val="000000"/>
          <w:sz w:val="20"/>
          <w:szCs w:val="20"/>
        </w:rPr>
        <w:t>,</w:t>
      </w:r>
      <w:r w:rsidR="008A7D97">
        <w:rPr>
          <w:rFonts w:ascii="Courier New" w:hAnsi="Courier New" w:cs="Courier New"/>
          <w:color w:val="000000"/>
          <w:sz w:val="20"/>
          <w:szCs w:val="20"/>
        </w:rPr>
        <w:t xml:space="preserve"> </w:t>
      </w:r>
      <w:r>
        <w:rPr>
          <w:rFonts w:ascii="Courier New" w:hAnsi="Courier New" w:cs="Courier New"/>
          <w:b/>
          <w:bCs/>
          <w:color w:val="008000"/>
          <w:sz w:val="20"/>
          <w:szCs w:val="20"/>
        </w:rPr>
        <w:t>--day</w:t>
      </w:r>
      <w:r w:rsidR="008A7D97">
        <w:rPr>
          <w:rFonts w:ascii="Courier New" w:hAnsi="Courier New" w:cs="Courier New"/>
          <w:b/>
          <w:bCs/>
          <w:color w:val="008000"/>
          <w:sz w:val="20"/>
          <w:szCs w:val="20"/>
        </w:rPr>
        <w:t>s</w:t>
      </w:r>
      <w:r>
        <w:rPr>
          <w:rFonts w:ascii="Courier New" w:hAnsi="Courier New" w:cs="Courier New"/>
          <w:color w:val="000000"/>
          <w:sz w:val="20"/>
          <w:szCs w:val="20"/>
        </w:rPr>
        <w:br/>
      </w:r>
      <w:r>
        <w:rPr>
          <w:rFonts w:ascii="Courier New" w:hAnsi="Courier New" w:cs="Courier New"/>
          <w:b/>
          <w:bCs/>
          <w:color w:val="008000"/>
          <w:sz w:val="20"/>
          <w:szCs w:val="20"/>
        </w:rPr>
        <w:t>The number of days in the plot and file for the output data</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EB4185">
        <w:rPr>
          <w:rFonts w:ascii="Courier New" w:hAnsi="Courier New" w:cs="Courier New"/>
          <w:color w:val="0000FF"/>
          <w:sz w:val="20"/>
          <w:szCs w:val="20"/>
        </w:rPr>
        <w:t>25</w:t>
      </w:r>
    </w:p>
    <w:p w14:paraId="5A33D7FF" w14:textId="72D0DF87" w:rsidR="008A7D97" w:rsidRDefault="00AC71A9" w:rsidP="008A7D97">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-es</w:t>
      </w:r>
      <w:r>
        <w:rPr>
          <w:rFonts w:ascii="Courier New" w:hAnsi="Courier New" w:cs="Courier New"/>
          <w:color w:val="000000"/>
          <w:sz w:val="20"/>
          <w:szCs w:val="20"/>
        </w:rPr>
        <w:t xml:space="preserve"> </w:t>
      </w:r>
      <w:r>
        <w:rPr>
          <w:rFonts w:ascii="Courier New" w:hAnsi="Courier New" w:cs="Courier New"/>
          <w:b/>
          <w:bCs/>
          <w:color w:val="008000"/>
          <w:sz w:val="20"/>
          <w:szCs w:val="20"/>
        </w:rPr>
        <w:t>--energies</w:t>
      </w:r>
    </w:p>
    <w:p w14:paraId="20094245" w14:textId="42355179" w:rsidR="008A7D97" w:rsidRDefault="00AC71A9" w:rsidP="008A7D97">
      <w:pPr>
        <w:shd w:val="clear" w:color="auto" w:fill="FFFFFF"/>
        <w:ind w:firstLine="720"/>
        <w:rPr>
          <w:rFonts w:ascii="Courier New" w:hAnsi="Courier New" w:cs="Courier New"/>
          <w:color w:val="000000"/>
          <w:sz w:val="20"/>
          <w:szCs w:val="20"/>
        </w:rPr>
      </w:pPr>
      <w:r>
        <w:rPr>
          <w:rFonts w:ascii="Courier New" w:hAnsi="Courier New" w:cs="Courier New"/>
          <w:b/>
          <w:bCs/>
          <w:color w:val="008000"/>
          <w:sz w:val="20"/>
          <w:szCs w:val="20"/>
        </w:rPr>
        <w:t xml:space="preserve">The electron energies </w:t>
      </w:r>
      <w:r w:rsidR="008A7D97">
        <w:rPr>
          <w:rFonts w:ascii="Courier New" w:hAnsi="Courier New" w:cs="Courier New"/>
          <w:b/>
          <w:bCs/>
          <w:color w:val="008000"/>
          <w:sz w:val="20"/>
          <w:szCs w:val="20"/>
        </w:rPr>
        <w:t>of the output flux</w:t>
      </w:r>
      <w:r>
        <w:rPr>
          <w:rFonts w:ascii="Courier New" w:hAnsi="Courier New" w:cs="Courier New"/>
          <w:color w:val="000000"/>
          <w:sz w:val="20"/>
          <w:szCs w:val="20"/>
        </w:rPr>
        <w:t>,</w:t>
      </w:r>
    </w:p>
    <w:p w14:paraId="7A85F8F9" w14:textId="7B0302FC" w:rsidR="008A7D97" w:rsidRDefault="00AC71A9" w:rsidP="008A7D97">
      <w:pPr>
        <w:shd w:val="clear" w:color="auto" w:fill="FFFFFF"/>
        <w:ind w:firstLine="720"/>
        <w:rPr>
          <w:rFonts w:ascii="Courier New" w:hAnsi="Courier New" w:cs="Courier New"/>
          <w:color w:val="000000"/>
          <w:sz w:val="20"/>
          <w:szCs w:val="20"/>
        </w:rPr>
      </w:pPr>
      <w:r>
        <w:rPr>
          <w:rFonts w:ascii="Courier New" w:hAnsi="Courier New" w:cs="Courier New"/>
          <w:color w:val="660099"/>
          <w:sz w:val="20"/>
          <w:szCs w:val="20"/>
        </w:rPr>
        <w:t>default</w:t>
      </w:r>
      <w:proofErr w:type="gramStart"/>
      <w:r>
        <w:rPr>
          <w:rFonts w:ascii="Courier New" w:hAnsi="Courier New" w:cs="Courier New"/>
          <w:color w:val="000000"/>
          <w:sz w:val="20"/>
          <w:szCs w:val="20"/>
        </w:rPr>
        <w:t>=[</w:t>
      </w:r>
      <w:proofErr w:type="gramEnd"/>
      <w:r w:rsidR="00EB4185">
        <w:rPr>
          <w:rFonts w:ascii="Courier New" w:hAnsi="Courier New" w:cs="Courier New"/>
          <w:color w:val="000000"/>
          <w:sz w:val="20"/>
          <w:szCs w:val="20"/>
        </w:rPr>
        <w:t>200,</w:t>
      </w:r>
      <w:r>
        <w:rPr>
          <w:rFonts w:ascii="Courier New" w:hAnsi="Courier New" w:cs="Courier New"/>
          <w:color w:val="0000FF"/>
          <w:sz w:val="20"/>
          <w:szCs w:val="20"/>
        </w:rPr>
        <w:t>500</w:t>
      </w:r>
      <w:r>
        <w:rPr>
          <w:rFonts w:ascii="Courier New" w:hAnsi="Courier New" w:cs="Courier New"/>
          <w:color w:val="000000"/>
          <w:sz w:val="20"/>
          <w:szCs w:val="20"/>
        </w:rPr>
        <w:t>,</w:t>
      </w:r>
      <w:r w:rsidR="00EB4185">
        <w:rPr>
          <w:rFonts w:ascii="Courier New" w:hAnsi="Courier New" w:cs="Courier New"/>
          <w:color w:val="000000"/>
          <w:sz w:val="20"/>
          <w:szCs w:val="20"/>
        </w:rPr>
        <w:t>800,1000,</w:t>
      </w:r>
      <w:r>
        <w:rPr>
          <w:rFonts w:ascii="Courier New" w:hAnsi="Courier New" w:cs="Courier New"/>
          <w:color w:val="0000FF"/>
          <w:sz w:val="20"/>
          <w:szCs w:val="20"/>
        </w:rPr>
        <w:t>2000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-od</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outdir</w:t>
      </w:r>
      <w:proofErr w:type="spellEnd"/>
    </w:p>
    <w:p w14:paraId="33E0D035" w14:textId="54B02A81" w:rsidR="008A7D97" w:rsidRDefault="00AC71A9" w:rsidP="008A7D97">
      <w:pPr>
        <w:shd w:val="clear" w:color="auto" w:fill="FFFFFF"/>
        <w:ind w:left="720"/>
        <w:rPr>
          <w:rFonts w:ascii="Courier New" w:hAnsi="Courier New" w:cs="Courier New"/>
          <w:color w:val="000000"/>
          <w:sz w:val="20"/>
          <w:szCs w:val="20"/>
        </w:rPr>
      </w:pPr>
      <w:r>
        <w:rPr>
          <w:rFonts w:ascii="Courier New" w:hAnsi="Courier New" w:cs="Courier New"/>
          <w:b/>
          <w:bCs/>
          <w:color w:val="008000"/>
          <w:sz w:val="20"/>
          <w:szCs w:val="20"/>
        </w:rPr>
        <w:t>The local directory to put the output files</w:t>
      </w:r>
      <w:r w:rsidR="003E01CB">
        <w:rPr>
          <w:rFonts w:ascii="Courier New" w:hAnsi="Courier New" w:cs="Courier New"/>
          <w:b/>
          <w:bCs/>
          <w:color w:val="008000"/>
          <w:sz w:val="20"/>
          <w:szCs w:val="20"/>
        </w:rPr>
        <w:t xml:space="preserve"> and plot</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8A7D97">
        <w:rPr>
          <w:rFonts w:ascii="Courier New" w:hAnsi="Courier New" w:cs="Courier New"/>
          <w:color w:val="000000"/>
          <w:sz w:val="20"/>
          <w:szCs w:val="20"/>
        </w:rPr>
        <w:t xml:space="preserve">the current working directory </w:t>
      </w:r>
    </w:p>
    <w:p w14:paraId="10C41DF3" w14:textId="5E0EDC23" w:rsidR="008A7D97" w:rsidRDefault="00AC71A9" w:rsidP="008A7D97">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-on</w:t>
      </w:r>
      <w:r>
        <w:rPr>
          <w:rFonts w:ascii="Courier New" w:hAnsi="Courier New" w:cs="Courier New"/>
          <w:color w:val="000000"/>
          <w:sz w:val="20"/>
          <w:szCs w:val="20"/>
        </w:rPr>
        <w:t xml:space="preserve"> </w:t>
      </w:r>
      <w:r w:rsidR="008A7D97">
        <w:rPr>
          <w:rFonts w:ascii="Courier New" w:hAnsi="Courier New" w:cs="Courier New"/>
          <w:b/>
          <w:bCs/>
          <w:color w:val="008000"/>
          <w:sz w:val="20"/>
          <w:szCs w:val="20"/>
        </w:rPr>
        <w:t>–</w:t>
      </w:r>
      <w:proofErr w:type="spellStart"/>
      <w:r>
        <w:rPr>
          <w:rFonts w:ascii="Courier New" w:hAnsi="Courier New" w:cs="Courier New"/>
          <w:b/>
          <w:bCs/>
          <w:color w:val="008000"/>
          <w:sz w:val="20"/>
          <w:szCs w:val="20"/>
        </w:rPr>
        <w:t>outname</w:t>
      </w:r>
      <w:proofErr w:type="spellEnd"/>
    </w:p>
    <w:p w14:paraId="061C7252" w14:textId="6E2E85D8" w:rsidR="008A7D97" w:rsidRDefault="00AC71A9" w:rsidP="003E01CB">
      <w:pPr>
        <w:shd w:val="clear" w:color="auto" w:fill="FFFFFF"/>
        <w:ind w:left="720"/>
        <w:rPr>
          <w:rFonts w:ascii="Courier New" w:hAnsi="Courier New" w:cs="Courier New"/>
          <w:b/>
          <w:bCs/>
          <w:color w:val="008000"/>
          <w:sz w:val="20"/>
          <w:szCs w:val="20"/>
        </w:rPr>
      </w:pPr>
      <w:r>
        <w:rPr>
          <w:rFonts w:ascii="Courier New" w:hAnsi="Courier New" w:cs="Courier New"/>
          <w:b/>
          <w:bCs/>
          <w:color w:val="008000"/>
          <w:sz w:val="20"/>
          <w:szCs w:val="20"/>
        </w:rPr>
        <w:t>The base name of the output files"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8A7D97" w:rsidRPr="008A7D97">
        <w:rPr>
          <w:rFonts w:ascii="Courier New" w:hAnsi="Courier New" w:cs="Courier New"/>
          <w:color w:val="000000"/>
          <w:sz w:val="20"/>
          <w:szCs w:val="20"/>
        </w:rPr>
        <w:t xml:space="preserve"> </w:t>
      </w:r>
      <w:r w:rsidR="008A7D97">
        <w:rPr>
          <w:rFonts w:ascii="Courier New" w:hAnsi="Courier New" w:cs="Courier New"/>
          <w:color w:val="000000"/>
          <w:sz w:val="20"/>
          <w:szCs w:val="20"/>
        </w:rPr>
        <w:t>‘</w:t>
      </w:r>
      <w:r w:rsidR="008A7D97">
        <w:rPr>
          <w:rFonts w:ascii="Courier New" w:hAnsi="Courier New" w:cs="Courier New"/>
          <w:b/>
          <w:bCs/>
          <w:color w:val="008000"/>
          <w:sz w:val="20"/>
          <w:szCs w:val="20"/>
        </w:rPr>
        <w:t>GPS_SHELLS_’</w:t>
      </w:r>
    </w:p>
    <w:p w14:paraId="2CB6C925" w14:textId="43E1C625" w:rsidR="00EB4185" w:rsidRDefault="00EB4185" w:rsidP="00EB4185">
      <w:pPr>
        <w:shd w:val="clear" w:color="auto" w:fill="FFFFFF"/>
        <w:rPr>
          <w:rFonts w:ascii="Courier New" w:hAnsi="Courier New" w:cs="Courier New"/>
          <w:b/>
          <w:bCs/>
          <w:color w:val="008000"/>
          <w:sz w:val="20"/>
          <w:szCs w:val="20"/>
        </w:rPr>
      </w:pP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ts</w:t>
      </w:r>
      <w:proofErr w:type="spellEnd"/>
      <w:r>
        <w:rPr>
          <w:rFonts w:ascii="Courier New" w:hAnsi="Courier New" w:cs="Courier New"/>
          <w:b/>
          <w:bCs/>
          <w:color w:val="008000"/>
          <w:sz w:val="20"/>
          <w:szCs w:val="20"/>
        </w:rPr>
        <w:t xml:space="preserve"> -</w:t>
      </w:r>
      <w:proofErr w:type="spellStart"/>
      <w:r>
        <w:rPr>
          <w:rFonts w:ascii="Courier New" w:hAnsi="Courier New" w:cs="Courier New"/>
          <w:b/>
          <w:bCs/>
          <w:color w:val="008000"/>
          <w:sz w:val="20"/>
          <w:szCs w:val="20"/>
        </w:rPr>
        <w:t>tstamp</w:t>
      </w:r>
      <w:proofErr w:type="spellEnd"/>
    </w:p>
    <w:p w14:paraId="635EA9FF" w14:textId="79C84931" w:rsidR="00EB4185" w:rsidRDefault="00EB4185" w:rsidP="00EB4185">
      <w:pPr>
        <w:shd w:val="clear" w:color="auto" w:fill="FFFFFF"/>
        <w:ind w:left="720"/>
        <w:rPr>
          <w:rFonts w:ascii="Courier New" w:hAnsi="Courier New" w:cs="Courier New"/>
          <w:color w:val="000000"/>
          <w:sz w:val="20"/>
          <w:szCs w:val="20"/>
        </w:rPr>
      </w:pPr>
      <w:r>
        <w:rPr>
          <w:rFonts w:ascii="Courier New" w:hAnsi="Courier New" w:cs="Courier New"/>
          <w:b/>
          <w:bCs/>
          <w:color w:val="008000"/>
          <w:sz w:val="20"/>
          <w:szCs w:val="20"/>
        </w:rPr>
        <w:t xml:space="preserve">A flag (0 or 1) to indicate whether the timestamp should be added to the output </w:t>
      </w:r>
      <w:proofErr w:type="gramStart"/>
      <w:r>
        <w:rPr>
          <w:rFonts w:ascii="Courier New" w:hAnsi="Courier New" w:cs="Courier New"/>
          <w:b/>
          <w:bCs/>
          <w:color w:val="008000"/>
          <w:sz w:val="20"/>
          <w:szCs w:val="20"/>
        </w:rPr>
        <w:t>filenames</w:t>
      </w:r>
      <w:proofErr w:type="gramEnd"/>
    </w:p>
    <w:p w14:paraId="527CC0FB" w14:textId="77777777" w:rsidR="003E01CB" w:rsidRDefault="00AC71A9" w:rsidP="003E01CB">
      <w:pPr>
        <w:shd w:val="clear" w:color="auto" w:fill="FFFFFF"/>
        <w:ind w:left="720" w:hanging="720"/>
        <w:rPr>
          <w:rFonts w:ascii="Courier New" w:hAnsi="Courier New" w:cs="Courier New"/>
          <w:color w:val="000000"/>
          <w:sz w:val="20"/>
          <w:szCs w:val="20"/>
        </w:rPr>
      </w:pPr>
      <w:r>
        <w:rPr>
          <w:rFonts w:ascii="Courier New" w:hAnsi="Courier New" w:cs="Courier New"/>
          <w:b/>
          <w:bCs/>
          <w:color w:val="008000"/>
          <w:sz w:val="20"/>
          <w:szCs w:val="20"/>
        </w:rPr>
        <w:t>-t</w:t>
      </w:r>
      <w:r>
        <w:rPr>
          <w:rFonts w:ascii="Courier New" w:hAnsi="Courier New" w:cs="Courier New"/>
          <w:color w:val="000000"/>
          <w:sz w:val="20"/>
          <w:szCs w:val="20"/>
        </w:rPr>
        <w:t xml:space="preserve">, </w:t>
      </w:r>
      <w:r>
        <w:rPr>
          <w:rFonts w:ascii="Courier New" w:hAnsi="Courier New" w:cs="Courier New"/>
          <w:b/>
          <w:bCs/>
          <w:color w:val="008000"/>
          <w:sz w:val="20"/>
          <w:szCs w:val="20"/>
        </w:rPr>
        <w:t>--testing</w:t>
      </w:r>
      <w:r>
        <w:rPr>
          <w:rFonts w:ascii="Courier New" w:hAnsi="Courier New" w:cs="Courier New"/>
          <w:color w:val="000000"/>
          <w:sz w:val="20"/>
          <w:szCs w:val="20"/>
        </w:rPr>
        <w:t xml:space="preserve"> </w:t>
      </w:r>
    </w:p>
    <w:p w14:paraId="4A6F328B" w14:textId="30B2B2A9" w:rsidR="003E01CB" w:rsidRDefault="00AC71A9" w:rsidP="003E01CB">
      <w:pPr>
        <w:shd w:val="clear" w:color="auto" w:fill="FFFFFF"/>
        <w:ind w:left="720"/>
        <w:rPr>
          <w:rFonts w:ascii="Courier New" w:hAnsi="Courier New" w:cs="Courier New"/>
          <w:b/>
          <w:bCs/>
          <w:color w:val="000080"/>
          <w:sz w:val="20"/>
          <w:szCs w:val="20"/>
        </w:rPr>
      </w:pPr>
      <w:r>
        <w:rPr>
          <w:rFonts w:ascii="Courier New" w:hAnsi="Courier New" w:cs="Courier New"/>
          <w:color w:val="660099"/>
          <w:sz w:val="20"/>
          <w:szCs w:val="20"/>
        </w:rPr>
        <w:t>default</w:t>
      </w:r>
      <w:r>
        <w:rPr>
          <w:rFonts w:ascii="Courier New" w:hAnsi="Courier New" w:cs="Courier New"/>
          <w:color w:val="000000"/>
          <w:sz w:val="20"/>
          <w:szCs w:val="20"/>
        </w:rPr>
        <w:t>=</w:t>
      </w:r>
      <w:r w:rsidR="008A7D97">
        <w:rPr>
          <w:rFonts w:ascii="Courier New" w:hAnsi="Courier New" w:cs="Courier New"/>
          <w:b/>
          <w:bCs/>
          <w:color w:val="000080"/>
          <w:sz w:val="20"/>
          <w:szCs w:val="20"/>
        </w:rPr>
        <w:t>False</w:t>
      </w:r>
    </w:p>
    <w:p w14:paraId="20139A29" w14:textId="3AC5FE1B" w:rsidR="003E01CB" w:rsidRPr="003E01CB" w:rsidRDefault="003E01CB" w:rsidP="008A7D97">
      <w:pPr>
        <w:shd w:val="clear" w:color="auto" w:fill="FFFFFF"/>
        <w:ind w:left="720" w:hanging="720"/>
        <w:rPr>
          <w:rFonts w:ascii="Courier New" w:hAnsi="Courier New" w:cs="Courier New"/>
          <w:color w:val="000000"/>
          <w:sz w:val="20"/>
          <w:szCs w:val="20"/>
        </w:rPr>
      </w:pPr>
      <w:r>
        <w:rPr>
          <w:rFonts w:ascii="Courier New" w:hAnsi="Courier New" w:cs="Courier New"/>
          <w:b/>
          <w:bCs/>
          <w:color w:val="008000"/>
          <w:sz w:val="20"/>
          <w:szCs w:val="20"/>
        </w:rPr>
        <w:tab/>
      </w:r>
      <w:r w:rsidRPr="003E01CB">
        <w:rPr>
          <w:rFonts w:ascii="Courier New" w:hAnsi="Courier New" w:cs="Courier New"/>
          <w:color w:val="000000" w:themeColor="text1"/>
          <w:sz w:val="20"/>
          <w:szCs w:val="20"/>
        </w:rPr>
        <w:t xml:space="preserve">Flag for use when testing the </w:t>
      </w:r>
      <w:proofErr w:type="gramStart"/>
      <w:r w:rsidRPr="003E01CB">
        <w:rPr>
          <w:rFonts w:ascii="Courier New" w:hAnsi="Courier New" w:cs="Courier New"/>
          <w:color w:val="000000" w:themeColor="text1"/>
          <w:sz w:val="20"/>
          <w:szCs w:val="20"/>
        </w:rPr>
        <w:t>model</w:t>
      </w:r>
      <w:proofErr w:type="gramEnd"/>
    </w:p>
    <w:p w14:paraId="6F4CBF77" w14:textId="77777777" w:rsidR="00AC71A9" w:rsidRDefault="00AC71A9" w:rsidP="00116DBC"/>
    <w:p w14:paraId="496E7861" w14:textId="1AC71853" w:rsidR="00B23E8F" w:rsidRPr="00116DBC" w:rsidRDefault="008A7D97" w:rsidP="00116DBC">
      <w:r>
        <w:t>Usage:</w:t>
      </w:r>
    </w:p>
    <w:p w14:paraId="5EF252D0" w14:textId="0791EB7E" w:rsidR="00B2489D" w:rsidRDefault="008A7D97" w:rsidP="00B2489D">
      <w:pPr>
        <w:shd w:val="clear" w:color="auto" w:fill="FFFFFF"/>
        <w:rPr>
          <w:rFonts w:ascii="Courier New" w:hAnsi="Courier New" w:cs="Courier New"/>
          <w:color w:val="000000" w:themeColor="text1"/>
          <w:sz w:val="22"/>
          <w:szCs w:val="22"/>
        </w:rPr>
      </w:pPr>
      <w:r w:rsidRPr="00B2489D">
        <w:rPr>
          <w:rFonts w:ascii="Courier New" w:hAnsi="Courier New" w:cs="Courier New"/>
          <w:color w:val="000000" w:themeColor="text1"/>
          <w:sz w:val="22"/>
          <w:szCs w:val="22"/>
        </w:rPr>
        <w:t xml:space="preserve">Python make_GPS_shells.py -sat </w:t>
      </w:r>
      <w:r w:rsidR="00B2489D" w:rsidRPr="00B2489D">
        <w:rPr>
          <w:rFonts w:ascii="Courier New" w:hAnsi="Courier New" w:cs="Courier New"/>
          <w:color w:val="000000" w:themeColor="text1"/>
          <w:sz w:val="22"/>
          <w:szCs w:val="22"/>
        </w:rPr>
        <w:t xml:space="preserve">"PRN 32" -u </w:t>
      </w:r>
      <w:hyperlink r:id="rId20" w:history="1">
        <w:r w:rsidR="00B2489D" w:rsidRPr="00DB7A5B">
          <w:rPr>
            <w:rStyle w:val="Hyperlink"/>
            <w:rFonts w:ascii="Courier New" w:hAnsi="Courier New" w:cs="Courier New"/>
            <w:sz w:val="22"/>
            <w:szCs w:val="22"/>
          </w:rPr>
          <w:t>http://172.17.0.3:5005/shells_io/</w:t>
        </w:r>
      </w:hyperlink>
      <w:r w:rsidR="00B2489D">
        <w:rPr>
          <w:rFonts w:ascii="Courier New" w:hAnsi="Courier New" w:cs="Courier New"/>
          <w:color w:val="000000" w:themeColor="text1"/>
          <w:sz w:val="22"/>
          <w:szCs w:val="22"/>
        </w:rPr>
        <w:t xml:space="preserve"> -rt -c 1</w:t>
      </w:r>
      <w:r w:rsidR="003E01CB">
        <w:rPr>
          <w:rFonts w:ascii="Courier New" w:hAnsi="Courier New" w:cs="Courier New"/>
          <w:color w:val="000000" w:themeColor="text1"/>
          <w:sz w:val="22"/>
          <w:szCs w:val="22"/>
        </w:rPr>
        <w:t>5</w:t>
      </w:r>
      <w:r w:rsidR="00B2489D">
        <w:rPr>
          <w:rFonts w:ascii="Courier New" w:hAnsi="Courier New" w:cs="Courier New"/>
          <w:color w:val="000000" w:themeColor="text1"/>
          <w:sz w:val="22"/>
          <w:szCs w:val="22"/>
        </w:rPr>
        <w:t xml:space="preserve"> -d 10 -es 500 2000 -od /home/user -on </w:t>
      </w:r>
      <w:proofErr w:type="spellStart"/>
      <w:r w:rsidR="00B2489D">
        <w:rPr>
          <w:rFonts w:ascii="Courier New" w:hAnsi="Courier New" w:cs="Courier New"/>
          <w:color w:val="000000" w:themeColor="text1"/>
          <w:sz w:val="22"/>
          <w:szCs w:val="22"/>
        </w:rPr>
        <w:t>test_GPS</w:t>
      </w:r>
      <w:proofErr w:type="spellEnd"/>
      <w:r w:rsidR="00B2489D">
        <w:rPr>
          <w:rFonts w:ascii="Courier New" w:hAnsi="Courier New" w:cs="Courier New"/>
          <w:color w:val="000000" w:themeColor="text1"/>
          <w:sz w:val="22"/>
          <w:szCs w:val="22"/>
        </w:rPr>
        <w:t>_</w:t>
      </w:r>
    </w:p>
    <w:p w14:paraId="667199F2" w14:textId="77777777" w:rsidR="00B2489D" w:rsidRDefault="00B2489D" w:rsidP="00B2489D">
      <w:pPr>
        <w:shd w:val="clear" w:color="auto" w:fill="FFFFFF"/>
        <w:rPr>
          <w:rFonts w:ascii="Courier New" w:hAnsi="Courier New" w:cs="Courier New"/>
          <w:color w:val="000000" w:themeColor="text1"/>
          <w:sz w:val="22"/>
          <w:szCs w:val="22"/>
        </w:rPr>
      </w:pPr>
    </w:p>
    <w:p w14:paraId="3E15DE03" w14:textId="0403F347" w:rsidR="00B2489D" w:rsidRPr="00B2489D" w:rsidRDefault="00B2489D" w:rsidP="00B2489D">
      <w:pPr>
        <w:shd w:val="clear" w:color="auto" w:fill="FFFFFF"/>
        <w:rPr>
          <w:color w:val="000000" w:themeColor="text1"/>
        </w:rPr>
      </w:pPr>
      <w:r w:rsidRPr="00B2489D">
        <w:rPr>
          <w:color w:val="000000" w:themeColor="text1"/>
        </w:rPr>
        <w:t xml:space="preserve">The command above will create a file with the last 10 days of data at a </w:t>
      </w:r>
      <w:proofErr w:type="gramStart"/>
      <w:r w:rsidRPr="00B2489D">
        <w:rPr>
          <w:color w:val="000000" w:themeColor="text1"/>
        </w:rPr>
        <w:t>1</w:t>
      </w:r>
      <w:r w:rsidR="003E01CB">
        <w:rPr>
          <w:color w:val="000000" w:themeColor="text1"/>
        </w:rPr>
        <w:t>5</w:t>
      </w:r>
      <w:r w:rsidRPr="00B2489D">
        <w:rPr>
          <w:color w:val="000000" w:themeColor="text1"/>
        </w:rPr>
        <w:t xml:space="preserve"> minute</w:t>
      </w:r>
      <w:proofErr w:type="gramEnd"/>
      <w:r w:rsidRPr="00B2489D">
        <w:rPr>
          <w:color w:val="000000" w:themeColor="text1"/>
        </w:rPr>
        <w:t xml:space="preserve"> cadence for the PRN 32 satellite. The output flux and file will be called test_GPS_10days and will be created in the /home/user directory.</w:t>
      </w:r>
    </w:p>
    <w:p w14:paraId="6E75D3D0" w14:textId="115FEBCD" w:rsidR="00116DBC" w:rsidRPr="00B2489D" w:rsidRDefault="00116DBC" w:rsidP="008A7D97">
      <w:pPr>
        <w:shd w:val="clear" w:color="auto" w:fill="FFFFFF"/>
        <w:rPr>
          <w:rFonts w:ascii="Courier New" w:hAnsi="Courier New" w:cs="Courier New"/>
          <w:color w:val="000000"/>
          <w:sz w:val="20"/>
          <w:szCs w:val="20"/>
        </w:rPr>
      </w:pPr>
    </w:p>
    <w:p w14:paraId="06A5A470" w14:textId="3938449F" w:rsidR="001B2A2F" w:rsidRDefault="001B2A2F" w:rsidP="001B2A2F">
      <w:pPr>
        <w:pStyle w:val="Heading3"/>
        <w:rPr>
          <w:rStyle w:val="Heading3Char"/>
          <w:b/>
          <w:bCs/>
        </w:rPr>
      </w:pPr>
      <w:bookmarkStart w:id="26" w:name="_Toc142511203"/>
      <w:r w:rsidRPr="001B2A2F">
        <w:rPr>
          <w:rStyle w:val="Heading3Char"/>
          <w:b/>
          <w:bCs/>
        </w:rPr>
        <w:t>Fixed L shell Product</w:t>
      </w:r>
      <w:bookmarkEnd w:id="26"/>
    </w:p>
    <w:p w14:paraId="3BD23078" w14:textId="09305167" w:rsidR="00765475" w:rsidRDefault="00765475" w:rsidP="00765475">
      <w:r>
        <w:t xml:space="preserve">The fixed L shell product is intended to provide users with a continually updating dataset of shells electron fluxes at fixed L shells and </w:t>
      </w:r>
      <w:proofErr w:type="spellStart"/>
      <w:r>
        <w:t>Bmirror</w:t>
      </w:r>
      <w:proofErr w:type="spellEnd"/>
      <w:r>
        <w:t xml:space="preserve"> locations</w:t>
      </w:r>
      <w:r w:rsidR="00FD20A3">
        <w:t xml:space="preserve"> (the </w:t>
      </w:r>
      <w:proofErr w:type="spellStart"/>
      <w:r w:rsidR="00FD20A3">
        <w:t>Bmirror</w:t>
      </w:r>
      <w:proofErr w:type="spellEnd"/>
      <w:r w:rsidR="00FD20A3">
        <w:t xml:space="preserve"> and L values effectively describes the electron pitch angle)</w:t>
      </w:r>
      <w:r>
        <w:t xml:space="preserve">. The code </w:t>
      </w:r>
      <w:r w:rsidR="00052A75">
        <w:t xml:space="preserve">(fixed_files_shells.py) </w:t>
      </w:r>
      <w:r>
        <w:t xml:space="preserve">is expected to be run on a schedule (optimally 1 hour) and creates updating daily files with data at a time step specified by the command line inputs. The L shells and energies can also be set through the command line but have default values that are within the valid range of the shells model nearest to the equator. The code does not call the shells app </w:t>
      </w:r>
      <w:r w:rsidR="006D3F21">
        <w:t>directly but uses the same code. The code can be run either in a reprocessing mode with a fixed start and stop date or in real time mode. In real time mode, the code continually updates the current days output file.</w:t>
      </w:r>
    </w:p>
    <w:p w14:paraId="39D32125" w14:textId="77777777" w:rsidR="00765475" w:rsidRDefault="00765475" w:rsidP="00765475"/>
    <w:p w14:paraId="52DE3220" w14:textId="77777777" w:rsidR="00765475" w:rsidRDefault="00765475" w:rsidP="00765475">
      <w:r>
        <w:t>The full set of command line inputs and usage examples are given below:</w:t>
      </w:r>
    </w:p>
    <w:p w14:paraId="695E0271" w14:textId="77777777" w:rsidR="00765475" w:rsidRDefault="00765475" w:rsidP="00765475">
      <w:pPr>
        <w:shd w:val="clear" w:color="auto" w:fill="FFFFFF"/>
        <w:rPr>
          <w:rFonts w:ascii="Courier New" w:hAnsi="Courier New" w:cs="Courier New"/>
          <w:color w:val="000000"/>
          <w:sz w:val="20"/>
          <w:szCs w:val="20"/>
        </w:rPr>
      </w:pPr>
    </w:p>
    <w:p w14:paraId="0018EDFF" w14:textId="0EBFAC8C" w:rsidR="00765475" w:rsidRDefault="00765475" w:rsidP="00765475">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-s</w:t>
      </w:r>
      <w:r>
        <w:rPr>
          <w:rFonts w:ascii="Courier New" w:hAnsi="Courier New" w:cs="Courier New"/>
          <w:color w:val="000000"/>
          <w:sz w:val="20"/>
          <w:szCs w:val="20"/>
        </w:rPr>
        <w:t xml:space="preserve"> </w:t>
      </w:r>
      <w:r>
        <w:rPr>
          <w:rFonts w:ascii="Courier New" w:hAnsi="Courier New" w:cs="Courier New"/>
          <w:b/>
          <w:bCs/>
          <w:color w:val="008000"/>
          <w:sz w:val="20"/>
          <w:szCs w:val="20"/>
        </w:rPr>
        <w:t>--</w:t>
      </w:r>
      <w:proofErr w:type="spellStart"/>
      <w:r>
        <w:rPr>
          <w:rFonts w:ascii="Courier New" w:hAnsi="Courier New" w:cs="Courier New"/>
          <w:b/>
          <w:bCs/>
          <w:color w:val="008000"/>
          <w:sz w:val="20"/>
          <w:szCs w:val="20"/>
        </w:rPr>
        <w:t>startdate</w:t>
      </w:r>
      <w:proofErr w:type="spellEnd"/>
      <w:r w:rsidR="006D3F21">
        <w:rPr>
          <w:rFonts w:ascii="Courier New" w:hAnsi="Courier New" w:cs="Courier New"/>
          <w:b/>
          <w:bCs/>
          <w:color w:val="008000"/>
          <w:sz w:val="20"/>
          <w:szCs w:val="20"/>
        </w:rPr>
        <w:t xml:space="preserve"> (str)</w:t>
      </w:r>
    </w:p>
    <w:p w14:paraId="238C9EB5" w14:textId="07EDE2BF" w:rsidR="006D3F21" w:rsidRDefault="00765475" w:rsidP="00765475">
      <w:pPr>
        <w:shd w:val="clear" w:color="auto" w:fill="FFFFFF"/>
        <w:ind w:firstLine="432"/>
        <w:rPr>
          <w:rFonts w:ascii="Courier New" w:hAnsi="Courier New" w:cs="Courier New"/>
          <w:color w:val="000000"/>
          <w:sz w:val="20"/>
          <w:szCs w:val="20"/>
        </w:rPr>
      </w:pPr>
      <w:r>
        <w:rPr>
          <w:rFonts w:ascii="Courier New" w:hAnsi="Courier New" w:cs="Courier New"/>
          <w:b/>
          <w:bCs/>
          <w:color w:val="008000"/>
          <w:sz w:val="20"/>
          <w:szCs w:val="20"/>
        </w:rPr>
        <w:lastRenderedPageBreak/>
        <w:t>The Start Date - format YYYY-MM-DD or YYYY-MM-DD HH:</w:t>
      </w:r>
      <w:proofErr w:type="gramStart"/>
      <w:r>
        <w:rPr>
          <w:rFonts w:ascii="Courier New" w:hAnsi="Courier New" w:cs="Courier New"/>
          <w:b/>
          <w:bCs/>
          <w:color w:val="008000"/>
          <w:sz w:val="20"/>
          <w:szCs w:val="20"/>
        </w:rPr>
        <w:t>MM:SS</w:t>
      </w:r>
      <w:proofErr w:type="gramEnd"/>
      <w:r>
        <w:rPr>
          <w:rFonts w:ascii="Courier New" w:hAnsi="Courier New" w:cs="Courier New"/>
          <w:b/>
          <w:bCs/>
          <w:color w:val="008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 xml:space="preserve">default </w:t>
      </w:r>
      <w:r>
        <w:rPr>
          <w:rFonts w:ascii="Courier New" w:hAnsi="Courier New" w:cs="Courier New"/>
          <w:color w:val="000000"/>
          <w:sz w:val="20"/>
          <w:szCs w:val="20"/>
        </w:rPr>
        <w:t xml:space="preserve">= </w:t>
      </w:r>
      <w:r>
        <w:rPr>
          <w:rFonts w:ascii="Courier New" w:hAnsi="Courier New" w:cs="Courier New"/>
          <w:b/>
          <w:bCs/>
          <w:color w:val="000080"/>
          <w:sz w:val="20"/>
          <w:szCs w:val="20"/>
        </w:rPr>
        <w:t>None</w:t>
      </w:r>
      <w:r>
        <w:rPr>
          <w:rFonts w:ascii="Courier New" w:hAnsi="Courier New" w:cs="Courier New"/>
          <w:color w:val="000000"/>
          <w:sz w:val="20"/>
          <w:szCs w:val="20"/>
        </w:rPr>
        <w:br/>
      </w:r>
      <w:r>
        <w:rPr>
          <w:rFonts w:ascii="Courier New" w:hAnsi="Courier New" w:cs="Courier New"/>
          <w:b/>
          <w:bCs/>
          <w:color w:val="008000"/>
          <w:sz w:val="20"/>
          <w:szCs w:val="20"/>
        </w:rPr>
        <w:t>-e</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enddate</w:t>
      </w:r>
      <w:proofErr w:type="spellEnd"/>
      <w:r w:rsidR="006D3F21">
        <w:rPr>
          <w:rFonts w:ascii="Courier New" w:hAnsi="Courier New" w:cs="Courier New"/>
          <w:b/>
          <w:bCs/>
          <w:color w:val="008000"/>
          <w:sz w:val="20"/>
          <w:szCs w:val="20"/>
        </w:rPr>
        <w:t xml:space="preserve"> (str)</w:t>
      </w:r>
      <w:r>
        <w:rPr>
          <w:rFonts w:ascii="Courier New" w:hAnsi="Courier New" w:cs="Courier New"/>
          <w:color w:val="000000"/>
          <w:sz w:val="20"/>
          <w:szCs w:val="20"/>
        </w:rPr>
        <w:br/>
        <w:t xml:space="preserve">    </w:t>
      </w:r>
      <w:r>
        <w:rPr>
          <w:rFonts w:ascii="Courier New" w:hAnsi="Courier New" w:cs="Courier New"/>
          <w:b/>
          <w:bCs/>
          <w:color w:val="008000"/>
          <w:sz w:val="20"/>
          <w:szCs w:val="20"/>
        </w:rPr>
        <w:t xml:space="preserve">The </w:t>
      </w:r>
      <w:r w:rsidR="006D3F21">
        <w:rPr>
          <w:rFonts w:ascii="Courier New" w:hAnsi="Courier New" w:cs="Courier New"/>
          <w:b/>
          <w:bCs/>
          <w:color w:val="008000"/>
          <w:sz w:val="20"/>
          <w:szCs w:val="20"/>
        </w:rPr>
        <w:t>end</w:t>
      </w:r>
      <w:r>
        <w:rPr>
          <w:rFonts w:ascii="Courier New" w:hAnsi="Courier New" w:cs="Courier New"/>
          <w:b/>
          <w:bCs/>
          <w:color w:val="008000"/>
          <w:sz w:val="20"/>
          <w:szCs w:val="20"/>
        </w:rPr>
        <w:t xml:space="preserve"> </w:t>
      </w:r>
      <w:r w:rsidR="006D3F21">
        <w:rPr>
          <w:rFonts w:ascii="Courier New" w:hAnsi="Courier New" w:cs="Courier New"/>
          <w:b/>
          <w:bCs/>
          <w:color w:val="008000"/>
          <w:sz w:val="20"/>
          <w:szCs w:val="20"/>
        </w:rPr>
        <w:t>d</w:t>
      </w:r>
      <w:r>
        <w:rPr>
          <w:rFonts w:ascii="Courier New" w:hAnsi="Courier New" w:cs="Courier New"/>
          <w:b/>
          <w:bCs/>
          <w:color w:val="008000"/>
          <w:sz w:val="20"/>
          <w:szCs w:val="20"/>
        </w:rPr>
        <w:t>ate - format YYYY-MM-DD or YYYY-MM-DD HH:MM:SS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 xml:space="preserve">default </w:t>
      </w:r>
      <w:r>
        <w:rPr>
          <w:rFonts w:ascii="Courier New" w:hAnsi="Courier New" w:cs="Courier New"/>
          <w:color w:val="000000"/>
          <w:sz w:val="20"/>
          <w:szCs w:val="20"/>
        </w:rPr>
        <w:t xml:space="preserve">=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-rt</w:t>
      </w:r>
      <w:r w:rsidR="006D3F21">
        <w:rPr>
          <w:rFonts w:ascii="Courier New" w:hAnsi="Courier New" w:cs="Courier New"/>
          <w:b/>
          <w:bCs/>
          <w:color w:val="008000"/>
          <w:sz w:val="20"/>
          <w:szCs w:val="20"/>
        </w:rPr>
        <w:t xml:space="preserve"> –</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realtime</w:t>
      </w:r>
      <w:proofErr w:type="spellEnd"/>
      <w:r w:rsidR="006D3F21">
        <w:rPr>
          <w:rFonts w:ascii="Courier New" w:hAnsi="Courier New" w:cs="Courier New"/>
          <w:b/>
          <w:bCs/>
          <w:color w:val="008000"/>
          <w:sz w:val="20"/>
          <w:szCs w:val="20"/>
        </w:rPr>
        <w:t xml:space="preserve"> (True or False)</w:t>
      </w:r>
    </w:p>
    <w:p w14:paraId="20FAFAD6" w14:textId="5775B39D"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color w:val="660099"/>
          <w:sz w:val="20"/>
          <w:szCs w:val="20"/>
        </w:rPr>
        <w:t xml:space="preserve">default </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-es</w:t>
      </w:r>
      <w:r>
        <w:rPr>
          <w:rFonts w:ascii="Courier New" w:hAnsi="Courier New" w:cs="Courier New"/>
          <w:color w:val="000000"/>
          <w:sz w:val="20"/>
          <w:szCs w:val="20"/>
        </w:rPr>
        <w:t xml:space="preserve"> </w:t>
      </w:r>
      <w:r>
        <w:rPr>
          <w:rFonts w:ascii="Courier New" w:hAnsi="Courier New" w:cs="Courier New"/>
          <w:b/>
          <w:bCs/>
          <w:color w:val="008000"/>
          <w:sz w:val="20"/>
          <w:szCs w:val="20"/>
        </w:rPr>
        <w:t>--energies</w:t>
      </w:r>
      <w:r w:rsidR="006D3F21">
        <w:rPr>
          <w:rFonts w:ascii="Courier New" w:hAnsi="Courier New" w:cs="Courier New"/>
          <w:color w:val="000000"/>
          <w:sz w:val="20"/>
          <w:szCs w:val="20"/>
        </w:rPr>
        <w:t xml:space="preserve"> (list(float))</w:t>
      </w:r>
      <w:r>
        <w:rPr>
          <w:rFonts w:ascii="Courier New" w:hAnsi="Courier New" w:cs="Courier New"/>
          <w:color w:val="000000"/>
          <w:sz w:val="20"/>
          <w:szCs w:val="20"/>
        </w:rPr>
        <w:br/>
        <w:t xml:space="preserve">    </w:t>
      </w:r>
      <w:r>
        <w:rPr>
          <w:rFonts w:ascii="Courier New" w:hAnsi="Courier New" w:cs="Courier New"/>
          <w:b/>
          <w:bCs/>
          <w:color w:val="008000"/>
          <w:sz w:val="20"/>
          <w:szCs w:val="20"/>
        </w:rPr>
        <w:t>List of energies</w:t>
      </w:r>
    </w:p>
    <w:p w14:paraId="3861CA0F" w14:textId="4C206CDD"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80"/>
          <w:sz w:val="20"/>
          <w:szCs w:val="20"/>
        </w:rPr>
        <w:t>list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np.arange</w:t>
      </w:r>
      <w:proofErr w:type="spellEnd"/>
      <w:proofErr w:type="gramEnd"/>
      <w:r>
        <w:rPr>
          <w:rFonts w:ascii="Courier New" w:hAnsi="Courier New" w:cs="Courier New"/>
          <w:color w:val="000000"/>
          <w:sz w:val="20"/>
          <w:szCs w:val="20"/>
        </w:rPr>
        <w:t>(</w:t>
      </w:r>
      <w:r>
        <w:rPr>
          <w:rFonts w:ascii="Courier New" w:hAnsi="Courier New" w:cs="Courier New"/>
          <w:color w:val="0000FF"/>
          <w:sz w:val="20"/>
          <w:szCs w:val="20"/>
        </w:rPr>
        <w:t>200</w:t>
      </w:r>
      <w:r>
        <w:rPr>
          <w:rFonts w:ascii="Courier New" w:hAnsi="Courier New" w:cs="Courier New"/>
          <w:color w:val="000000"/>
          <w:sz w:val="20"/>
          <w:szCs w:val="20"/>
        </w:rPr>
        <w:t>,</w:t>
      </w:r>
      <w:r>
        <w:rPr>
          <w:rFonts w:ascii="Courier New" w:hAnsi="Courier New" w:cs="Courier New"/>
          <w:color w:val="0000FF"/>
          <w:sz w:val="20"/>
          <w:szCs w:val="20"/>
        </w:rPr>
        <w:t>3000</w:t>
      </w:r>
      <w:r>
        <w:rPr>
          <w:rFonts w:ascii="Courier New" w:hAnsi="Courier New" w:cs="Courier New"/>
          <w:color w:val="000000"/>
          <w:sz w:val="20"/>
          <w:szCs w:val="20"/>
        </w:rPr>
        <w:t>,</w:t>
      </w:r>
      <w:r>
        <w:rPr>
          <w:rFonts w:ascii="Courier New" w:hAnsi="Courier New" w:cs="Courier New"/>
          <w:color w:val="0000FF"/>
          <w:sz w:val="20"/>
          <w:szCs w:val="20"/>
        </w:rPr>
        <w:t>200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8000"/>
          <w:sz w:val="20"/>
          <w:szCs w:val="20"/>
        </w:rPr>
        <w:t>-ls</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lshells</w:t>
      </w:r>
      <w:proofErr w:type="spellEnd"/>
    </w:p>
    <w:p w14:paraId="4626C995" w14:textId="2FC30900" w:rsidR="006D3F21" w:rsidRDefault="00765475" w:rsidP="006D3F21">
      <w:pPr>
        <w:shd w:val="clear" w:color="auto" w:fill="FFFFFF"/>
        <w:ind w:left="432"/>
        <w:rPr>
          <w:rFonts w:ascii="Courier New" w:hAnsi="Courier New" w:cs="Courier New"/>
          <w:color w:val="000000"/>
          <w:sz w:val="20"/>
          <w:szCs w:val="20"/>
        </w:rPr>
      </w:pPr>
      <w:r>
        <w:rPr>
          <w:rFonts w:ascii="Courier New" w:hAnsi="Courier New" w:cs="Courier New"/>
          <w:b/>
          <w:bCs/>
          <w:color w:val="008000"/>
          <w:sz w:val="20"/>
          <w:szCs w:val="20"/>
        </w:rPr>
        <w:t>List of L shells</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80"/>
          <w:sz w:val="20"/>
          <w:szCs w:val="20"/>
        </w:rPr>
        <w:t>list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np.arange</w:t>
      </w:r>
      <w:proofErr w:type="spellEnd"/>
      <w:proofErr w:type="gramEnd"/>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FF"/>
          <w:sz w:val="20"/>
          <w:szCs w:val="20"/>
        </w:rPr>
        <w:t>6.3</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p>
    <w:p w14:paraId="56C505E0" w14:textId="12FD2BF6" w:rsidR="006D3F21" w:rsidRDefault="00765475" w:rsidP="006D3F21">
      <w:pPr>
        <w:shd w:val="clear" w:color="auto" w:fill="FFFFFF"/>
        <w:rPr>
          <w:rFonts w:ascii="Courier New" w:hAnsi="Courier New" w:cs="Courier New"/>
          <w:color w:val="000000"/>
          <w:sz w:val="20"/>
          <w:szCs w:val="20"/>
        </w:rPr>
      </w:pPr>
      <w:r>
        <w:rPr>
          <w:rFonts w:ascii="Courier New" w:hAnsi="Courier New" w:cs="Courier New"/>
          <w:b/>
          <w:bCs/>
          <w:color w:val="008000"/>
          <w:sz w:val="20"/>
          <w:szCs w:val="20"/>
        </w:rPr>
        <w:t>-c</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r>
        <w:rPr>
          <w:rFonts w:ascii="Courier New" w:hAnsi="Courier New" w:cs="Courier New"/>
          <w:b/>
          <w:bCs/>
          <w:color w:val="008000"/>
          <w:sz w:val="20"/>
          <w:szCs w:val="20"/>
        </w:rPr>
        <w:t>cadence</w:t>
      </w:r>
    </w:p>
    <w:p w14:paraId="27A8A61D" w14:textId="77777777"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b/>
          <w:bCs/>
          <w:color w:val="008000"/>
          <w:sz w:val="20"/>
          <w:szCs w:val="20"/>
        </w:rPr>
        <w:t>The time cadence in minutes</w:t>
      </w:r>
    </w:p>
    <w:p w14:paraId="6B69CD05" w14:textId="158C2F65" w:rsidR="006D3F21" w:rsidRDefault="00765475" w:rsidP="006D3F21">
      <w:pPr>
        <w:shd w:val="clear" w:color="auto" w:fill="FFFFFF"/>
        <w:ind w:firstLine="432"/>
        <w:rPr>
          <w:rFonts w:ascii="Courier New" w:hAnsi="Courier New" w:cs="Courier New"/>
          <w:color w:val="000000"/>
          <w:sz w:val="20"/>
          <w:szCs w:val="20"/>
        </w:rPr>
      </w:pPr>
      <w:r>
        <w:rPr>
          <w:rFonts w:ascii="Courier New" w:hAnsi="Courier New" w:cs="Courier New"/>
          <w:color w:val="660099"/>
          <w:sz w:val="20"/>
          <w:szCs w:val="20"/>
        </w:rPr>
        <w:t>default</w:t>
      </w:r>
      <w:r>
        <w:rPr>
          <w:rFonts w:ascii="Courier New" w:hAnsi="Courier New" w:cs="Courier New"/>
          <w:color w:val="000000"/>
          <w:sz w:val="20"/>
          <w:szCs w:val="20"/>
        </w:rPr>
        <w:t>=</w:t>
      </w:r>
      <w:r>
        <w:rPr>
          <w:rFonts w:ascii="Courier New" w:hAnsi="Courier New" w:cs="Courier New"/>
          <w:color w:val="0000FF"/>
          <w:sz w:val="20"/>
          <w:szCs w:val="20"/>
        </w:rPr>
        <w:t>60</w:t>
      </w:r>
      <w:r>
        <w:rPr>
          <w:rFonts w:ascii="Courier New" w:hAnsi="Courier New" w:cs="Courier New"/>
          <w:color w:val="000000"/>
          <w:sz w:val="20"/>
          <w:szCs w:val="20"/>
        </w:rPr>
        <w:br/>
      </w:r>
      <w:r>
        <w:rPr>
          <w:rFonts w:ascii="Courier New" w:hAnsi="Courier New" w:cs="Courier New"/>
          <w:b/>
          <w:bCs/>
          <w:color w:val="008000"/>
          <w:sz w:val="20"/>
          <w:szCs w:val="20"/>
        </w:rPr>
        <w:t>-od</w:t>
      </w:r>
      <w:r>
        <w:rPr>
          <w:rFonts w:ascii="Courier New" w:hAnsi="Courier New" w:cs="Courier New"/>
          <w:color w:val="000000"/>
          <w:sz w:val="20"/>
          <w:szCs w:val="20"/>
        </w:rPr>
        <w:t xml:space="preserve"> </w:t>
      </w:r>
      <w:r w:rsidR="006D3F21">
        <w:rPr>
          <w:rFonts w:ascii="Courier New" w:hAnsi="Courier New" w:cs="Courier New"/>
          <w:b/>
          <w:bCs/>
          <w:color w:val="008000"/>
          <w:sz w:val="20"/>
          <w:szCs w:val="20"/>
        </w:rPr>
        <w:t>–</w:t>
      </w:r>
      <w:r w:rsidR="00260781">
        <w:rPr>
          <w:rFonts w:ascii="Courier New" w:hAnsi="Courier New" w:cs="Courier New"/>
          <w:b/>
          <w:bCs/>
          <w:color w:val="008000"/>
          <w:sz w:val="20"/>
          <w:szCs w:val="20"/>
        </w:rPr>
        <w:t>-</w:t>
      </w:r>
      <w:proofErr w:type="spellStart"/>
      <w:r>
        <w:rPr>
          <w:rFonts w:ascii="Courier New" w:hAnsi="Courier New" w:cs="Courier New"/>
          <w:b/>
          <w:bCs/>
          <w:color w:val="008000"/>
          <w:sz w:val="20"/>
          <w:szCs w:val="20"/>
        </w:rPr>
        <w:t>outdir</w:t>
      </w:r>
      <w:proofErr w:type="spellEnd"/>
    </w:p>
    <w:p w14:paraId="0F484874" w14:textId="398A5DBF" w:rsidR="00765475" w:rsidRDefault="00765475" w:rsidP="00BE17F1">
      <w:pPr>
        <w:shd w:val="clear" w:color="auto" w:fill="FFFFFF"/>
        <w:ind w:left="432"/>
        <w:rPr>
          <w:rFonts w:ascii="Courier New" w:hAnsi="Courier New" w:cs="Courier New"/>
          <w:color w:val="000000"/>
          <w:sz w:val="20"/>
          <w:szCs w:val="20"/>
        </w:rPr>
      </w:pPr>
      <w:r>
        <w:rPr>
          <w:rFonts w:ascii="Courier New" w:hAnsi="Courier New" w:cs="Courier New"/>
          <w:b/>
          <w:bCs/>
          <w:color w:val="008000"/>
          <w:sz w:val="20"/>
          <w:szCs w:val="20"/>
        </w:rPr>
        <w:t>The local directory to put the output files</w:t>
      </w:r>
      <w:r>
        <w:rPr>
          <w:rFonts w:ascii="Courier New" w:hAnsi="Courier New" w:cs="Courier New"/>
          <w:color w:val="000000"/>
          <w:sz w:val="20"/>
          <w:szCs w:val="20"/>
        </w:rPr>
        <w:br/>
      </w:r>
      <w:r>
        <w:rPr>
          <w:rFonts w:ascii="Courier New" w:hAnsi="Courier New" w:cs="Courier New"/>
          <w:color w:val="660099"/>
          <w:sz w:val="20"/>
          <w:szCs w:val="20"/>
        </w:rPr>
        <w:t>default</w:t>
      </w:r>
      <w:r>
        <w:rPr>
          <w:rFonts w:ascii="Courier New" w:hAnsi="Courier New" w:cs="Courier New"/>
          <w:color w:val="000000"/>
          <w:sz w:val="20"/>
          <w:szCs w:val="20"/>
        </w:rPr>
        <w:t>=</w:t>
      </w:r>
      <w:r w:rsidR="006D3F21">
        <w:rPr>
          <w:rFonts w:ascii="Courier New" w:hAnsi="Courier New" w:cs="Courier New"/>
          <w:color w:val="000000"/>
          <w:sz w:val="20"/>
          <w:szCs w:val="20"/>
        </w:rPr>
        <w:t>current working directory</w:t>
      </w:r>
    </w:p>
    <w:p w14:paraId="0699908E" w14:textId="77777777" w:rsidR="00052A75" w:rsidRDefault="00052A75" w:rsidP="00052A75">
      <w:pPr>
        <w:shd w:val="clear" w:color="auto" w:fill="FFFFFF"/>
        <w:rPr>
          <w:rFonts w:ascii="Courier New" w:hAnsi="Courier New" w:cs="Courier New"/>
          <w:b/>
          <w:bCs/>
          <w:color w:val="008000"/>
          <w:sz w:val="20"/>
          <w:szCs w:val="20"/>
        </w:rPr>
      </w:pPr>
    </w:p>
    <w:p w14:paraId="358AC1E9" w14:textId="4ECC54F2" w:rsidR="00052A75" w:rsidRPr="00052A75" w:rsidRDefault="00052A75" w:rsidP="00052A75">
      <w:proofErr w:type="spellStart"/>
      <w:r w:rsidRPr="00052A75">
        <w:t>Useage</w:t>
      </w:r>
      <w:proofErr w:type="spellEnd"/>
    </w:p>
    <w:p w14:paraId="2B65136A" w14:textId="2C505D6A" w:rsidR="00052A75" w:rsidRDefault="00052A75" w:rsidP="00052A75">
      <w:r w:rsidRPr="00052A75">
        <w:t>Python</w:t>
      </w:r>
      <w:r>
        <w:t xml:space="preserve"> fixed_files_shells.py -rt -c 30 -od /user/</w:t>
      </w:r>
      <w:proofErr w:type="gramStart"/>
      <w:r>
        <w:t>home</w:t>
      </w:r>
      <w:proofErr w:type="gramEnd"/>
      <w:r>
        <w:t xml:space="preserve"> </w:t>
      </w:r>
    </w:p>
    <w:p w14:paraId="15071860" w14:textId="77777777" w:rsidR="00052A75" w:rsidRDefault="00052A75" w:rsidP="00052A75"/>
    <w:p w14:paraId="23FA3C47" w14:textId="541B96B8" w:rsidR="00052A75" w:rsidRPr="00052A75" w:rsidRDefault="00052A75" w:rsidP="00052A75">
      <w:r>
        <w:t xml:space="preserve">The code above will create daily files called </w:t>
      </w:r>
      <w:proofErr w:type="spellStart"/>
      <w:r>
        <w:t>shells_fixed_YYYYMMDD.json</w:t>
      </w:r>
      <w:proofErr w:type="spellEnd"/>
      <w:r>
        <w:t xml:space="preserve"> with shells electron flux data (#/cm2-s-str-keV) at L shells from 3-6.3 near the equator at a time cadence of 30 minutes with energies from 200 to 3000 keV at a 200 keV step.</w:t>
      </w:r>
    </w:p>
    <w:p w14:paraId="7257DCFE" w14:textId="351D0666" w:rsidR="00291BD7" w:rsidRDefault="00311A7E" w:rsidP="008B4304">
      <w:pPr>
        <w:pStyle w:val="Heading1"/>
      </w:pPr>
      <w:bookmarkStart w:id="27" w:name="_Toc142511204"/>
      <w:r>
        <w:t>Technology Stack</w:t>
      </w:r>
      <w:bookmarkEnd w:id="27"/>
    </w:p>
    <w:p w14:paraId="4E23E641" w14:textId="29B29E82" w:rsidR="00046D54" w:rsidRDefault="00046D54" w:rsidP="00046D54">
      <w:pPr>
        <w:pStyle w:val="Heading2"/>
      </w:pPr>
      <w:bookmarkStart w:id="28" w:name="_Toc142511205"/>
      <w:r>
        <w:t>S</w:t>
      </w:r>
      <w:r w:rsidR="00205A9E">
        <w:t xml:space="preserve">HELLS </w:t>
      </w:r>
      <w:r w:rsidR="00D1379D">
        <w:t xml:space="preserve">input data processing </w:t>
      </w:r>
      <w:r w:rsidR="00205A9E">
        <w:t>python</w:t>
      </w:r>
      <w:r>
        <w:t xml:space="preserve"> </w:t>
      </w:r>
      <w:r w:rsidR="00205A9E">
        <w:t>s</w:t>
      </w:r>
      <w:r>
        <w:t>cripts</w:t>
      </w:r>
      <w:bookmarkEnd w:id="28"/>
    </w:p>
    <w:p w14:paraId="12B6CF16" w14:textId="13035069" w:rsidR="00291BD7" w:rsidRDefault="00291BD7" w:rsidP="008B4304">
      <w:r>
        <w:t>The S</w:t>
      </w:r>
      <w:r w:rsidR="00205A9E">
        <w:t>HELLS</w:t>
      </w:r>
      <w:r>
        <w:t xml:space="preserve"> python </w:t>
      </w:r>
      <w:r w:rsidR="00013923">
        <w:t xml:space="preserve">input </w:t>
      </w:r>
      <w:r>
        <w:t xml:space="preserve">processing scripts </w:t>
      </w:r>
      <w:r w:rsidR="00721B00">
        <w:t>utilize the following dependencies and versions.</w:t>
      </w:r>
    </w:p>
    <w:tbl>
      <w:tblPr>
        <w:tblStyle w:val="TableGrid"/>
        <w:tblW w:w="0" w:type="auto"/>
        <w:jc w:val="center"/>
        <w:tblLook w:val="04A0" w:firstRow="1" w:lastRow="0" w:firstColumn="1" w:lastColumn="0" w:noHBand="0" w:noVBand="1"/>
      </w:tblPr>
      <w:tblGrid>
        <w:gridCol w:w="2898"/>
        <w:gridCol w:w="1800"/>
      </w:tblGrid>
      <w:tr w:rsidR="00721B00" w:rsidRPr="00291BD7" w14:paraId="78066B4B" w14:textId="77777777" w:rsidTr="00D74144">
        <w:trPr>
          <w:jc w:val="center"/>
        </w:trPr>
        <w:tc>
          <w:tcPr>
            <w:tcW w:w="2898" w:type="dxa"/>
            <w:shd w:val="clear" w:color="auto" w:fill="F2F2F2" w:themeFill="background1" w:themeFillShade="F2"/>
          </w:tcPr>
          <w:p w14:paraId="6A794559" w14:textId="77777777" w:rsidR="00721B00" w:rsidRPr="00291BD7" w:rsidRDefault="00721B00" w:rsidP="00D74144">
            <w:pPr>
              <w:rPr>
                <w:b/>
                <w:bCs/>
              </w:rPr>
            </w:pPr>
            <w:r w:rsidRPr="00291BD7">
              <w:rPr>
                <w:b/>
                <w:bCs/>
              </w:rPr>
              <w:t>Technology</w:t>
            </w:r>
          </w:p>
        </w:tc>
        <w:tc>
          <w:tcPr>
            <w:tcW w:w="1800" w:type="dxa"/>
            <w:shd w:val="clear" w:color="auto" w:fill="F2F2F2" w:themeFill="background1" w:themeFillShade="F2"/>
          </w:tcPr>
          <w:p w14:paraId="49666390" w14:textId="77777777" w:rsidR="00721B00" w:rsidRPr="00291BD7" w:rsidRDefault="00721B00" w:rsidP="00D74144">
            <w:pPr>
              <w:rPr>
                <w:b/>
                <w:bCs/>
              </w:rPr>
            </w:pPr>
            <w:r w:rsidRPr="00291BD7">
              <w:rPr>
                <w:b/>
                <w:bCs/>
              </w:rPr>
              <w:t>Version</w:t>
            </w:r>
          </w:p>
        </w:tc>
      </w:tr>
      <w:tr w:rsidR="00721B00" w14:paraId="6EEA5DFC" w14:textId="77777777" w:rsidTr="00D74144">
        <w:trPr>
          <w:jc w:val="center"/>
        </w:trPr>
        <w:tc>
          <w:tcPr>
            <w:tcW w:w="2898" w:type="dxa"/>
          </w:tcPr>
          <w:p w14:paraId="294F103D" w14:textId="58FADBB4" w:rsidR="00721B00" w:rsidRDefault="00721B00" w:rsidP="00D74144">
            <w:r>
              <w:t>Python</w:t>
            </w:r>
          </w:p>
        </w:tc>
        <w:tc>
          <w:tcPr>
            <w:tcW w:w="1800" w:type="dxa"/>
          </w:tcPr>
          <w:p w14:paraId="592EAE87" w14:textId="7DC99A63" w:rsidR="00721B00" w:rsidRDefault="00090489" w:rsidP="00D74144">
            <w:r>
              <w:t>3.9</w:t>
            </w:r>
          </w:p>
        </w:tc>
      </w:tr>
      <w:tr w:rsidR="00721B00" w14:paraId="248E0598" w14:textId="77777777" w:rsidTr="00D74144">
        <w:trPr>
          <w:jc w:val="center"/>
        </w:trPr>
        <w:tc>
          <w:tcPr>
            <w:tcW w:w="2898" w:type="dxa"/>
          </w:tcPr>
          <w:p w14:paraId="302490CC" w14:textId="6C6B1E85" w:rsidR="00721B00" w:rsidRDefault="00090489" w:rsidP="00D74144">
            <w:proofErr w:type="spellStart"/>
            <w:r>
              <w:t>numpy</w:t>
            </w:r>
            <w:proofErr w:type="spellEnd"/>
          </w:p>
        </w:tc>
        <w:tc>
          <w:tcPr>
            <w:tcW w:w="1800" w:type="dxa"/>
          </w:tcPr>
          <w:p w14:paraId="05D3AC84" w14:textId="23C21E90" w:rsidR="00721B00" w:rsidRDefault="00090489" w:rsidP="00D74144">
            <w:r>
              <w:t>1.21.5</w:t>
            </w:r>
          </w:p>
        </w:tc>
      </w:tr>
      <w:tr w:rsidR="00721B00" w14:paraId="7D423738" w14:textId="77777777" w:rsidTr="00D74144">
        <w:trPr>
          <w:jc w:val="center"/>
        </w:trPr>
        <w:tc>
          <w:tcPr>
            <w:tcW w:w="2898" w:type="dxa"/>
          </w:tcPr>
          <w:p w14:paraId="77795030" w14:textId="0AB2364B" w:rsidR="00721B00" w:rsidRDefault="00090489" w:rsidP="00D74144">
            <w:proofErr w:type="spellStart"/>
            <w:r>
              <w:t>setuptools</w:t>
            </w:r>
            <w:proofErr w:type="spellEnd"/>
          </w:p>
        </w:tc>
        <w:tc>
          <w:tcPr>
            <w:tcW w:w="1800" w:type="dxa"/>
          </w:tcPr>
          <w:p w14:paraId="04063595" w14:textId="7585159D" w:rsidR="00721B00" w:rsidRDefault="00090489" w:rsidP="00D74144">
            <w:r>
              <w:t>52.0.0</w:t>
            </w:r>
          </w:p>
        </w:tc>
      </w:tr>
      <w:tr w:rsidR="00721B00" w14:paraId="2FCFCF67" w14:textId="77777777" w:rsidTr="00D74144">
        <w:trPr>
          <w:jc w:val="center"/>
        </w:trPr>
        <w:tc>
          <w:tcPr>
            <w:tcW w:w="2898" w:type="dxa"/>
          </w:tcPr>
          <w:p w14:paraId="704D51FB" w14:textId="06CBF951" w:rsidR="00721B00" w:rsidRDefault="00CC1FFD" w:rsidP="00D74144">
            <w:proofErr w:type="spellStart"/>
            <w:r>
              <w:t>Spacepy</w:t>
            </w:r>
            <w:proofErr w:type="spellEnd"/>
          </w:p>
        </w:tc>
        <w:tc>
          <w:tcPr>
            <w:tcW w:w="1800" w:type="dxa"/>
          </w:tcPr>
          <w:p w14:paraId="614F0716" w14:textId="1E8FE35D" w:rsidR="00721B00" w:rsidRDefault="00090489" w:rsidP="00D74144">
            <w:r>
              <w:t>0.2.1</w:t>
            </w:r>
          </w:p>
        </w:tc>
      </w:tr>
      <w:tr w:rsidR="00090489" w14:paraId="2AC5AFF7" w14:textId="77777777" w:rsidTr="00D74144">
        <w:trPr>
          <w:jc w:val="center"/>
        </w:trPr>
        <w:tc>
          <w:tcPr>
            <w:tcW w:w="2898" w:type="dxa"/>
          </w:tcPr>
          <w:p w14:paraId="57E185E3" w14:textId="7CAA675F" w:rsidR="00090489" w:rsidRDefault="00090489" w:rsidP="00090489">
            <w:r>
              <w:t>requests</w:t>
            </w:r>
          </w:p>
        </w:tc>
        <w:tc>
          <w:tcPr>
            <w:tcW w:w="1800" w:type="dxa"/>
          </w:tcPr>
          <w:p w14:paraId="01DA323B" w14:textId="5A6CE945" w:rsidR="00090489" w:rsidRDefault="00090489" w:rsidP="00D74144">
            <w:r>
              <w:t>2.28.1</w:t>
            </w:r>
          </w:p>
        </w:tc>
      </w:tr>
      <w:tr w:rsidR="00090489" w14:paraId="33092346" w14:textId="77777777" w:rsidTr="00D74144">
        <w:trPr>
          <w:jc w:val="center"/>
        </w:trPr>
        <w:tc>
          <w:tcPr>
            <w:tcW w:w="2898" w:type="dxa"/>
          </w:tcPr>
          <w:p w14:paraId="50B21605" w14:textId="5E98A305" w:rsidR="00090489" w:rsidRDefault="00090489" w:rsidP="00090489">
            <w:proofErr w:type="spellStart"/>
            <w:r>
              <w:t>joblib</w:t>
            </w:r>
            <w:proofErr w:type="spellEnd"/>
          </w:p>
        </w:tc>
        <w:tc>
          <w:tcPr>
            <w:tcW w:w="1800" w:type="dxa"/>
          </w:tcPr>
          <w:p w14:paraId="5B03921C" w14:textId="4A0B38E7" w:rsidR="00090489" w:rsidRDefault="00090489" w:rsidP="00D74144">
            <w:r>
              <w:t>1.1.1</w:t>
            </w:r>
          </w:p>
        </w:tc>
      </w:tr>
      <w:tr w:rsidR="00090489" w14:paraId="0490EA7E" w14:textId="77777777" w:rsidTr="00D74144">
        <w:trPr>
          <w:jc w:val="center"/>
        </w:trPr>
        <w:tc>
          <w:tcPr>
            <w:tcW w:w="2898" w:type="dxa"/>
          </w:tcPr>
          <w:p w14:paraId="52547849" w14:textId="0A727154" w:rsidR="00090489" w:rsidRDefault="00090489" w:rsidP="00D74144">
            <w:r>
              <w:t>netcdf4</w:t>
            </w:r>
          </w:p>
        </w:tc>
        <w:tc>
          <w:tcPr>
            <w:tcW w:w="1800" w:type="dxa"/>
          </w:tcPr>
          <w:p w14:paraId="0D976882" w14:textId="3666C426" w:rsidR="00090489" w:rsidRDefault="00090489" w:rsidP="00D74144">
            <w:r>
              <w:t>1.5.7</w:t>
            </w:r>
          </w:p>
        </w:tc>
      </w:tr>
      <w:tr w:rsidR="00090489" w14:paraId="3AA2A654" w14:textId="77777777" w:rsidTr="00D74144">
        <w:trPr>
          <w:jc w:val="center"/>
        </w:trPr>
        <w:tc>
          <w:tcPr>
            <w:tcW w:w="2898" w:type="dxa"/>
          </w:tcPr>
          <w:p w14:paraId="42D35BC8" w14:textId="4415D809" w:rsidR="00090489" w:rsidRDefault="00090489" w:rsidP="00D74144">
            <w:r>
              <w:t>boto3</w:t>
            </w:r>
          </w:p>
        </w:tc>
        <w:tc>
          <w:tcPr>
            <w:tcW w:w="1800" w:type="dxa"/>
          </w:tcPr>
          <w:p w14:paraId="4174D881" w14:textId="2A9946A6" w:rsidR="00090489" w:rsidRDefault="00090489" w:rsidP="00D74144">
            <w:r>
              <w:t>1.24.28</w:t>
            </w:r>
          </w:p>
        </w:tc>
      </w:tr>
      <w:tr w:rsidR="00090489" w14:paraId="30B52B1D" w14:textId="77777777" w:rsidTr="00D74144">
        <w:trPr>
          <w:jc w:val="center"/>
        </w:trPr>
        <w:tc>
          <w:tcPr>
            <w:tcW w:w="2898" w:type="dxa"/>
          </w:tcPr>
          <w:p w14:paraId="53758C1A" w14:textId="42875ADA" w:rsidR="00090489" w:rsidRDefault="00090489" w:rsidP="00D74144">
            <w:proofErr w:type="spellStart"/>
            <w:proofErr w:type="gramStart"/>
            <w:r>
              <w:t>mysql.connector</w:t>
            </w:r>
            <w:proofErr w:type="spellEnd"/>
            <w:proofErr w:type="gramEnd"/>
          </w:p>
        </w:tc>
        <w:tc>
          <w:tcPr>
            <w:tcW w:w="1800" w:type="dxa"/>
          </w:tcPr>
          <w:p w14:paraId="5F8C9ECE" w14:textId="03437C4A" w:rsidR="00090489" w:rsidRDefault="00090489" w:rsidP="00D74144">
            <w:r>
              <w:t>2.29</w:t>
            </w:r>
          </w:p>
        </w:tc>
      </w:tr>
      <w:tr w:rsidR="00090489" w14:paraId="3075C9A3" w14:textId="77777777" w:rsidTr="00D74144">
        <w:trPr>
          <w:jc w:val="center"/>
        </w:trPr>
        <w:tc>
          <w:tcPr>
            <w:tcW w:w="2898" w:type="dxa"/>
          </w:tcPr>
          <w:p w14:paraId="51C0FEA3" w14:textId="7A3085C7" w:rsidR="00090489" w:rsidRDefault="00090489" w:rsidP="00D74144">
            <w:proofErr w:type="spellStart"/>
            <w:r>
              <w:t>hapiclient</w:t>
            </w:r>
            <w:proofErr w:type="spellEnd"/>
          </w:p>
        </w:tc>
        <w:tc>
          <w:tcPr>
            <w:tcW w:w="1800" w:type="dxa"/>
          </w:tcPr>
          <w:p w14:paraId="73F59C30" w14:textId="4A68C692" w:rsidR="00090489" w:rsidRDefault="00090489" w:rsidP="00D74144">
            <w:r>
              <w:t>0.2.5</w:t>
            </w:r>
          </w:p>
        </w:tc>
      </w:tr>
      <w:tr w:rsidR="00090489" w14:paraId="1011ADB0" w14:textId="77777777" w:rsidTr="00D74144">
        <w:trPr>
          <w:jc w:val="center"/>
        </w:trPr>
        <w:tc>
          <w:tcPr>
            <w:tcW w:w="2898" w:type="dxa"/>
          </w:tcPr>
          <w:p w14:paraId="4B3709AA" w14:textId="0C17DE59" w:rsidR="00090489" w:rsidRDefault="00090489" w:rsidP="00D74144">
            <w:proofErr w:type="spellStart"/>
            <w:r>
              <w:t>protobuf</w:t>
            </w:r>
            <w:proofErr w:type="spellEnd"/>
          </w:p>
        </w:tc>
        <w:tc>
          <w:tcPr>
            <w:tcW w:w="1800" w:type="dxa"/>
          </w:tcPr>
          <w:p w14:paraId="197A9E25" w14:textId="377FE026" w:rsidR="00090489" w:rsidRDefault="00090489" w:rsidP="00D74144">
            <w:r>
              <w:t>3.19.6</w:t>
            </w:r>
          </w:p>
        </w:tc>
      </w:tr>
      <w:tr w:rsidR="00090489" w14:paraId="03204C89" w14:textId="77777777" w:rsidTr="00D74144">
        <w:trPr>
          <w:jc w:val="center"/>
        </w:trPr>
        <w:tc>
          <w:tcPr>
            <w:tcW w:w="2898" w:type="dxa"/>
          </w:tcPr>
          <w:p w14:paraId="1C9A60FB" w14:textId="08CA65E4" w:rsidR="00090489" w:rsidRDefault="00090489" w:rsidP="00D74144">
            <w:proofErr w:type="spellStart"/>
            <w:r>
              <w:t>tensorflow</w:t>
            </w:r>
            <w:proofErr w:type="spellEnd"/>
          </w:p>
        </w:tc>
        <w:tc>
          <w:tcPr>
            <w:tcW w:w="1800" w:type="dxa"/>
          </w:tcPr>
          <w:p w14:paraId="6987359A" w14:textId="37D2751E" w:rsidR="00090489" w:rsidRDefault="00090489" w:rsidP="00D74144">
            <w:r>
              <w:t>2.7.0</w:t>
            </w:r>
          </w:p>
        </w:tc>
      </w:tr>
      <w:tr w:rsidR="00090489" w14:paraId="315DBE31" w14:textId="77777777" w:rsidTr="00D74144">
        <w:trPr>
          <w:jc w:val="center"/>
        </w:trPr>
        <w:tc>
          <w:tcPr>
            <w:tcW w:w="2898" w:type="dxa"/>
          </w:tcPr>
          <w:p w14:paraId="235EA505" w14:textId="21B250CC" w:rsidR="00090489" w:rsidRDefault="00090489" w:rsidP="00D74144">
            <w:proofErr w:type="spellStart"/>
            <w:r>
              <w:t>keras</w:t>
            </w:r>
            <w:proofErr w:type="spellEnd"/>
          </w:p>
        </w:tc>
        <w:tc>
          <w:tcPr>
            <w:tcW w:w="1800" w:type="dxa"/>
          </w:tcPr>
          <w:p w14:paraId="00ED7993" w14:textId="4036CA11" w:rsidR="00090489" w:rsidRDefault="00090489" w:rsidP="00D74144">
            <w:r>
              <w:t>2.7.0</w:t>
            </w:r>
          </w:p>
        </w:tc>
      </w:tr>
      <w:tr w:rsidR="00090489" w14:paraId="7FE03BA7" w14:textId="77777777" w:rsidTr="00D74144">
        <w:trPr>
          <w:jc w:val="center"/>
        </w:trPr>
        <w:tc>
          <w:tcPr>
            <w:tcW w:w="2898" w:type="dxa"/>
          </w:tcPr>
          <w:p w14:paraId="788585E8" w14:textId="741764EC" w:rsidR="00090489" w:rsidRDefault="00116DBC" w:rsidP="00D74144">
            <w:r>
              <w:t>i</w:t>
            </w:r>
            <w:r w:rsidR="00090489">
              <w:t>rbempy.py*</w:t>
            </w:r>
          </w:p>
        </w:tc>
        <w:tc>
          <w:tcPr>
            <w:tcW w:w="1800" w:type="dxa"/>
          </w:tcPr>
          <w:p w14:paraId="356F0A05" w14:textId="77777777" w:rsidR="00090489" w:rsidRDefault="00090489" w:rsidP="00D74144"/>
        </w:tc>
      </w:tr>
      <w:tr w:rsidR="00090489" w14:paraId="268B2FF1" w14:textId="77777777" w:rsidTr="00D74144">
        <w:trPr>
          <w:jc w:val="center"/>
        </w:trPr>
        <w:tc>
          <w:tcPr>
            <w:tcW w:w="2898" w:type="dxa"/>
          </w:tcPr>
          <w:p w14:paraId="0FA765A0" w14:textId="77777777" w:rsidR="00090489" w:rsidRDefault="00090489" w:rsidP="00D74144"/>
        </w:tc>
        <w:tc>
          <w:tcPr>
            <w:tcW w:w="1800" w:type="dxa"/>
          </w:tcPr>
          <w:p w14:paraId="23F26EA3" w14:textId="77777777" w:rsidR="00090489" w:rsidRDefault="00090489" w:rsidP="00D74144"/>
        </w:tc>
      </w:tr>
    </w:tbl>
    <w:p w14:paraId="5E52FFD3" w14:textId="77777777" w:rsidR="00090489" w:rsidRDefault="00090489" w:rsidP="00CC1FFD"/>
    <w:p w14:paraId="21B1FA04" w14:textId="11794899" w:rsidR="002B223B" w:rsidRDefault="00CC1FFD" w:rsidP="00CC1FFD">
      <w:r>
        <w:lastRenderedPageBreak/>
        <w:t>* This version of irbempy.py has been modified to fix bugs</w:t>
      </w:r>
      <w:r w:rsidR="00831378">
        <w:t xml:space="preserve">. The updates source code can be found </w:t>
      </w:r>
      <w:r w:rsidR="00090489">
        <w:t xml:space="preserve">at the </w:t>
      </w:r>
      <w:proofErr w:type="spellStart"/>
      <w:r w:rsidR="00090489">
        <w:t>github</w:t>
      </w:r>
      <w:proofErr w:type="spellEnd"/>
      <w:r w:rsidR="00090489">
        <w:t xml:space="preserve"> </w:t>
      </w:r>
      <w:proofErr w:type="spellStart"/>
      <w:r w:rsidR="00090489">
        <w:t>sehas_shells</w:t>
      </w:r>
      <w:proofErr w:type="spellEnd"/>
      <w:r w:rsidR="00090489">
        <w:t xml:space="preserve"> project in /</w:t>
      </w:r>
      <w:proofErr w:type="spellStart"/>
      <w:r w:rsidR="00090489">
        <w:t>src</w:t>
      </w:r>
      <w:proofErr w:type="spellEnd"/>
      <w:r w:rsidR="00090489">
        <w:t>/</w:t>
      </w:r>
      <w:r w:rsidR="00831378">
        <w:t>.</w:t>
      </w:r>
    </w:p>
    <w:p w14:paraId="3A4841A2" w14:textId="77777777" w:rsidR="005D0009" w:rsidRDefault="005D0009" w:rsidP="00CC1FFD"/>
    <w:p w14:paraId="1186DEB9" w14:textId="2ED11131" w:rsidR="005D0009" w:rsidRDefault="005D0009" w:rsidP="005D0009">
      <w:pPr>
        <w:pStyle w:val="Heading2"/>
      </w:pPr>
      <w:bookmarkStart w:id="29" w:name="_Toc142511206"/>
      <w:r>
        <w:t>SHELLS app</w:t>
      </w:r>
      <w:bookmarkEnd w:id="29"/>
    </w:p>
    <w:p w14:paraId="668A5056" w14:textId="683415B7" w:rsidR="005D0009" w:rsidRDefault="005D0009" w:rsidP="005D0009">
      <w:r>
        <w:t xml:space="preserve">The Shells app can be containerized with the </w:t>
      </w:r>
      <w:proofErr w:type="spellStart"/>
      <w:r>
        <w:t>Dockerfile</w:t>
      </w:r>
      <w:proofErr w:type="spellEnd"/>
      <w:r>
        <w:t xml:space="preserve"> and requirements.txt include</w:t>
      </w:r>
      <w:r w:rsidR="002347E9">
        <w:t>d</w:t>
      </w:r>
      <w:r>
        <w:t xml:space="preserve"> with the source code.</w:t>
      </w:r>
    </w:p>
    <w:tbl>
      <w:tblPr>
        <w:tblStyle w:val="TableGrid"/>
        <w:tblW w:w="0" w:type="auto"/>
        <w:jc w:val="center"/>
        <w:tblLook w:val="04A0" w:firstRow="1" w:lastRow="0" w:firstColumn="1" w:lastColumn="0" w:noHBand="0" w:noVBand="1"/>
      </w:tblPr>
      <w:tblGrid>
        <w:gridCol w:w="2898"/>
        <w:gridCol w:w="1800"/>
      </w:tblGrid>
      <w:tr w:rsidR="005D0009" w:rsidRPr="00291BD7" w14:paraId="31AA1333" w14:textId="77777777" w:rsidTr="002967D6">
        <w:trPr>
          <w:jc w:val="center"/>
        </w:trPr>
        <w:tc>
          <w:tcPr>
            <w:tcW w:w="2898" w:type="dxa"/>
            <w:shd w:val="clear" w:color="auto" w:fill="F2F2F2" w:themeFill="background1" w:themeFillShade="F2"/>
          </w:tcPr>
          <w:p w14:paraId="6B04E73C" w14:textId="77777777" w:rsidR="005D0009" w:rsidRPr="00291BD7" w:rsidRDefault="005D0009" w:rsidP="002967D6">
            <w:pPr>
              <w:rPr>
                <w:b/>
                <w:bCs/>
              </w:rPr>
            </w:pPr>
            <w:r w:rsidRPr="00291BD7">
              <w:rPr>
                <w:b/>
                <w:bCs/>
              </w:rPr>
              <w:t>Technology</w:t>
            </w:r>
          </w:p>
        </w:tc>
        <w:tc>
          <w:tcPr>
            <w:tcW w:w="1800" w:type="dxa"/>
            <w:shd w:val="clear" w:color="auto" w:fill="F2F2F2" w:themeFill="background1" w:themeFillShade="F2"/>
          </w:tcPr>
          <w:p w14:paraId="3627D884" w14:textId="77777777" w:rsidR="005D0009" w:rsidRPr="00291BD7" w:rsidRDefault="005D0009" w:rsidP="002967D6">
            <w:pPr>
              <w:rPr>
                <w:b/>
                <w:bCs/>
              </w:rPr>
            </w:pPr>
            <w:r w:rsidRPr="00291BD7">
              <w:rPr>
                <w:b/>
                <w:bCs/>
              </w:rPr>
              <w:t>Version</w:t>
            </w:r>
          </w:p>
        </w:tc>
      </w:tr>
      <w:tr w:rsidR="005D0009" w14:paraId="56BBC2B8" w14:textId="77777777" w:rsidTr="002967D6">
        <w:trPr>
          <w:jc w:val="center"/>
        </w:trPr>
        <w:tc>
          <w:tcPr>
            <w:tcW w:w="2898" w:type="dxa"/>
          </w:tcPr>
          <w:p w14:paraId="64AF5DCC" w14:textId="77777777" w:rsidR="005D0009" w:rsidRDefault="005D0009" w:rsidP="002967D6">
            <w:r>
              <w:t>Python</w:t>
            </w:r>
          </w:p>
        </w:tc>
        <w:tc>
          <w:tcPr>
            <w:tcW w:w="1800" w:type="dxa"/>
          </w:tcPr>
          <w:p w14:paraId="36AE45E2" w14:textId="77777777" w:rsidR="005D0009" w:rsidRDefault="005D0009" w:rsidP="002967D6">
            <w:r>
              <w:t>3.9</w:t>
            </w:r>
          </w:p>
        </w:tc>
      </w:tr>
      <w:tr w:rsidR="005D0009" w14:paraId="15B96FA1" w14:textId="77777777" w:rsidTr="002967D6">
        <w:trPr>
          <w:jc w:val="center"/>
        </w:trPr>
        <w:tc>
          <w:tcPr>
            <w:tcW w:w="2898" w:type="dxa"/>
          </w:tcPr>
          <w:p w14:paraId="7C2A01F4" w14:textId="35EA8948" w:rsidR="005D0009" w:rsidRDefault="005D0009" w:rsidP="002967D6">
            <w:r>
              <w:rPr>
                <w:rFonts w:ascii="Courier New" w:hAnsi="Courier New" w:cs="Courier New"/>
                <w:color w:val="000000"/>
                <w:sz w:val="20"/>
                <w:szCs w:val="20"/>
              </w:rPr>
              <w:t>flask</w:t>
            </w:r>
          </w:p>
        </w:tc>
        <w:tc>
          <w:tcPr>
            <w:tcW w:w="1800" w:type="dxa"/>
          </w:tcPr>
          <w:p w14:paraId="7299EA2B" w14:textId="71371AF7" w:rsidR="005D0009" w:rsidRDefault="005D0009" w:rsidP="002967D6"/>
        </w:tc>
      </w:tr>
      <w:tr w:rsidR="005D0009" w14:paraId="35C73542" w14:textId="77777777" w:rsidTr="002967D6">
        <w:trPr>
          <w:jc w:val="center"/>
        </w:trPr>
        <w:tc>
          <w:tcPr>
            <w:tcW w:w="2898" w:type="dxa"/>
          </w:tcPr>
          <w:p w14:paraId="05FC3EA5" w14:textId="72C73CA2" w:rsidR="005D0009" w:rsidRDefault="005D0009" w:rsidP="002967D6">
            <w:r>
              <w:rPr>
                <w:rFonts w:ascii="Courier New" w:hAnsi="Courier New" w:cs="Courier New"/>
                <w:color w:val="000000"/>
                <w:sz w:val="20"/>
                <w:szCs w:val="20"/>
              </w:rPr>
              <w:t>flask-</w:t>
            </w:r>
            <w:proofErr w:type="spellStart"/>
            <w:r>
              <w:rPr>
                <w:rFonts w:ascii="Courier New" w:hAnsi="Courier New" w:cs="Courier New"/>
                <w:color w:val="000000"/>
                <w:sz w:val="20"/>
                <w:szCs w:val="20"/>
              </w:rPr>
              <w:t>smorest</w:t>
            </w:r>
            <w:proofErr w:type="spellEnd"/>
          </w:p>
        </w:tc>
        <w:tc>
          <w:tcPr>
            <w:tcW w:w="1800" w:type="dxa"/>
          </w:tcPr>
          <w:p w14:paraId="38FBFA89" w14:textId="11AB3C5B" w:rsidR="005D0009" w:rsidRDefault="005D0009" w:rsidP="002967D6"/>
        </w:tc>
      </w:tr>
      <w:tr w:rsidR="005D0009" w14:paraId="2586021C" w14:textId="77777777" w:rsidTr="002967D6">
        <w:trPr>
          <w:jc w:val="center"/>
        </w:trPr>
        <w:tc>
          <w:tcPr>
            <w:tcW w:w="2898" w:type="dxa"/>
          </w:tcPr>
          <w:p w14:paraId="3652F680" w14:textId="3D8B6682" w:rsidR="005D0009" w:rsidRDefault="005D0009" w:rsidP="002967D6">
            <w:r>
              <w:rPr>
                <w:rFonts w:ascii="Courier New" w:hAnsi="Courier New" w:cs="Courier New"/>
                <w:color w:val="000000"/>
                <w:sz w:val="20"/>
                <w:szCs w:val="20"/>
              </w:rPr>
              <w:t>python-</w:t>
            </w:r>
            <w:proofErr w:type="spellStart"/>
            <w:r>
              <w:rPr>
                <w:rFonts w:ascii="Courier New" w:hAnsi="Courier New" w:cs="Courier New"/>
                <w:color w:val="000000"/>
                <w:sz w:val="20"/>
                <w:szCs w:val="20"/>
              </w:rPr>
              <w:t>dotenv</w:t>
            </w:r>
            <w:proofErr w:type="spellEnd"/>
          </w:p>
        </w:tc>
        <w:tc>
          <w:tcPr>
            <w:tcW w:w="1800" w:type="dxa"/>
          </w:tcPr>
          <w:p w14:paraId="27C757F4" w14:textId="6811E5D6" w:rsidR="005D0009" w:rsidRDefault="005D0009" w:rsidP="002967D6"/>
        </w:tc>
      </w:tr>
      <w:tr w:rsidR="005D0009" w14:paraId="7A0A55E0" w14:textId="77777777" w:rsidTr="002967D6">
        <w:trPr>
          <w:jc w:val="center"/>
        </w:trPr>
        <w:tc>
          <w:tcPr>
            <w:tcW w:w="2898" w:type="dxa"/>
          </w:tcPr>
          <w:p w14:paraId="210BB72D" w14:textId="1C3ECB36" w:rsidR="005D0009" w:rsidRDefault="005D0009" w:rsidP="002967D6">
            <w:proofErr w:type="spellStart"/>
            <w:r>
              <w:rPr>
                <w:rFonts w:ascii="Courier New" w:hAnsi="Courier New" w:cs="Courier New"/>
                <w:color w:val="000000"/>
                <w:sz w:val="20"/>
                <w:szCs w:val="20"/>
              </w:rPr>
              <w:t>joblib</w:t>
            </w:r>
            <w:proofErr w:type="spellEnd"/>
          </w:p>
        </w:tc>
        <w:tc>
          <w:tcPr>
            <w:tcW w:w="1800" w:type="dxa"/>
          </w:tcPr>
          <w:p w14:paraId="597F0C5E" w14:textId="7FA13F9A" w:rsidR="005D0009" w:rsidRDefault="005D0009" w:rsidP="002967D6"/>
        </w:tc>
      </w:tr>
      <w:tr w:rsidR="005D0009" w14:paraId="74A47A1F" w14:textId="77777777" w:rsidTr="002967D6">
        <w:trPr>
          <w:jc w:val="center"/>
        </w:trPr>
        <w:tc>
          <w:tcPr>
            <w:tcW w:w="2898" w:type="dxa"/>
          </w:tcPr>
          <w:p w14:paraId="798D6982" w14:textId="49E884CC" w:rsidR="005D0009" w:rsidRDefault="005D0009" w:rsidP="002967D6">
            <w:proofErr w:type="spellStart"/>
            <w:r>
              <w:rPr>
                <w:rFonts w:ascii="Courier New" w:hAnsi="Courier New" w:cs="Courier New"/>
                <w:color w:val="000000"/>
                <w:sz w:val="20"/>
                <w:szCs w:val="20"/>
              </w:rPr>
              <w:t>keras</w:t>
            </w:r>
            <w:proofErr w:type="spellEnd"/>
          </w:p>
        </w:tc>
        <w:tc>
          <w:tcPr>
            <w:tcW w:w="1800" w:type="dxa"/>
          </w:tcPr>
          <w:p w14:paraId="4115993C" w14:textId="1926C6B1" w:rsidR="005D0009" w:rsidRDefault="005D0009" w:rsidP="002967D6"/>
        </w:tc>
      </w:tr>
      <w:tr w:rsidR="005D0009" w14:paraId="1249D707" w14:textId="77777777" w:rsidTr="002967D6">
        <w:trPr>
          <w:jc w:val="center"/>
        </w:trPr>
        <w:tc>
          <w:tcPr>
            <w:tcW w:w="2898" w:type="dxa"/>
          </w:tcPr>
          <w:p w14:paraId="64EDE39B" w14:textId="33CBCD8F" w:rsidR="005D0009" w:rsidRDefault="005D0009" w:rsidP="002967D6">
            <w:proofErr w:type="spellStart"/>
            <w:proofErr w:type="gramStart"/>
            <w:r>
              <w:rPr>
                <w:rFonts w:ascii="Courier New" w:hAnsi="Courier New" w:cs="Courier New"/>
                <w:color w:val="000000"/>
                <w:sz w:val="20"/>
                <w:szCs w:val="20"/>
              </w:rPr>
              <w:t>mysql.connector</w:t>
            </w:r>
            <w:proofErr w:type="spellEnd"/>
            <w:proofErr w:type="gramEnd"/>
          </w:p>
        </w:tc>
        <w:tc>
          <w:tcPr>
            <w:tcW w:w="1800" w:type="dxa"/>
          </w:tcPr>
          <w:p w14:paraId="1541A454" w14:textId="3CF4DF49" w:rsidR="005D0009" w:rsidRDefault="005D0009" w:rsidP="002967D6"/>
        </w:tc>
      </w:tr>
      <w:tr w:rsidR="005D0009" w14:paraId="14ADDEB5" w14:textId="77777777" w:rsidTr="002967D6">
        <w:trPr>
          <w:jc w:val="center"/>
        </w:trPr>
        <w:tc>
          <w:tcPr>
            <w:tcW w:w="2898" w:type="dxa"/>
          </w:tcPr>
          <w:p w14:paraId="35CAD6F9" w14:textId="2A70BF53" w:rsidR="005D0009" w:rsidRDefault="005D0009" w:rsidP="002967D6">
            <w:proofErr w:type="spellStart"/>
            <w:r>
              <w:rPr>
                <w:rFonts w:ascii="Courier New" w:hAnsi="Courier New" w:cs="Courier New"/>
                <w:color w:val="000000"/>
                <w:sz w:val="20"/>
                <w:szCs w:val="20"/>
              </w:rPr>
              <w:t>numpy</w:t>
            </w:r>
            <w:proofErr w:type="spellEnd"/>
          </w:p>
        </w:tc>
        <w:tc>
          <w:tcPr>
            <w:tcW w:w="1800" w:type="dxa"/>
          </w:tcPr>
          <w:p w14:paraId="41A5E779" w14:textId="3E3972C6" w:rsidR="005D0009" w:rsidRDefault="005D0009" w:rsidP="002967D6"/>
        </w:tc>
      </w:tr>
      <w:tr w:rsidR="005D0009" w14:paraId="7FD447C2" w14:textId="77777777" w:rsidTr="002967D6">
        <w:trPr>
          <w:jc w:val="center"/>
        </w:trPr>
        <w:tc>
          <w:tcPr>
            <w:tcW w:w="2898" w:type="dxa"/>
          </w:tcPr>
          <w:p w14:paraId="6D457FBF" w14:textId="3F254A21" w:rsidR="005D0009" w:rsidRDefault="005D0009" w:rsidP="002967D6">
            <w:proofErr w:type="spellStart"/>
            <w:r>
              <w:rPr>
                <w:rFonts w:ascii="Courier New" w:hAnsi="Courier New" w:cs="Courier New"/>
                <w:color w:val="000000"/>
                <w:sz w:val="20"/>
                <w:szCs w:val="20"/>
              </w:rPr>
              <w:t>tensorflow</w:t>
            </w:r>
            <w:proofErr w:type="spellEnd"/>
          </w:p>
        </w:tc>
        <w:tc>
          <w:tcPr>
            <w:tcW w:w="1800" w:type="dxa"/>
          </w:tcPr>
          <w:p w14:paraId="1E42B2DB" w14:textId="5194381C" w:rsidR="005D0009" w:rsidRDefault="005D0009" w:rsidP="002967D6"/>
        </w:tc>
      </w:tr>
      <w:tr w:rsidR="005D0009" w14:paraId="0ADB91B1" w14:textId="77777777" w:rsidTr="002967D6">
        <w:trPr>
          <w:jc w:val="center"/>
        </w:trPr>
        <w:tc>
          <w:tcPr>
            <w:tcW w:w="2898" w:type="dxa"/>
          </w:tcPr>
          <w:p w14:paraId="0DD1D344" w14:textId="422CA52A" w:rsidR="005D0009" w:rsidRDefault="005D0009" w:rsidP="002967D6">
            <w:r>
              <w:rPr>
                <w:rFonts w:ascii="Courier New" w:hAnsi="Courier New" w:cs="Courier New"/>
                <w:color w:val="000000"/>
                <w:sz w:val="20"/>
                <w:szCs w:val="20"/>
              </w:rPr>
              <w:t>scikit-learn</w:t>
            </w:r>
          </w:p>
        </w:tc>
        <w:tc>
          <w:tcPr>
            <w:tcW w:w="1800" w:type="dxa"/>
          </w:tcPr>
          <w:p w14:paraId="45A29FDC" w14:textId="4DB5C6B0" w:rsidR="005D0009" w:rsidRDefault="005D0009" w:rsidP="002967D6"/>
        </w:tc>
      </w:tr>
      <w:tr w:rsidR="005D0009" w14:paraId="522FA318" w14:textId="77777777" w:rsidTr="002967D6">
        <w:trPr>
          <w:jc w:val="center"/>
        </w:trPr>
        <w:tc>
          <w:tcPr>
            <w:tcW w:w="2898" w:type="dxa"/>
          </w:tcPr>
          <w:p w14:paraId="2470F3D1" w14:textId="07F18E90" w:rsidR="005D0009" w:rsidRDefault="005D0009" w:rsidP="002967D6"/>
        </w:tc>
        <w:tc>
          <w:tcPr>
            <w:tcW w:w="1800" w:type="dxa"/>
          </w:tcPr>
          <w:p w14:paraId="1C465B77" w14:textId="7F241B20" w:rsidR="005D0009" w:rsidRDefault="005D0009" w:rsidP="002967D6"/>
        </w:tc>
      </w:tr>
      <w:tr w:rsidR="005D0009" w14:paraId="1B1F38F5" w14:textId="77777777" w:rsidTr="002967D6">
        <w:trPr>
          <w:jc w:val="center"/>
        </w:trPr>
        <w:tc>
          <w:tcPr>
            <w:tcW w:w="2898" w:type="dxa"/>
          </w:tcPr>
          <w:p w14:paraId="0890B8C6" w14:textId="58F6D5D8" w:rsidR="005D0009" w:rsidRDefault="005D0009" w:rsidP="002967D6"/>
        </w:tc>
        <w:tc>
          <w:tcPr>
            <w:tcW w:w="1800" w:type="dxa"/>
          </w:tcPr>
          <w:p w14:paraId="330D2A5E" w14:textId="273189E5" w:rsidR="005D0009" w:rsidRDefault="005D0009" w:rsidP="002967D6"/>
        </w:tc>
      </w:tr>
      <w:tr w:rsidR="005D0009" w14:paraId="7F170065" w14:textId="77777777" w:rsidTr="002967D6">
        <w:trPr>
          <w:jc w:val="center"/>
        </w:trPr>
        <w:tc>
          <w:tcPr>
            <w:tcW w:w="2898" w:type="dxa"/>
          </w:tcPr>
          <w:p w14:paraId="17D8DC8F" w14:textId="1076ADC4" w:rsidR="005D0009" w:rsidRDefault="005D0009" w:rsidP="002967D6"/>
        </w:tc>
        <w:tc>
          <w:tcPr>
            <w:tcW w:w="1800" w:type="dxa"/>
          </w:tcPr>
          <w:p w14:paraId="75920D59" w14:textId="3283E5FE" w:rsidR="005D0009" w:rsidRDefault="005D0009" w:rsidP="002967D6"/>
        </w:tc>
      </w:tr>
      <w:tr w:rsidR="005D0009" w14:paraId="63C09214" w14:textId="77777777" w:rsidTr="002967D6">
        <w:trPr>
          <w:jc w:val="center"/>
        </w:trPr>
        <w:tc>
          <w:tcPr>
            <w:tcW w:w="2898" w:type="dxa"/>
          </w:tcPr>
          <w:p w14:paraId="307726A4" w14:textId="33F4FA11" w:rsidR="005D0009" w:rsidRDefault="005D0009" w:rsidP="002967D6"/>
        </w:tc>
        <w:tc>
          <w:tcPr>
            <w:tcW w:w="1800" w:type="dxa"/>
          </w:tcPr>
          <w:p w14:paraId="66123678" w14:textId="77777777" w:rsidR="005D0009" w:rsidRDefault="005D0009" w:rsidP="002967D6"/>
        </w:tc>
      </w:tr>
      <w:tr w:rsidR="005D0009" w14:paraId="408757DA" w14:textId="77777777" w:rsidTr="002967D6">
        <w:trPr>
          <w:jc w:val="center"/>
        </w:trPr>
        <w:tc>
          <w:tcPr>
            <w:tcW w:w="2898" w:type="dxa"/>
          </w:tcPr>
          <w:p w14:paraId="6DB0E619" w14:textId="77777777" w:rsidR="005D0009" w:rsidRDefault="005D0009" w:rsidP="002967D6"/>
        </w:tc>
        <w:tc>
          <w:tcPr>
            <w:tcW w:w="1800" w:type="dxa"/>
          </w:tcPr>
          <w:p w14:paraId="36784F4F" w14:textId="77777777" w:rsidR="005D0009" w:rsidRDefault="005D0009" w:rsidP="002967D6"/>
        </w:tc>
      </w:tr>
    </w:tbl>
    <w:p w14:paraId="1744089C" w14:textId="77777777" w:rsidR="005D0009" w:rsidRPr="005D0009" w:rsidRDefault="005D0009" w:rsidP="005D0009"/>
    <w:p w14:paraId="204B9960" w14:textId="7CE37A3F" w:rsidR="002B223B" w:rsidRPr="002B223B" w:rsidRDefault="00311A7E" w:rsidP="002B223B">
      <w:pPr>
        <w:pStyle w:val="Heading1"/>
      </w:pPr>
      <w:bookmarkStart w:id="30" w:name="_Ref136271065"/>
      <w:bookmarkStart w:id="31" w:name="_Ref136271157"/>
      <w:bookmarkStart w:id="32" w:name="_Ref136271193"/>
      <w:bookmarkStart w:id="33" w:name="_Ref136271228"/>
      <w:bookmarkStart w:id="34" w:name="_Toc142511207"/>
      <w:r>
        <w:t>Deployment</w:t>
      </w:r>
      <w:bookmarkEnd w:id="30"/>
      <w:bookmarkEnd w:id="31"/>
      <w:bookmarkEnd w:id="32"/>
      <w:bookmarkEnd w:id="33"/>
      <w:bookmarkEnd w:id="34"/>
    </w:p>
    <w:p w14:paraId="3B4E8E4D" w14:textId="5746A4DD" w:rsidR="00090489" w:rsidRPr="00090489" w:rsidRDefault="00090489" w:rsidP="00090489">
      <w:r>
        <w:t xml:space="preserve">The code </w:t>
      </w:r>
      <w:r w:rsidR="00013923">
        <w:t>for the input data processing scripts</w:t>
      </w:r>
      <w:r w:rsidR="002347E9">
        <w:t xml:space="preserve">, </w:t>
      </w:r>
      <w:r w:rsidR="00013923">
        <w:t>the shells app</w:t>
      </w:r>
      <w:r w:rsidR="002347E9">
        <w:t>, and the additional data productions</w:t>
      </w:r>
      <w:r w:rsidR="00013923">
        <w:t xml:space="preserve"> </w:t>
      </w:r>
      <w:r>
        <w:t xml:space="preserve">can be retrieved from the </w:t>
      </w:r>
      <w:proofErr w:type="spellStart"/>
      <w:r>
        <w:t>github</w:t>
      </w:r>
      <w:proofErr w:type="spellEnd"/>
      <w:r>
        <w:t xml:space="preserve"> </w:t>
      </w:r>
      <w:proofErr w:type="spellStart"/>
      <w:r>
        <w:t>sehas_shells</w:t>
      </w:r>
      <w:proofErr w:type="spellEnd"/>
      <w:r>
        <w:t xml:space="preserve"> repository. The repository contains some large files (.</w:t>
      </w:r>
      <w:proofErr w:type="spellStart"/>
      <w:r>
        <w:t>nc</w:t>
      </w:r>
      <w:proofErr w:type="spellEnd"/>
      <w:r>
        <w:t xml:space="preserve">) that are stored using the </w:t>
      </w:r>
      <w:proofErr w:type="spellStart"/>
      <w:r>
        <w:t>github</w:t>
      </w:r>
      <w:proofErr w:type="spellEnd"/>
      <w:r>
        <w:t xml:space="preserve"> Large File System (LFS). The README describes how to work with this LFS system. </w:t>
      </w:r>
    </w:p>
    <w:p w14:paraId="1E79045D" w14:textId="5ADD647A" w:rsidR="00E16006" w:rsidRDefault="00E16006" w:rsidP="00E16006">
      <w:pPr>
        <w:pStyle w:val="Heading2"/>
      </w:pPr>
      <w:bookmarkStart w:id="35" w:name="_Toc142511208"/>
      <w:r>
        <w:t>Source Repository</w:t>
      </w:r>
      <w:bookmarkEnd w:id="35"/>
    </w:p>
    <w:p w14:paraId="63DBAC21" w14:textId="233684D6" w:rsidR="002B223B" w:rsidRDefault="005D0009" w:rsidP="00205A9E">
      <w:r>
        <w:t xml:space="preserve">The code for both the </w:t>
      </w:r>
      <w:r w:rsidR="00955690">
        <w:t>SHELLS system (</w:t>
      </w:r>
      <w:r>
        <w:t>input data processing scripts</w:t>
      </w:r>
      <w:r w:rsidR="00955690">
        <w:t xml:space="preserve">, </w:t>
      </w:r>
      <w:r>
        <w:t xml:space="preserve">shells app </w:t>
      </w:r>
      <w:r w:rsidR="00955690">
        <w:t xml:space="preserve">and data product scripts) </w:t>
      </w:r>
      <w:r>
        <w:t xml:space="preserve">can be retrieved from the </w:t>
      </w:r>
      <w:proofErr w:type="spellStart"/>
      <w:r>
        <w:t>github</w:t>
      </w:r>
      <w:proofErr w:type="spellEnd"/>
      <w:r>
        <w:t xml:space="preserve"> </w:t>
      </w:r>
      <w:proofErr w:type="spellStart"/>
      <w:r>
        <w:t>sehas_shells</w:t>
      </w:r>
      <w:proofErr w:type="spellEnd"/>
      <w:r>
        <w:t xml:space="preserve"> repository</w:t>
      </w:r>
      <w:r w:rsidR="00090489">
        <w:t xml:space="preserve">. The main shells </w:t>
      </w:r>
      <w:r w:rsidR="00013923">
        <w:t xml:space="preserve">input data </w:t>
      </w:r>
      <w:r w:rsidR="00090489">
        <w:t>processing code</w:t>
      </w:r>
      <w:r w:rsidR="00955690">
        <w:t xml:space="preserve"> and the data products scripts are</w:t>
      </w:r>
      <w:r w:rsidR="00090489">
        <w:t xml:space="preserve"> in the </w:t>
      </w:r>
      <w:proofErr w:type="spellStart"/>
      <w:r w:rsidR="00090489">
        <w:t>src</w:t>
      </w:r>
      <w:proofErr w:type="spellEnd"/>
      <w:r w:rsidR="00090489">
        <w:t xml:space="preserve"> directory. </w:t>
      </w:r>
      <w:r w:rsidR="009476BB">
        <w:t>The code to run the Shells app is on the Docker directory.</w:t>
      </w:r>
    </w:p>
    <w:p w14:paraId="4EADC6C9" w14:textId="1085EACD" w:rsidR="003924E5" w:rsidRDefault="008F4096" w:rsidP="003924E5">
      <w:pPr>
        <w:pStyle w:val="Heading2"/>
      </w:pPr>
      <w:bookmarkStart w:id="36" w:name="_Toc142511209"/>
      <w:r>
        <w:t>Depl</w:t>
      </w:r>
      <w:r w:rsidR="00FE06A0">
        <w:t>o</w:t>
      </w:r>
      <w:r>
        <w:t>ying/</w:t>
      </w:r>
      <w:r w:rsidR="003924E5">
        <w:t>Running the SHELLS input data processing</w:t>
      </w:r>
      <w:bookmarkEnd w:id="36"/>
    </w:p>
    <w:p w14:paraId="5FB31089" w14:textId="044290D8" w:rsidR="00955690" w:rsidRDefault="00955690" w:rsidP="00955690">
      <w:r>
        <w:t xml:space="preserve">The </w:t>
      </w:r>
      <w:r w:rsidR="00465E93">
        <w:t xml:space="preserve">optimal way to start the SHELLS input data processing is by calling process_SHELLS_inputs.py </w:t>
      </w:r>
      <w:r w:rsidR="002347E9">
        <w:t xml:space="preserve">(under the </w:t>
      </w:r>
      <w:proofErr w:type="spellStart"/>
      <w:r w:rsidR="002347E9">
        <w:t>src</w:t>
      </w:r>
      <w:proofErr w:type="spellEnd"/>
      <w:r w:rsidR="002347E9">
        <w:t xml:space="preserve"> directory) </w:t>
      </w:r>
      <w:r w:rsidR="004442A8">
        <w:t>using the</w:t>
      </w:r>
      <w:r w:rsidR="00465E93">
        <w:t xml:space="preserve"> real time flag from a </w:t>
      </w:r>
      <w:proofErr w:type="spellStart"/>
      <w:r w:rsidR="00465E93">
        <w:t>cron</w:t>
      </w:r>
      <w:proofErr w:type="spellEnd"/>
      <w:r w:rsidR="00465E93">
        <w:t xml:space="preserve"> job such as the following</w:t>
      </w:r>
      <w:r w:rsidR="002347E9">
        <w:t>:</w:t>
      </w:r>
    </w:p>
    <w:p w14:paraId="090F5E4D" w14:textId="77777777" w:rsidR="00465E93" w:rsidRPr="00F77C0A" w:rsidRDefault="00465E93" w:rsidP="00465E93">
      <w:pPr>
        <w:pStyle w:val="HTMLPreformatted"/>
        <w:shd w:val="clear" w:color="auto" w:fill="FFFFFF"/>
        <w:rPr>
          <w:rFonts w:asciiTheme="minorHAnsi" w:hAnsiTheme="minorHAnsi" w:cstheme="minorHAnsi"/>
          <w:color w:val="008080"/>
          <w:sz w:val="22"/>
          <w:szCs w:val="22"/>
        </w:rPr>
      </w:pPr>
      <w:r w:rsidRPr="00F77C0A">
        <w:rPr>
          <w:rFonts w:asciiTheme="minorHAnsi" w:hAnsiTheme="minorHAnsi" w:cstheme="minorHAnsi"/>
          <w:color w:val="008080"/>
          <w:sz w:val="22"/>
          <w:szCs w:val="22"/>
        </w:rPr>
        <w:t>python process_SHELLS_inputs.py -</w:t>
      </w:r>
      <w:r>
        <w:rPr>
          <w:rFonts w:asciiTheme="minorHAnsi" w:hAnsiTheme="minorHAnsi" w:cstheme="minorHAnsi"/>
          <w:color w:val="008080"/>
          <w:sz w:val="22"/>
          <w:szCs w:val="22"/>
        </w:rPr>
        <w:t>rt</w:t>
      </w:r>
    </w:p>
    <w:p w14:paraId="2DA16433" w14:textId="77777777" w:rsidR="00465E93" w:rsidRDefault="00465E93" w:rsidP="00465E93">
      <w:pPr>
        <w:pStyle w:val="HTMLPreformatted"/>
        <w:shd w:val="clear" w:color="auto" w:fill="FFFFFF"/>
        <w:rPr>
          <w:rFonts w:asciiTheme="minorHAnsi" w:hAnsiTheme="minorHAnsi" w:cstheme="minorHAnsi"/>
          <w:color w:val="008080"/>
        </w:rPr>
      </w:pPr>
      <w:r w:rsidRPr="00F77C0A">
        <w:rPr>
          <w:rFonts w:asciiTheme="minorHAnsi" w:hAnsiTheme="minorHAnsi" w:cstheme="minorHAnsi"/>
          <w:color w:val="008080"/>
          <w:sz w:val="22"/>
          <w:szCs w:val="22"/>
        </w:rPr>
        <w:t xml:space="preserve"> -od </w:t>
      </w:r>
      <w:proofErr w:type="gramStart"/>
      <w:r w:rsidRPr="00F77C0A">
        <w:rPr>
          <w:rFonts w:asciiTheme="minorHAnsi" w:hAnsiTheme="minorHAnsi" w:cstheme="minorHAnsi"/>
          <w:color w:val="008080"/>
          <w:sz w:val="22"/>
          <w:szCs w:val="22"/>
        </w:rPr>
        <w:t>‘./</w:t>
      </w:r>
      <w:proofErr w:type="spellStart"/>
      <w:proofErr w:type="gramEnd"/>
      <w:r w:rsidRPr="00F77C0A">
        <w:rPr>
          <w:rFonts w:asciiTheme="minorHAnsi" w:hAnsiTheme="minorHAnsi" w:cstheme="minorHAnsi"/>
          <w:color w:val="008080"/>
          <w:sz w:val="22"/>
          <w:szCs w:val="22"/>
        </w:rPr>
        <w:t>shellsdata</w:t>
      </w:r>
      <w:proofErr w:type="spellEnd"/>
      <w:r w:rsidRPr="00F77C0A">
        <w:rPr>
          <w:rFonts w:asciiTheme="minorHAnsi" w:hAnsiTheme="minorHAnsi" w:cstheme="minorHAnsi"/>
          <w:color w:val="008080"/>
          <w:sz w:val="22"/>
          <w:szCs w:val="22"/>
        </w:rPr>
        <w:t xml:space="preserve">/’  -ns </w:t>
      </w:r>
      <w:r>
        <w:rPr>
          <w:rFonts w:asciiTheme="minorHAnsi" w:hAnsiTheme="minorHAnsi" w:cstheme="minorHAnsi"/>
          <w:color w:val="008080"/>
          <w:sz w:val="22"/>
          <w:szCs w:val="22"/>
        </w:rPr>
        <w:t>‘</w:t>
      </w:r>
      <w:hyperlink r:id="rId21" w:history="1">
        <w:r w:rsidRPr="00BB7F0F">
          <w:rPr>
            <w:rStyle w:val="Hyperlink"/>
            <w:rFonts w:asciiTheme="minorHAnsi" w:hAnsiTheme="minorHAnsi" w:cstheme="minorHAnsi"/>
            <w:sz w:val="22"/>
            <w:szCs w:val="22"/>
          </w:rPr>
          <w:t>www.ncei.noaa.gov</w:t>
        </w:r>
      </w:hyperlink>
      <w:r>
        <w:rPr>
          <w:rStyle w:val="Hyperlink"/>
          <w:rFonts w:asciiTheme="minorHAnsi" w:hAnsiTheme="minorHAnsi" w:cstheme="minorHAnsi"/>
          <w:sz w:val="22"/>
          <w:szCs w:val="22"/>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cdf</w:t>
      </w:r>
      <w:proofErr w:type="spellEnd"/>
      <w:r w:rsidRPr="00F77C0A">
        <w:rPr>
          <w:rFonts w:asciiTheme="minorHAnsi" w:hAnsiTheme="minorHAnsi" w:cstheme="minorHAnsi"/>
          <w:color w:val="008080"/>
        </w:rPr>
        <w:t xml:space="preserve"> </w:t>
      </w:r>
      <w:r>
        <w:rPr>
          <w:rFonts w:asciiTheme="minorHAnsi" w:hAnsiTheme="minorHAnsi" w:cstheme="minorHAnsi"/>
          <w:color w:val="008080"/>
        </w:rPr>
        <w:t>‘</w:t>
      </w:r>
      <w:r w:rsidRPr="00F77C0A">
        <w:rPr>
          <w:rFonts w:asciiTheme="minorHAnsi" w:hAnsiTheme="minorHAnsi" w:cstheme="minorHAnsi"/>
          <w:color w:val="008080"/>
        </w:rPr>
        <w:t>./SHELLS/</w:t>
      </w:r>
      <w:proofErr w:type="spellStart"/>
      <w:r w:rsidRPr="00F77C0A">
        <w:rPr>
          <w:rFonts w:asciiTheme="minorHAnsi" w:hAnsiTheme="minorHAnsi" w:cstheme="minorHAnsi"/>
          <w:color w:val="008080"/>
        </w:rPr>
        <w:t>cdfdata</w:t>
      </w:r>
      <w:proofErr w:type="spellEnd"/>
      <w:r w:rsidRPr="00F77C0A">
        <w:rPr>
          <w:rFonts w:asciiTheme="minorHAnsi" w:hAnsiTheme="minorHAnsi" w:cstheme="minorHAnsi"/>
          <w:color w:val="008080"/>
        </w:rPr>
        <w:t>/</w:t>
      </w:r>
      <w:r>
        <w:rPr>
          <w:rFonts w:asciiTheme="minorHAnsi" w:hAnsiTheme="minorHAnsi" w:cstheme="minorHAnsi"/>
          <w:color w:val="008080"/>
        </w:rPr>
        <w:t>’</w:t>
      </w:r>
      <w:r w:rsidRPr="00F77C0A">
        <w:rPr>
          <w:rFonts w:asciiTheme="minorHAnsi" w:hAnsiTheme="minorHAnsi" w:cstheme="minorHAnsi"/>
          <w:color w:val="008080"/>
        </w:rPr>
        <w:t xml:space="preserve"> -</w:t>
      </w:r>
      <w:proofErr w:type="spellStart"/>
      <w:r w:rsidRPr="00F77C0A">
        <w:rPr>
          <w:rFonts w:asciiTheme="minorHAnsi" w:hAnsiTheme="minorHAnsi" w:cstheme="minorHAnsi"/>
          <w:color w:val="008080"/>
        </w:rPr>
        <w:t>sa</w:t>
      </w:r>
      <w:proofErr w:type="spellEnd"/>
      <w:r w:rsidRPr="00F77C0A">
        <w:rPr>
          <w:rFonts w:asciiTheme="minorHAnsi" w:hAnsiTheme="minorHAnsi" w:cstheme="minorHAnsi"/>
          <w:color w:val="008080"/>
        </w:rPr>
        <w:t xml:space="preserve"> n15 n18 n19 m01 m02</w:t>
      </w:r>
    </w:p>
    <w:p w14:paraId="238DC328" w14:textId="77777777" w:rsidR="00465E93" w:rsidRDefault="00465E93" w:rsidP="00465E93">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 ‘./config_shells.ini’</w:t>
      </w:r>
    </w:p>
    <w:p w14:paraId="2715C410" w14:textId="77777777" w:rsidR="00465E93" w:rsidRDefault="00465E93" w:rsidP="00955690"/>
    <w:p w14:paraId="4CCA26E0" w14:textId="58AD75E2" w:rsidR="00465E93" w:rsidRDefault="00465E93" w:rsidP="00955690">
      <w:r>
        <w:lastRenderedPageBreak/>
        <w:t>where config_shells.ini contains the following:</w:t>
      </w:r>
    </w:p>
    <w:p w14:paraId="1ED735A9" w14:textId="77777777" w:rsidR="00465E93" w:rsidRDefault="00465E93" w:rsidP="00465E93">
      <w:pPr>
        <w:pStyle w:val="HTMLPreformatted"/>
        <w:shd w:val="clear" w:color="auto" w:fill="FFFFFF"/>
        <w:rPr>
          <w:rFonts w:asciiTheme="minorHAnsi" w:hAnsiTheme="minorHAnsi" w:cstheme="minorHAnsi"/>
          <w:color w:val="008080"/>
        </w:rPr>
      </w:pPr>
      <w:r>
        <w:rPr>
          <w:rFonts w:asciiTheme="minorHAnsi" w:hAnsiTheme="minorHAnsi" w:cstheme="minorHAnsi"/>
          <w:color w:val="008080"/>
        </w:rPr>
        <w:t>Conig_shells.ini</w:t>
      </w:r>
    </w:p>
    <w:p w14:paraId="413253C9" w14:textId="77777777" w:rsidR="00465E93" w:rsidRDefault="00465E93" w:rsidP="00465E93">
      <w:pPr>
        <w:pStyle w:val="HTMLPreformatted"/>
        <w:shd w:val="clear" w:color="auto" w:fill="FFFFFF"/>
        <w:rPr>
          <w:color w:val="000000"/>
        </w:rPr>
      </w:pPr>
      <w:r>
        <w:rPr>
          <w:color w:val="000000"/>
        </w:rPr>
        <w:t>[DEFAULT]</w:t>
      </w:r>
      <w:r>
        <w:rPr>
          <w:color w:val="000000"/>
        </w:rPr>
        <w:br/>
        <w:t># data stored in daily csv files</w:t>
      </w:r>
      <w:r>
        <w:rPr>
          <w:color w:val="000000"/>
        </w:rPr>
        <w:br/>
      </w:r>
      <w:proofErr w:type="spellStart"/>
      <w:r>
        <w:rPr>
          <w:color w:val="000000"/>
        </w:rPr>
        <w:t>input_type</w:t>
      </w:r>
      <w:proofErr w:type="spellEnd"/>
      <w:r>
        <w:rPr>
          <w:color w:val="000000"/>
        </w:rPr>
        <w:t xml:space="preserve"> = csv</w:t>
      </w:r>
      <w:r>
        <w:rPr>
          <w:color w:val="000000"/>
        </w:rPr>
        <w:br/>
      </w:r>
      <w:proofErr w:type="spellStart"/>
      <w:r>
        <w:rPr>
          <w:color w:val="000000"/>
        </w:rPr>
        <w:t>output_type</w:t>
      </w:r>
      <w:proofErr w:type="spellEnd"/>
      <w:r>
        <w:rPr>
          <w:color w:val="000000"/>
        </w:rPr>
        <w:t xml:space="preserve"> = csv</w:t>
      </w:r>
      <w:r>
        <w:rPr>
          <w:color w:val="000000"/>
        </w:rPr>
        <w:br/>
      </w:r>
      <w:proofErr w:type="spellStart"/>
      <w:r>
        <w:rPr>
          <w:color w:val="000000"/>
        </w:rPr>
        <w:t>fname</w:t>
      </w:r>
      <w:proofErr w:type="spellEnd"/>
      <w:r>
        <w:rPr>
          <w:color w:val="000000"/>
        </w:rPr>
        <w:t xml:space="preserve"> = </w:t>
      </w:r>
      <w:proofErr w:type="spellStart"/>
      <w:r>
        <w:rPr>
          <w:color w:val="000000"/>
        </w:rPr>
        <w:t>shells_inputs_test</w:t>
      </w:r>
      <w:proofErr w:type="spellEnd"/>
      <w:r>
        <w:rPr>
          <w:color w:val="000000"/>
        </w:rPr>
        <w:t>_</w:t>
      </w:r>
    </w:p>
    <w:p w14:paraId="0AE48818" w14:textId="77777777" w:rsidR="00465E93" w:rsidRDefault="00465E93" w:rsidP="00955690"/>
    <w:p w14:paraId="1D7B6295" w14:textId="6074B24D" w:rsidR="00465E93" w:rsidRDefault="00465E93" w:rsidP="00955690">
      <w:r>
        <w:t xml:space="preserve">The commands above will begin creating daily csv files of shells inputs in </w:t>
      </w:r>
      <w:proofErr w:type="gramStart"/>
      <w:r>
        <w:t>the .</w:t>
      </w:r>
      <w:proofErr w:type="gramEnd"/>
      <w:r>
        <w:t>/</w:t>
      </w:r>
      <w:proofErr w:type="spellStart"/>
      <w:r>
        <w:t>shellsdata</w:t>
      </w:r>
      <w:proofErr w:type="spellEnd"/>
      <w:r>
        <w:t xml:space="preserve">/ directory called shells_inputs_test_YYYYMMDD.csv with the n15,n18,n19, m01 and m02 data which are the currently operational satellites. The command is expected to be called at a </w:t>
      </w:r>
      <w:proofErr w:type="gramStart"/>
      <w:r>
        <w:t>5 minute</w:t>
      </w:r>
      <w:proofErr w:type="gramEnd"/>
      <w:r>
        <w:t xml:space="preserve"> cadence to check for any new POES data and continue adding to the archive of csv files. </w:t>
      </w:r>
      <w:r w:rsidR="004442A8">
        <w:t>(</w:t>
      </w:r>
      <w:proofErr w:type="gramStart"/>
      <w:r w:rsidR="004442A8">
        <w:t>5 minute</w:t>
      </w:r>
      <w:proofErr w:type="gramEnd"/>
      <w:r w:rsidR="004442A8">
        <w:t xml:space="preserve"> cadence is not a requirement but new data is expected to arrive from some satellites every ~ 20 minutes). </w:t>
      </w:r>
      <w:r>
        <w:t xml:space="preserve">Data can be backfilled in time </w:t>
      </w:r>
      <w:r w:rsidR="004442A8">
        <w:t xml:space="preserve">as needed as </w:t>
      </w:r>
      <w:r w:rsidR="002347E9">
        <w:t xml:space="preserve">was </w:t>
      </w:r>
      <w:r w:rsidR="004442A8">
        <w:t>described in more detail in section 2.</w:t>
      </w:r>
    </w:p>
    <w:p w14:paraId="6504E5CC" w14:textId="77777777" w:rsidR="00465E93" w:rsidRPr="00955690" w:rsidRDefault="00465E93" w:rsidP="00955690"/>
    <w:p w14:paraId="00AB25A1" w14:textId="767F46DA" w:rsidR="002B223B" w:rsidRDefault="002B223B" w:rsidP="002B223B">
      <w:pPr>
        <w:pStyle w:val="Heading2"/>
      </w:pPr>
      <w:bookmarkStart w:id="37" w:name="_Toc142511210"/>
      <w:r>
        <w:t>Deploying the SHELLS API</w:t>
      </w:r>
      <w:bookmarkEnd w:id="37"/>
    </w:p>
    <w:p w14:paraId="5272E33D" w14:textId="1836F793" w:rsidR="00052A75" w:rsidRDefault="00052A75" w:rsidP="00052A75">
      <w:r>
        <w:t xml:space="preserve">There are two ways available to deploy the SHELLS API that both use docker. For testing locally, it may be helpful to individually build and run docker containers for the shells service and the </w:t>
      </w:r>
      <w:proofErr w:type="spellStart"/>
      <w:r>
        <w:t>magephem</w:t>
      </w:r>
      <w:proofErr w:type="spellEnd"/>
      <w:r>
        <w:t xml:space="preserve"> service. Those individual steps are described in section 4.3.1. Alternatively, both services can be deployed using docker compose. That process is described in section 4.3.2</w:t>
      </w:r>
    </w:p>
    <w:p w14:paraId="2066D43A" w14:textId="77777777" w:rsidR="00052A75" w:rsidRDefault="00052A75" w:rsidP="00052A75"/>
    <w:p w14:paraId="3C570FEA" w14:textId="5FA42DD7" w:rsidR="00052A75" w:rsidRPr="00052A75" w:rsidRDefault="00052A75" w:rsidP="00052A75">
      <w:pPr>
        <w:pStyle w:val="Heading3"/>
      </w:pPr>
      <w:r>
        <w:t xml:space="preserve">Deploying Services Individually </w:t>
      </w:r>
    </w:p>
    <w:p w14:paraId="2696A1C1" w14:textId="54E4B323" w:rsidR="005D0009" w:rsidRDefault="00052A75" w:rsidP="005D0009">
      <w:r>
        <w:t xml:space="preserve">To run the SHELLS model requires both the SHELLS and </w:t>
      </w:r>
      <w:proofErr w:type="spellStart"/>
      <w:r>
        <w:t>magephem</w:t>
      </w:r>
      <w:proofErr w:type="spellEnd"/>
      <w:r>
        <w:t xml:space="preserve"> APIs/services to communicate with each other. </w:t>
      </w:r>
      <w:r w:rsidR="004442A8">
        <w:t xml:space="preserve">The SHELLS API service can be started by building the </w:t>
      </w:r>
      <w:proofErr w:type="spellStart"/>
      <w:r w:rsidR="004442A8">
        <w:t>Dockerfile</w:t>
      </w:r>
      <w:proofErr w:type="spellEnd"/>
      <w:r w:rsidR="004442A8">
        <w:t xml:space="preserve"> </w:t>
      </w:r>
      <w:r w:rsidR="002347E9">
        <w:t>(</w:t>
      </w:r>
      <w:r w:rsidR="004442A8">
        <w:t>in the Docker directory</w:t>
      </w:r>
      <w:r w:rsidR="002347E9">
        <w:t>)</w:t>
      </w:r>
      <w:r w:rsidR="004442A8">
        <w:t xml:space="preserve"> and running the Docker container. At present the service runs on port 5000 but can be adjusted as needed</w:t>
      </w:r>
      <w:r>
        <w:t xml:space="preserve"> by changing the </w:t>
      </w:r>
      <w:proofErr w:type="spellStart"/>
      <w:r>
        <w:t>Dockerfile</w:t>
      </w:r>
      <w:proofErr w:type="spellEnd"/>
      <w:r w:rsidR="004442A8">
        <w:t>. The SHELLS API is dependent on the fast-</w:t>
      </w:r>
      <w:proofErr w:type="spellStart"/>
      <w:r w:rsidR="004442A8">
        <w:t>magephem</w:t>
      </w:r>
      <w:proofErr w:type="spellEnd"/>
      <w:r w:rsidR="004442A8">
        <w:t>-service API. The fast-</w:t>
      </w:r>
      <w:proofErr w:type="spellStart"/>
      <w:r w:rsidR="004442A8">
        <w:t>magepehm</w:t>
      </w:r>
      <w:proofErr w:type="spellEnd"/>
      <w:r w:rsidR="004442A8">
        <w:t>-service can be started by building the fast-</w:t>
      </w:r>
      <w:proofErr w:type="spellStart"/>
      <w:r w:rsidR="004442A8">
        <w:t>magephem</w:t>
      </w:r>
      <w:proofErr w:type="spellEnd"/>
      <w:r w:rsidR="004442A8">
        <w:t>-service/</w:t>
      </w:r>
      <w:proofErr w:type="spellStart"/>
      <w:r w:rsidR="004442A8">
        <w:t>Dockerfile</w:t>
      </w:r>
      <w:proofErr w:type="spellEnd"/>
      <w:r w:rsidR="004442A8">
        <w:t xml:space="preserve">. The default port for that service is 23761. </w:t>
      </w:r>
      <w:proofErr w:type="gramStart"/>
      <w:r w:rsidR="004442A8">
        <w:t>In order for</w:t>
      </w:r>
      <w:proofErr w:type="gramEnd"/>
      <w:r w:rsidR="004442A8">
        <w:t xml:space="preserve"> the SHELLS API to work with the fast-</w:t>
      </w:r>
      <w:proofErr w:type="spellStart"/>
      <w:r w:rsidR="004442A8">
        <w:t>magepehm</w:t>
      </w:r>
      <w:proofErr w:type="spellEnd"/>
      <w:r w:rsidR="004442A8">
        <w:t>-service i</w:t>
      </w:r>
      <w:r w:rsidR="00A266F4">
        <w:t>t</w:t>
      </w:r>
      <w:r w:rsidR="004442A8">
        <w:t xml:space="preserve"> needs </w:t>
      </w:r>
      <w:r w:rsidR="00A266F4">
        <w:t xml:space="preserve">information about the </w:t>
      </w:r>
      <w:r w:rsidR="004442A8">
        <w:t xml:space="preserve">chosen port. </w:t>
      </w:r>
      <w:r w:rsidR="00A266F4">
        <w:t xml:space="preserve">The location and port of the </w:t>
      </w:r>
      <w:proofErr w:type="spellStart"/>
      <w:r w:rsidR="00A266F4">
        <w:t>magephem</w:t>
      </w:r>
      <w:proofErr w:type="spellEnd"/>
      <w:r w:rsidR="00A266F4">
        <w:t xml:space="preserve"> service </w:t>
      </w:r>
      <w:r w:rsidR="002347E9">
        <w:t>must</w:t>
      </w:r>
      <w:r w:rsidR="00A266F4">
        <w:t xml:space="preserve"> be </w:t>
      </w:r>
      <w:r w:rsidR="00482E88">
        <w:t>set</w:t>
      </w:r>
      <w:r w:rsidR="00A266F4">
        <w:t xml:space="preserve"> for the SHELLS service in the Docker/.env file.</w:t>
      </w:r>
    </w:p>
    <w:p w14:paraId="744A2992" w14:textId="77777777" w:rsidR="00EC77F4" w:rsidRDefault="00EC77F4" w:rsidP="005D0009"/>
    <w:p w14:paraId="47626465" w14:textId="514CF7D6" w:rsidR="00EC77F4" w:rsidRDefault="00EC77F4" w:rsidP="005D0009">
      <w:r>
        <w:t xml:space="preserve">The SHELLS </w:t>
      </w:r>
      <w:r w:rsidR="00052A75">
        <w:t>model with both services communicating</w:t>
      </w:r>
      <w:r>
        <w:t xml:space="preserve"> can be deployed using the following commands:</w:t>
      </w:r>
    </w:p>
    <w:p w14:paraId="728C37B4" w14:textId="77777777" w:rsidR="00052A75" w:rsidRDefault="00EC77F4" w:rsidP="00052A75">
      <w:pPr>
        <w:pStyle w:val="ListParagraph"/>
        <w:numPr>
          <w:ilvl w:val="0"/>
          <w:numId w:val="23"/>
        </w:numPr>
        <w:rPr>
          <w:rFonts w:ascii="Times New Roman" w:hAnsi="Times New Roman" w:cs="Times New Roman"/>
          <w:sz w:val="24"/>
          <w:szCs w:val="24"/>
        </w:rPr>
      </w:pPr>
      <w:r w:rsidRPr="00EC77F4">
        <w:rPr>
          <w:rFonts w:ascii="Times New Roman" w:hAnsi="Times New Roman" w:cs="Times New Roman"/>
          <w:sz w:val="24"/>
          <w:szCs w:val="24"/>
        </w:rPr>
        <w:t xml:space="preserve">Create a fixed docker bridge network for the shells and </w:t>
      </w:r>
      <w:proofErr w:type="spellStart"/>
      <w:r w:rsidRPr="00EC77F4">
        <w:rPr>
          <w:rFonts w:ascii="Times New Roman" w:hAnsi="Times New Roman" w:cs="Times New Roman"/>
          <w:sz w:val="24"/>
          <w:szCs w:val="24"/>
        </w:rPr>
        <w:t>magephem</w:t>
      </w:r>
      <w:proofErr w:type="spellEnd"/>
      <w:r w:rsidRPr="00EC77F4">
        <w:rPr>
          <w:rFonts w:ascii="Times New Roman" w:hAnsi="Times New Roman" w:cs="Times New Roman"/>
          <w:sz w:val="24"/>
          <w:szCs w:val="24"/>
        </w:rPr>
        <w:t xml:space="preserve"> to connect:</w:t>
      </w:r>
    </w:p>
    <w:p w14:paraId="05D1F5F6" w14:textId="242D225E" w:rsidR="00EC77F4" w:rsidRPr="00052A75" w:rsidRDefault="00EC77F4" w:rsidP="00052A75">
      <w:pPr>
        <w:pStyle w:val="ListParagraph"/>
        <w:rPr>
          <w:rFonts w:ascii="Times New Roman" w:hAnsi="Times New Roman" w:cs="Times New Roman"/>
          <w:sz w:val="24"/>
          <w:szCs w:val="24"/>
        </w:rPr>
      </w:pPr>
      <w:r w:rsidRPr="00052A75">
        <w:rPr>
          <w:color w:val="000000"/>
          <w:sz w:val="24"/>
          <w:szCs w:val="24"/>
        </w:rPr>
        <w:t xml:space="preserve">docker network create </w:t>
      </w:r>
      <w:proofErr w:type="spellStart"/>
      <w:proofErr w:type="gramStart"/>
      <w:r w:rsidRPr="00052A75">
        <w:rPr>
          <w:color w:val="000000"/>
          <w:sz w:val="24"/>
          <w:szCs w:val="24"/>
        </w:rPr>
        <w:t>sehas</w:t>
      </w:r>
      <w:proofErr w:type="spellEnd"/>
      <w:proofErr w:type="gramEnd"/>
    </w:p>
    <w:p w14:paraId="16DD5370" w14:textId="77777777" w:rsidR="00482E88" w:rsidRPr="00482E88" w:rsidRDefault="00482E88" w:rsidP="00482E88">
      <w:pPr>
        <w:pStyle w:val="ListParagraph"/>
        <w:rPr>
          <w:rFonts w:ascii="Times New Roman" w:hAnsi="Times New Roman" w:cs="Times New Roman"/>
          <w:color w:val="000000"/>
          <w:sz w:val="24"/>
          <w:szCs w:val="24"/>
        </w:rPr>
      </w:pPr>
    </w:p>
    <w:p w14:paraId="5B87EDF6" w14:textId="77777777" w:rsidR="00052A75" w:rsidRDefault="00EC77F4" w:rsidP="00052A75">
      <w:pPr>
        <w:pStyle w:val="ListParagraph"/>
        <w:numPr>
          <w:ilvl w:val="0"/>
          <w:numId w:val="23"/>
        </w:numPr>
        <w:rPr>
          <w:rFonts w:ascii="Times New Roman" w:hAnsi="Times New Roman" w:cs="Times New Roman"/>
          <w:color w:val="000000"/>
          <w:sz w:val="24"/>
          <w:szCs w:val="24"/>
        </w:rPr>
      </w:pPr>
      <w:r w:rsidRPr="00EC77F4">
        <w:rPr>
          <w:rFonts w:ascii="Times New Roman" w:hAnsi="Times New Roman" w:cs="Times New Roman"/>
          <w:color w:val="000000"/>
          <w:sz w:val="24"/>
          <w:szCs w:val="24"/>
        </w:rPr>
        <w:t>Build the fast-</w:t>
      </w:r>
      <w:proofErr w:type="spellStart"/>
      <w:r w:rsidRPr="00EC77F4">
        <w:rPr>
          <w:rFonts w:ascii="Times New Roman" w:hAnsi="Times New Roman" w:cs="Times New Roman"/>
          <w:color w:val="000000"/>
          <w:sz w:val="24"/>
          <w:szCs w:val="24"/>
        </w:rPr>
        <w:t>magephem</w:t>
      </w:r>
      <w:proofErr w:type="spellEnd"/>
      <w:r w:rsidRPr="00EC77F4">
        <w:rPr>
          <w:rFonts w:ascii="Times New Roman" w:hAnsi="Times New Roman" w:cs="Times New Roman"/>
          <w:color w:val="000000"/>
          <w:sz w:val="24"/>
          <w:szCs w:val="24"/>
        </w:rPr>
        <w:t xml:space="preserve">-service using the </w:t>
      </w:r>
      <w:proofErr w:type="spellStart"/>
      <w:r w:rsidRPr="00EC77F4">
        <w:rPr>
          <w:rFonts w:ascii="Times New Roman" w:hAnsi="Times New Roman" w:cs="Times New Roman"/>
          <w:color w:val="000000"/>
          <w:sz w:val="24"/>
          <w:szCs w:val="24"/>
        </w:rPr>
        <w:t>Dockerfile</w:t>
      </w:r>
      <w:proofErr w:type="spellEnd"/>
      <w:r w:rsidRPr="00EC77F4">
        <w:rPr>
          <w:rFonts w:ascii="Times New Roman" w:hAnsi="Times New Roman" w:cs="Times New Roman"/>
          <w:color w:val="000000"/>
          <w:sz w:val="24"/>
          <w:szCs w:val="24"/>
        </w:rPr>
        <w:t xml:space="preserve"> in the fast-</w:t>
      </w:r>
      <w:proofErr w:type="spellStart"/>
      <w:r w:rsidRPr="00EC77F4">
        <w:rPr>
          <w:rFonts w:ascii="Times New Roman" w:hAnsi="Times New Roman" w:cs="Times New Roman"/>
          <w:color w:val="000000"/>
          <w:sz w:val="24"/>
          <w:szCs w:val="24"/>
        </w:rPr>
        <w:t>magephem</w:t>
      </w:r>
      <w:proofErr w:type="spellEnd"/>
      <w:r w:rsidRPr="00EC77F4">
        <w:rPr>
          <w:rFonts w:ascii="Times New Roman" w:hAnsi="Times New Roman" w:cs="Times New Roman"/>
          <w:color w:val="000000"/>
          <w:sz w:val="24"/>
          <w:szCs w:val="24"/>
        </w:rPr>
        <w:t>-service directory</w:t>
      </w:r>
      <w:r>
        <w:rPr>
          <w:rFonts w:ascii="Times New Roman" w:hAnsi="Times New Roman" w:cs="Times New Roman"/>
          <w:color w:val="000000"/>
          <w:sz w:val="24"/>
          <w:szCs w:val="24"/>
        </w:rPr>
        <w:t>:</w:t>
      </w:r>
    </w:p>
    <w:p w14:paraId="39DE49A4" w14:textId="6A141B00" w:rsidR="00EC77F4" w:rsidRPr="00052A75" w:rsidRDefault="00EC77F4" w:rsidP="00052A75">
      <w:pPr>
        <w:pStyle w:val="ListParagraph"/>
        <w:rPr>
          <w:rFonts w:ascii="Times New Roman" w:hAnsi="Times New Roman" w:cs="Times New Roman"/>
          <w:color w:val="000000"/>
          <w:sz w:val="24"/>
          <w:szCs w:val="24"/>
        </w:rPr>
      </w:pPr>
      <w:r w:rsidRPr="00052A75">
        <w:rPr>
          <w:sz w:val="24"/>
          <w:szCs w:val="24"/>
        </w:rPr>
        <w:t xml:space="preserve">docker build -t </w:t>
      </w:r>
      <w:proofErr w:type="spellStart"/>
      <w:proofErr w:type="gramStart"/>
      <w:r w:rsidRPr="00052A75">
        <w:rPr>
          <w:sz w:val="24"/>
          <w:szCs w:val="24"/>
        </w:rPr>
        <w:t>magephem</w:t>
      </w:r>
      <w:proofErr w:type="spellEnd"/>
      <w:r w:rsidRPr="00052A75">
        <w:rPr>
          <w:sz w:val="24"/>
          <w:szCs w:val="24"/>
        </w:rPr>
        <w:t xml:space="preserve"> </w:t>
      </w:r>
      <w:r w:rsidR="00052A75" w:rsidRPr="00052A75">
        <w:rPr>
          <w:sz w:val="24"/>
          <w:szCs w:val="24"/>
        </w:rPr>
        <w:t>.</w:t>
      </w:r>
      <w:proofErr w:type="gramEnd"/>
    </w:p>
    <w:p w14:paraId="7AEF1371" w14:textId="77777777" w:rsidR="00482E88" w:rsidRPr="00482E88" w:rsidRDefault="00482E88" w:rsidP="00EC77F4">
      <w:pPr>
        <w:pStyle w:val="ListParagraph"/>
        <w:rPr>
          <w:rFonts w:ascii="Times New Roman" w:hAnsi="Times New Roman" w:cs="Times New Roman"/>
          <w:sz w:val="24"/>
          <w:szCs w:val="24"/>
        </w:rPr>
      </w:pPr>
    </w:p>
    <w:p w14:paraId="551AD203" w14:textId="4FFAD659" w:rsidR="00EC77F4" w:rsidRPr="00482E88" w:rsidRDefault="00A578B8" w:rsidP="00EC77F4">
      <w:pPr>
        <w:pStyle w:val="ListParagraph"/>
        <w:numPr>
          <w:ilvl w:val="0"/>
          <w:numId w:val="23"/>
        </w:numPr>
        <w:rPr>
          <w:rFonts w:ascii="Times New Roman" w:hAnsi="Times New Roman" w:cs="Times New Roman"/>
          <w:sz w:val="24"/>
          <w:szCs w:val="24"/>
        </w:rPr>
      </w:pPr>
      <w:r w:rsidRPr="00482E88">
        <w:rPr>
          <w:rFonts w:ascii="Times New Roman" w:hAnsi="Times New Roman" w:cs="Times New Roman"/>
          <w:sz w:val="24"/>
          <w:szCs w:val="24"/>
        </w:rPr>
        <w:t xml:space="preserve">Run the </w:t>
      </w:r>
      <w:proofErr w:type="spellStart"/>
      <w:r w:rsidRPr="00482E88">
        <w:rPr>
          <w:rFonts w:ascii="Times New Roman" w:hAnsi="Times New Roman" w:cs="Times New Roman"/>
          <w:sz w:val="24"/>
          <w:szCs w:val="24"/>
        </w:rPr>
        <w:t>magephem</w:t>
      </w:r>
      <w:proofErr w:type="spellEnd"/>
      <w:r w:rsidRPr="00482E88">
        <w:rPr>
          <w:rFonts w:ascii="Times New Roman" w:hAnsi="Times New Roman" w:cs="Times New Roman"/>
          <w:sz w:val="24"/>
          <w:szCs w:val="24"/>
        </w:rPr>
        <w:t xml:space="preserve"> API</w:t>
      </w:r>
      <w:r w:rsidR="00482E88" w:rsidRPr="00482E88">
        <w:rPr>
          <w:rFonts w:ascii="Times New Roman" w:hAnsi="Times New Roman" w:cs="Times New Roman"/>
          <w:sz w:val="24"/>
          <w:szCs w:val="24"/>
        </w:rPr>
        <w:t xml:space="preserve"> on the </w:t>
      </w:r>
      <w:proofErr w:type="spellStart"/>
      <w:r w:rsidR="00482E88" w:rsidRPr="00482E88">
        <w:rPr>
          <w:rFonts w:ascii="Times New Roman" w:hAnsi="Times New Roman" w:cs="Times New Roman"/>
          <w:sz w:val="24"/>
          <w:szCs w:val="24"/>
        </w:rPr>
        <w:t>sehas</w:t>
      </w:r>
      <w:proofErr w:type="spellEnd"/>
      <w:r w:rsidR="00482E88" w:rsidRPr="00482E88">
        <w:rPr>
          <w:rFonts w:ascii="Times New Roman" w:hAnsi="Times New Roman" w:cs="Times New Roman"/>
          <w:sz w:val="24"/>
          <w:szCs w:val="24"/>
        </w:rPr>
        <w:t xml:space="preserve"> </w:t>
      </w:r>
      <w:proofErr w:type="gramStart"/>
      <w:r w:rsidR="00482E88" w:rsidRPr="00482E88">
        <w:rPr>
          <w:rFonts w:ascii="Times New Roman" w:hAnsi="Times New Roman" w:cs="Times New Roman"/>
          <w:sz w:val="24"/>
          <w:szCs w:val="24"/>
        </w:rPr>
        <w:t>network</w:t>
      </w:r>
      <w:proofErr w:type="gramEnd"/>
      <w:r w:rsidRPr="00482E88">
        <w:rPr>
          <w:rFonts w:ascii="Times New Roman" w:hAnsi="Times New Roman" w:cs="Times New Roman"/>
          <w:sz w:val="24"/>
          <w:szCs w:val="24"/>
        </w:rPr>
        <w:t xml:space="preserve"> </w:t>
      </w:r>
    </w:p>
    <w:p w14:paraId="64449CA6" w14:textId="77777777" w:rsidR="00A578B8" w:rsidRDefault="00A578B8" w:rsidP="00A578B8">
      <w:pPr>
        <w:pStyle w:val="ListParagraph"/>
        <w:rPr>
          <w:rFonts w:ascii="Menlo" w:hAnsi="Menlo" w:cs="Menlo"/>
          <w:color w:val="000000"/>
        </w:rPr>
      </w:pPr>
      <w:r w:rsidRPr="00A578B8">
        <w:rPr>
          <w:rFonts w:ascii="Menlo" w:hAnsi="Menlo" w:cs="Menlo"/>
          <w:color w:val="000000"/>
        </w:rPr>
        <w:t xml:space="preserve">docker run -d --net </w:t>
      </w:r>
      <w:proofErr w:type="spellStart"/>
      <w:r w:rsidRPr="00A578B8">
        <w:rPr>
          <w:rFonts w:ascii="Menlo" w:hAnsi="Menlo" w:cs="Menlo"/>
          <w:color w:val="000000"/>
        </w:rPr>
        <w:t>sehas</w:t>
      </w:r>
      <w:proofErr w:type="spellEnd"/>
      <w:r w:rsidRPr="00A578B8">
        <w:rPr>
          <w:rFonts w:ascii="Menlo" w:hAnsi="Menlo" w:cs="Menlo"/>
          <w:color w:val="000000"/>
        </w:rPr>
        <w:t xml:space="preserve"> --name </w:t>
      </w:r>
      <w:proofErr w:type="spellStart"/>
      <w:r w:rsidRPr="00A578B8">
        <w:rPr>
          <w:rFonts w:ascii="Menlo" w:hAnsi="Menlo" w:cs="Menlo"/>
          <w:color w:val="000000"/>
        </w:rPr>
        <w:t>magephem</w:t>
      </w:r>
      <w:proofErr w:type="spellEnd"/>
      <w:r w:rsidRPr="00A578B8">
        <w:rPr>
          <w:rFonts w:ascii="Menlo" w:hAnsi="Menlo" w:cs="Menlo"/>
          <w:color w:val="000000"/>
        </w:rPr>
        <w:t xml:space="preserve"> </w:t>
      </w:r>
      <w:proofErr w:type="spellStart"/>
      <w:proofErr w:type="gramStart"/>
      <w:r w:rsidRPr="00A578B8">
        <w:rPr>
          <w:rFonts w:ascii="Menlo" w:hAnsi="Menlo" w:cs="Menlo"/>
          <w:color w:val="000000"/>
        </w:rPr>
        <w:t>magephem:latest</w:t>
      </w:r>
      <w:proofErr w:type="spellEnd"/>
      <w:proofErr w:type="gramEnd"/>
    </w:p>
    <w:p w14:paraId="2023C70E" w14:textId="77777777" w:rsidR="00482E88" w:rsidRDefault="00482E88" w:rsidP="00A578B8">
      <w:pPr>
        <w:pStyle w:val="ListParagraph"/>
        <w:rPr>
          <w:rFonts w:ascii="Menlo" w:hAnsi="Menlo" w:cs="Menlo"/>
          <w:color w:val="000000"/>
        </w:rPr>
      </w:pPr>
    </w:p>
    <w:p w14:paraId="7DDF6DDC" w14:textId="16787977" w:rsidR="00A578B8" w:rsidRPr="00482E88" w:rsidRDefault="00A578B8" w:rsidP="00A578B8">
      <w:pPr>
        <w:pStyle w:val="ListParagraph"/>
        <w:numPr>
          <w:ilvl w:val="0"/>
          <w:numId w:val="23"/>
        </w:numPr>
        <w:rPr>
          <w:rFonts w:ascii="Times New Roman" w:hAnsi="Times New Roman" w:cs="Times New Roman"/>
          <w:color w:val="000000"/>
          <w:sz w:val="24"/>
          <w:szCs w:val="24"/>
        </w:rPr>
      </w:pPr>
      <w:r w:rsidRPr="00482E88">
        <w:rPr>
          <w:rFonts w:ascii="Times New Roman" w:hAnsi="Times New Roman" w:cs="Times New Roman"/>
          <w:color w:val="000000"/>
          <w:sz w:val="24"/>
          <w:szCs w:val="24"/>
        </w:rPr>
        <w:t xml:space="preserve">Check that the .env file for the SHELLS API has the correct setting for </w:t>
      </w:r>
      <w:proofErr w:type="spellStart"/>
      <w:r w:rsidRPr="00482E88">
        <w:rPr>
          <w:rFonts w:ascii="Times New Roman" w:hAnsi="Times New Roman" w:cs="Times New Roman"/>
          <w:color w:val="000000"/>
          <w:sz w:val="24"/>
          <w:szCs w:val="24"/>
        </w:rPr>
        <w:t>magephem</w:t>
      </w:r>
      <w:proofErr w:type="spellEnd"/>
      <w:r w:rsidR="00482E88">
        <w:rPr>
          <w:rFonts w:ascii="Times New Roman" w:hAnsi="Times New Roman" w:cs="Times New Roman"/>
          <w:color w:val="000000"/>
          <w:sz w:val="24"/>
          <w:szCs w:val="24"/>
        </w:rPr>
        <w:t xml:space="preserve"> (Note: this will depend on the name given to the container above)</w:t>
      </w:r>
      <w:r w:rsidRPr="00482E88">
        <w:rPr>
          <w:rFonts w:ascii="Times New Roman" w:hAnsi="Times New Roman" w:cs="Times New Roman"/>
          <w:color w:val="000000"/>
          <w:sz w:val="24"/>
          <w:szCs w:val="24"/>
        </w:rPr>
        <w:t>:</w:t>
      </w:r>
    </w:p>
    <w:p w14:paraId="11A5ABED" w14:textId="7AC3E1E3" w:rsidR="00A578B8" w:rsidRDefault="00A578B8" w:rsidP="00A578B8">
      <w:pPr>
        <w:pStyle w:val="ListParagraph"/>
        <w:rPr>
          <w:rFonts w:ascii="Times New Roman" w:hAnsi="Times New Roman" w:cs="Times New Roman"/>
          <w:color w:val="000000"/>
          <w:sz w:val="24"/>
          <w:szCs w:val="24"/>
        </w:rPr>
      </w:pPr>
      <w:r w:rsidRPr="00482E88">
        <w:rPr>
          <w:rFonts w:ascii="Times New Roman" w:hAnsi="Times New Roman" w:cs="Times New Roman"/>
          <w:color w:val="000000"/>
          <w:sz w:val="24"/>
          <w:szCs w:val="24"/>
        </w:rPr>
        <w:t xml:space="preserve">MAGEPHEM = </w:t>
      </w:r>
      <w:hyperlink r:id="rId22" w:history="1">
        <w:r w:rsidRPr="00482E88">
          <w:rPr>
            <w:rStyle w:val="Hyperlink"/>
            <w:rFonts w:ascii="Times New Roman" w:hAnsi="Times New Roman" w:cs="Times New Roman"/>
            <w:sz w:val="24"/>
            <w:szCs w:val="24"/>
          </w:rPr>
          <w:t>http://magephem:23761/api/magephem</w:t>
        </w:r>
      </w:hyperlink>
    </w:p>
    <w:p w14:paraId="5D6097A3" w14:textId="77777777" w:rsidR="00482E88" w:rsidRPr="00482E88" w:rsidRDefault="00482E88" w:rsidP="00A578B8">
      <w:pPr>
        <w:pStyle w:val="ListParagraph"/>
        <w:rPr>
          <w:rFonts w:ascii="Times New Roman" w:hAnsi="Times New Roman" w:cs="Times New Roman"/>
          <w:color w:val="000000"/>
          <w:sz w:val="24"/>
          <w:szCs w:val="24"/>
        </w:rPr>
      </w:pPr>
    </w:p>
    <w:p w14:paraId="5CBEA6D4" w14:textId="08424AC6" w:rsidR="00A578B8" w:rsidRDefault="00A578B8" w:rsidP="00A578B8">
      <w:pPr>
        <w:pStyle w:val="ListParagraph"/>
        <w:numPr>
          <w:ilvl w:val="0"/>
          <w:numId w:val="23"/>
        </w:numPr>
        <w:rPr>
          <w:rFonts w:ascii="Menlo" w:hAnsi="Menlo" w:cs="Menlo"/>
          <w:color w:val="000000"/>
        </w:rPr>
      </w:pPr>
      <w:r>
        <w:rPr>
          <w:rFonts w:ascii="Menlo" w:hAnsi="Menlo" w:cs="Menlo"/>
          <w:color w:val="000000"/>
        </w:rPr>
        <w:t xml:space="preserve">Build the shells API using the </w:t>
      </w:r>
      <w:proofErr w:type="spellStart"/>
      <w:r>
        <w:rPr>
          <w:rFonts w:ascii="Menlo" w:hAnsi="Menlo" w:cs="Menlo"/>
          <w:color w:val="000000"/>
        </w:rPr>
        <w:t>Dockerfile</w:t>
      </w:r>
      <w:proofErr w:type="spellEnd"/>
      <w:r>
        <w:rPr>
          <w:rFonts w:ascii="Menlo" w:hAnsi="Menlo" w:cs="Menlo"/>
          <w:color w:val="000000"/>
        </w:rPr>
        <w:t xml:space="preserve"> in </w:t>
      </w:r>
      <w:r w:rsidR="00052A75">
        <w:rPr>
          <w:rFonts w:ascii="Menlo" w:hAnsi="Menlo" w:cs="Menlo"/>
          <w:color w:val="000000"/>
        </w:rPr>
        <w:t xml:space="preserve">the </w:t>
      </w:r>
      <w:r>
        <w:rPr>
          <w:rFonts w:ascii="Menlo" w:hAnsi="Menlo" w:cs="Menlo"/>
          <w:color w:val="000000"/>
        </w:rPr>
        <w:t xml:space="preserve">Docker </w:t>
      </w:r>
      <w:proofErr w:type="gramStart"/>
      <w:r>
        <w:rPr>
          <w:rFonts w:ascii="Menlo" w:hAnsi="Menlo" w:cs="Menlo"/>
          <w:color w:val="000000"/>
        </w:rPr>
        <w:t>directory</w:t>
      </w:r>
      <w:proofErr w:type="gramEnd"/>
    </w:p>
    <w:p w14:paraId="2BAB1173" w14:textId="77777777" w:rsidR="00A578B8" w:rsidRDefault="00A578B8" w:rsidP="00A578B8">
      <w:pPr>
        <w:pStyle w:val="ListParagraph"/>
      </w:pPr>
      <w:r w:rsidRPr="0062168B">
        <w:t xml:space="preserve">docker build -t </w:t>
      </w:r>
      <w:proofErr w:type="spellStart"/>
      <w:r w:rsidRPr="0062168B">
        <w:t>sehas</w:t>
      </w:r>
      <w:proofErr w:type="spellEnd"/>
      <w:r w:rsidRPr="0062168B">
        <w:t>-shells-</w:t>
      </w:r>
      <w:proofErr w:type="spellStart"/>
      <w:proofErr w:type="gramStart"/>
      <w:r w:rsidRPr="0062168B">
        <w:t>api</w:t>
      </w:r>
      <w:proofErr w:type="spellEnd"/>
      <w:r w:rsidRPr="0062168B">
        <w:t xml:space="preserve"> .</w:t>
      </w:r>
      <w:proofErr w:type="gramEnd"/>
    </w:p>
    <w:p w14:paraId="6779B6BE" w14:textId="77777777" w:rsidR="00052A75" w:rsidRDefault="00052A75" w:rsidP="00A578B8">
      <w:pPr>
        <w:pStyle w:val="ListParagraph"/>
      </w:pPr>
    </w:p>
    <w:p w14:paraId="48592AF1" w14:textId="3A7C2D04" w:rsidR="00482E88" w:rsidRDefault="00482E88" w:rsidP="00A578B8">
      <w:pPr>
        <w:pStyle w:val="ListParagraph"/>
        <w:numPr>
          <w:ilvl w:val="0"/>
          <w:numId w:val="23"/>
        </w:numPr>
        <w:rPr>
          <w:sz w:val="24"/>
          <w:szCs w:val="24"/>
        </w:rPr>
      </w:pPr>
      <w:r>
        <w:rPr>
          <w:sz w:val="24"/>
          <w:szCs w:val="24"/>
        </w:rPr>
        <w:t xml:space="preserve">Run the shells container on the </w:t>
      </w:r>
      <w:proofErr w:type="spellStart"/>
      <w:r>
        <w:rPr>
          <w:sz w:val="24"/>
          <w:szCs w:val="24"/>
        </w:rPr>
        <w:t>sehas</w:t>
      </w:r>
      <w:proofErr w:type="spellEnd"/>
      <w:r>
        <w:rPr>
          <w:sz w:val="24"/>
          <w:szCs w:val="24"/>
        </w:rPr>
        <w:t xml:space="preserve"> </w:t>
      </w:r>
      <w:proofErr w:type="gramStart"/>
      <w:r>
        <w:rPr>
          <w:sz w:val="24"/>
          <w:szCs w:val="24"/>
        </w:rPr>
        <w:t>network</w:t>
      </w:r>
      <w:proofErr w:type="gramEnd"/>
    </w:p>
    <w:p w14:paraId="2884D170" w14:textId="449CA455" w:rsidR="00A578B8" w:rsidRPr="00A578B8" w:rsidRDefault="00A578B8" w:rsidP="00482E88">
      <w:pPr>
        <w:pStyle w:val="ListParagraph"/>
        <w:rPr>
          <w:sz w:val="24"/>
          <w:szCs w:val="24"/>
        </w:rPr>
      </w:pPr>
      <w:r w:rsidRPr="00A578B8">
        <w:rPr>
          <w:sz w:val="24"/>
          <w:szCs w:val="24"/>
        </w:rPr>
        <w:t xml:space="preserve">docker run -d -p 5005:5000 --net </w:t>
      </w:r>
      <w:proofErr w:type="spellStart"/>
      <w:r w:rsidRPr="00A578B8">
        <w:rPr>
          <w:sz w:val="24"/>
          <w:szCs w:val="24"/>
        </w:rPr>
        <w:t>sehas</w:t>
      </w:r>
      <w:proofErr w:type="spellEnd"/>
      <w:r w:rsidRPr="00A578B8">
        <w:rPr>
          <w:sz w:val="24"/>
          <w:szCs w:val="24"/>
        </w:rPr>
        <w:t xml:space="preserve"> --name shells </w:t>
      </w:r>
      <w:proofErr w:type="spellStart"/>
      <w:r w:rsidRPr="00A578B8">
        <w:rPr>
          <w:sz w:val="24"/>
          <w:szCs w:val="24"/>
        </w:rPr>
        <w:t>sehas-shells-</w:t>
      </w:r>
      <w:proofErr w:type="gramStart"/>
      <w:r w:rsidRPr="00A578B8">
        <w:rPr>
          <w:sz w:val="24"/>
          <w:szCs w:val="24"/>
        </w:rPr>
        <w:t>api:latest</w:t>
      </w:r>
      <w:proofErr w:type="spellEnd"/>
      <w:proofErr w:type="gramEnd"/>
    </w:p>
    <w:p w14:paraId="72C26915" w14:textId="77777777" w:rsidR="00A578B8" w:rsidRDefault="00A578B8" w:rsidP="00A578B8"/>
    <w:p w14:paraId="468EC4FC" w14:textId="0DB84F2F" w:rsidR="00A578B8" w:rsidRDefault="00A578B8" w:rsidP="00A578B8">
      <w:r>
        <w:t xml:space="preserve">To access the swagger interface for the shells </w:t>
      </w:r>
      <w:proofErr w:type="gramStart"/>
      <w:r>
        <w:t>API</w:t>
      </w:r>
      <w:proofErr w:type="gramEnd"/>
      <w:r>
        <w:t xml:space="preserve"> go to</w:t>
      </w:r>
    </w:p>
    <w:p w14:paraId="4A731003" w14:textId="77777777" w:rsidR="00A578B8" w:rsidRDefault="00A578B8" w:rsidP="00A578B8"/>
    <w:p w14:paraId="0581BCE2" w14:textId="22481D28" w:rsidR="003E665F" w:rsidRDefault="00000000" w:rsidP="00EC77F4">
      <w:pPr>
        <w:rPr>
          <w:rStyle w:val="Hyperlink"/>
        </w:rPr>
      </w:pPr>
      <w:hyperlink r:id="rId23" w:history="1">
        <w:r w:rsidR="00052A75" w:rsidRPr="002D4B5F">
          <w:rPr>
            <w:rStyle w:val="Hyperlink"/>
          </w:rPr>
          <w:t>http://localhost:5005/</w:t>
        </w:r>
      </w:hyperlink>
    </w:p>
    <w:p w14:paraId="3B6B0F37" w14:textId="77777777" w:rsidR="00052A75" w:rsidRDefault="00052A75" w:rsidP="00EC77F4">
      <w:pPr>
        <w:rPr>
          <w:rStyle w:val="Hyperlink"/>
        </w:rPr>
      </w:pPr>
    </w:p>
    <w:p w14:paraId="2AA1436A" w14:textId="77777777" w:rsidR="00052A75" w:rsidRDefault="00052A75" w:rsidP="00052A75">
      <w:pPr>
        <w:pStyle w:val="Heading3"/>
      </w:pPr>
      <w:r>
        <w:t>Deploying Both Services with Docker Compose</w:t>
      </w:r>
    </w:p>
    <w:p w14:paraId="0703D953" w14:textId="7ED0FA62" w:rsidR="00052A75" w:rsidRDefault="00052A75" w:rsidP="00052A75">
      <w:proofErr w:type="gramStart"/>
      <w:r>
        <w:t>In order to</w:t>
      </w:r>
      <w:proofErr w:type="gramEnd"/>
      <w:r>
        <w:t xml:space="preserve"> deploy both services use the following steps.</w:t>
      </w:r>
    </w:p>
    <w:p w14:paraId="01AF44BC" w14:textId="77777777" w:rsidR="00052A75" w:rsidRPr="00052A75" w:rsidRDefault="00052A75" w:rsidP="00052A75"/>
    <w:p w14:paraId="126BDD5B" w14:textId="24F6FA85" w:rsidR="00052A75" w:rsidRPr="00052A75" w:rsidRDefault="00052A75" w:rsidP="00052A75">
      <w:pPr>
        <w:pStyle w:val="ListParagraph"/>
        <w:numPr>
          <w:ilvl w:val="0"/>
          <w:numId w:val="24"/>
        </w:numPr>
        <w:rPr>
          <w:rFonts w:ascii="Times New Roman" w:hAnsi="Times New Roman" w:cs="Times New Roman"/>
          <w:color w:val="000000"/>
          <w:sz w:val="24"/>
          <w:szCs w:val="24"/>
        </w:rPr>
      </w:pPr>
      <w:r w:rsidRPr="00052A75">
        <w:rPr>
          <w:rFonts w:ascii="Times New Roman" w:hAnsi="Times New Roman" w:cs="Times New Roman"/>
          <w:color w:val="000000"/>
          <w:sz w:val="24"/>
          <w:szCs w:val="24"/>
        </w:rPr>
        <w:t xml:space="preserve">Build the shells API using the </w:t>
      </w:r>
      <w:proofErr w:type="spellStart"/>
      <w:r w:rsidRPr="00052A75">
        <w:rPr>
          <w:rFonts w:ascii="Times New Roman" w:hAnsi="Times New Roman" w:cs="Times New Roman"/>
          <w:color w:val="000000"/>
          <w:sz w:val="24"/>
          <w:szCs w:val="24"/>
        </w:rPr>
        <w:t>Dockerfile</w:t>
      </w:r>
      <w:proofErr w:type="spellEnd"/>
      <w:r w:rsidRPr="00052A75">
        <w:rPr>
          <w:rFonts w:ascii="Times New Roman" w:hAnsi="Times New Roman" w:cs="Times New Roman"/>
          <w:color w:val="000000"/>
          <w:sz w:val="24"/>
          <w:szCs w:val="24"/>
        </w:rPr>
        <w:t xml:space="preserve"> in the Docker </w:t>
      </w:r>
      <w:proofErr w:type="gramStart"/>
      <w:r w:rsidRPr="00052A75">
        <w:rPr>
          <w:rFonts w:ascii="Times New Roman" w:hAnsi="Times New Roman" w:cs="Times New Roman"/>
          <w:color w:val="000000"/>
          <w:sz w:val="24"/>
          <w:szCs w:val="24"/>
        </w:rPr>
        <w:t>directory</w:t>
      </w:r>
      <w:proofErr w:type="gramEnd"/>
    </w:p>
    <w:p w14:paraId="0142383A" w14:textId="77777777" w:rsidR="00052A75" w:rsidRPr="00052A75" w:rsidRDefault="00052A75" w:rsidP="00052A75">
      <w:pPr>
        <w:ind w:firstLine="720"/>
      </w:pPr>
      <w:r w:rsidRPr="00052A75">
        <w:t xml:space="preserve">docker build -t </w:t>
      </w:r>
      <w:proofErr w:type="spellStart"/>
      <w:r w:rsidRPr="00052A75">
        <w:t>sehas</w:t>
      </w:r>
      <w:proofErr w:type="spellEnd"/>
      <w:r w:rsidRPr="00052A75">
        <w:t>-shells-</w:t>
      </w:r>
      <w:proofErr w:type="spellStart"/>
      <w:proofErr w:type="gramStart"/>
      <w:r w:rsidRPr="00052A75">
        <w:t>api</w:t>
      </w:r>
      <w:proofErr w:type="spellEnd"/>
      <w:r w:rsidRPr="00052A75">
        <w:t xml:space="preserve"> .</w:t>
      </w:r>
      <w:proofErr w:type="gramEnd"/>
    </w:p>
    <w:p w14:paraId="3409E120" w14:textId="77777777" w:rsidR="00052A75" w:rsidRDefault="00052A75" w:rsidP="00052A75"/>
    <w:p w14:paraId="21020170" w14:textId="2774D5C8" w:rsidR="00052A75" w:rsidRPr="00052A75" w:rsidRDefault="00052A75" w:rsidP="00052A75">
      <w:pPr>
        <w:pStyle w:val="ListParagraph"/>
        <w:numPr>
          <w:ilvl w:val="0"/>
          <w:numId w:val="24"/>
        </w:numPr>
        <w:rPr>
          <w:rFonts w:ascii="Times New Roman" w:hAnsi="Times New Roman" w:cs="Times New Roman"/>
          <w:sz w:val="24"/>
          <w:szCs w:val="24"/>
        </w:rPr>
      </w:pPr>
      <w:r w:rsidRPr="00052A75">
        <w:rPr>
          <w:rFonts w:ascii="Times New Roman" w:hAnsi="Times New Roman" w:cs="Times New Roman"/>
          <w:sz w:val="24"/>
          <w:szCs w:val="24"/>
        </w:rPr>
        <w:t>Build the fast-</w:t>
      </w:r>
      <w:proofErr w:type="spellStart"/>
      <w:r w:rsidRPr="00052A75">
        <w:rPr>
          <w:rFonts w:ascii="Times New Roman" w:hAnsi="Times New Roman" w:cs="Times New Roman"/>
          <w:sz w:val="24"/>
          <w:szCs w:val="24"/>
        </w:rPr>
        <w:t>magephem</w:t>
      </w:r>
      <w:proofErr w:type="spellEnd"/>
      <w:r w:rsidRPr="00052A75">
        <w:rPr>
          <w:rFonts w:ascii="Times New Roman" w:hAnsi="Times New Roman" w:cs="Times New Roman"/>
          <w:sz w:val="24"/>
          <w:szCs w:val="24"/>
        </w:rPr>
        <w:t xml:space="preserve">-service using the </w:t>
      </w:r>
      <w:proofErr w:type="spellStart"/>
      <w:r w:rsidRPr="00052A75">
        <w:rPr>
          <w:rFonts w:ascii="Times New Roman" w:hAnsi="Times New Roman" w:cs="Times New Roman"/>
          <w:sz w:val="24"/>
          <w:szCs w:val="24"/>
        </w:rPr>
        <w:t>Dockerfile</w:t>
      </w:r>
      <w:proofErr w:type="spellEnd"/>
      <w:r w:rsidRPr="00052A75">
        <w:rPr>
          <w:rFonts w:ascii="Times New Roman" w:hAnsi="Times New Roman" w:cs="Times New Roman"/>
          <w:sz w:val="24"/>
          <w:szCs w:val="24"/>
        </w:rPr>
        <w:t xml:space="preserve"> in the fast-</w:t>
      </w:r>
      <w:proofErr w:type="spellStart"/>
      <w:r w:rsidRPr="00052A75">
        <w:rPr>
          <w:rFonts w:ascii="Times New Roman" w:hAnsi="Times New Roman" w:cs="Times New Roman"/>
          <w:sz w:val="24"/>
          <w:szCs w:val="24"/>
        </w:rPr>
        <w:t>magephem</w:t>
      </w:r>
      <w:proofErr w:type="spellEnd"/>
      <w:r w:rsidRPr="00052A75">
        <w:rPr>
          <w:rFonts w:ascii="Times New Roman" w:hAnsi="Times New Roman" w:cs="Times New Roman"/>
          <w:sz w:val="24"/>
          <w:szCs w:val="24"/>
        </w:rPr>
        <w:t>-service directory.</w:t>
      </w:r>
    </w:p>
    <w:p w14:paraId="6793EFED" w14:textId="77777777" w:rsidR="00052A75" w:rsidRDefault="00052A75" w:rsidP="00052A75">
      <w:r w:rsidRPr="00052A75">
        <w:t xml:space="preserve"> </w:t>
      </w:r>
      <w:r>
        <w:tab/>
      </w:r>
      <w:r w:rsidRPr="00052A75">
        <w:t xml:space="preserve">docker build --platform </w:t>
      </w:r>
      <w:proofErr w:type="spellStart"/>
      <w:r w:rsidRPr="00052A75">
        <w:t>linux</w:t>
      </w:r>
      <w:proofErr w:type="spellEnd"/>
      <w:r w:rsidRPr="00052A75">
        <w:t xml:space="preserve">/amd64 -t </w:t>
      </w:r>
      <w:proofErr w:type="spellStart"/>
      <w:proofErr w:type="gramStart"/>
      <w:r w:rsidRPr="00052A75">
        <w:t>magephem</w:t>
      </w:r>
      <w:proofErr w:type="spellEnd"/>
      <w:r w:rsidRPr="00052A75">
        <w:t xml:space="preserve"> .</w:t>
      </w:r>
      <w:proofErr w:type="gramEnd"/>
    </w:p>
    <w:p w14:paraId="0A0CA09B" w14:textId="77777777" w:rsidR="00052A75" w:rsidRDefault="00052A75" w:rsidP="00052A75"/>
    <w:p w14:paraId="172522EC" w14:textId="5C3C9104" w:rsidR="00052A75" w:rsidRPr="00052A75" w:rsidRDefault="00052A75" w:rsidP="00052A75">
      <w:pPr>
        <w:pStyle w:val="ListParagraph"/>
        <w:numPr>
          <w:ilvl w:val="0"/>
          <w:numId w:val="24"/>
        </w:numPr>
        <w:rPr>
          <w:rFonts w:ascii="Times New Roman" w:hAnsi="Times New Roman" w:cs="Times New Roman"/>
          <w:sz w:val="24"/>
          <w:szCs w:val="24"/>
        </w:rPr>
      </w:pPr>
      <w:r w:rsidRPr="00052A75">
        <w:rPr>
          <w:rFonts w:ascii="Times New Roman" w:hAnsi="Times New Roman" w:cs="Times New Roman"/>
          <w:sz w:val="24"/>
          <w:szCs w:val="24"/>
        </w:rPr>
        <w:t>Verify that both images were created successfully</w:t>
      </w:r>
      <w:r>
        <w:rPr>
          <w:rFonts w:ascii="Times New Roman" w:hAnsi="Times New Roman" w:cs="Times New Roman"/>
          <w:sz w:val="24"/>
          <w:szCs w:val="24"/>
        </w:rPr>
        <w:t xml:space="preserve">: </w:t>
      </w:r>
      <w:r w:rsidRPr="00052A75">
        <w:rPr>
          <w:rFonts w:ascii="Times New Roman" w:hAnsi="Times New Roman" w:cs="Times New Roman"/>
          <w:sz w:val="24"/>
          <w:szCs w:val="24"/>
        </w:rPr>
        <w:t xml:space="preserve">This command will list all the Docker images on your </w:t>
      </w:r>
      <w:proofErr w:type="gramStart"/>
      <w:r w:rsidRPr="00052A75">
        <w:rPr>
          <w:rFonts w:ascii="Times New Roman" w:hAnsi="Times New Roman" w:cs="Times New Roman"/>
          <w:sz w:val="24"/>
          <w:szCs w:val="24"/>
        </w:rPr>
        <w:t>system</w:t>
      </w:r>
      <w:proofErr w:type="gramEnd"/>
    </w:p>
    <w:p w14:paraId="45D2232B" w14:textId="06B9710F" w:rsidR="00052A75" w:rsidRDefault="00052A75" w:rsidP="00052A75">
      <w:pPr>
        <w:ind w:firstLine="576"/>
      </w:pPr>
      <w:r w:rsidRPr="00052A75">
        <w:t>docker images</w:t>
      </w:r>
    </w:p>
    <w:p w14:paraId="43DDBA3F" w14:textId="77777777" w:rsidR="00052A75" w:rsidRDefault="00052A75" w:rsidP="00052A75">
      <w:pPr>
        <w:ind w:firstLine="576"/>
      </w:pPr>
    </w:p>
    <w:p w14:paraId="56D02A83" w14:textId="7E499542" w:rsidR="00052A75" w:rsidRPr="00052A75" w:rsidRDefault="00052A75" w:rsidP="00052A75">
      <w:pPr>
        <w:pStyle w:val="ListParagraph"/>
        <w:numPr>
          <w:ilvl w:val="0"/>
          <w:numId w:val="24"/>
        </w:numPr>
        <w:rPr>
          <w:rFonts w:ascii="Times New Roman" w:hAnsi="Times New Roman" w:cs="Times New Roman"/>
          <w:sz w:val="24"/>
          <w:szCs w:val="24"/>
        </w:rPr>
      </w:pPr>
      <w:r w:rsidRPr="00052A75">
        <w:rPr>
          <w:rFonts w:ascii="Times New Roman" w:hAnsi="Times New Roman" w:cs="Times New Roman"/>
          <w:color w:val="172B4D"/>
          <w:spacing w:val="-1"/>
          <w:sz w:val="24"/>
          <w:szCs w:val="24"/>
          <w:shd w:val="clear" w:color="auto" w:fill="FFFFFF"/>
        </w:rPr>
        <w:t>Next, build and run the containers with the docker-</w:t>
      </w:r>
      <w:proofErr w:type="spellStart"/>
      <w:proofErr w:type="gramStart"/>
      <w:r w:rsidRPr="00052A75">
        <w:rPr>
          <w:rFonts w:ascii="Times New Roman" w:hAnsi="Times New Roman" w:cs="Times New Roman"/>
          <w:color w:val="172B4D"/>
          <w:spacing w:val="-1"/>
          <w:sz w:val="24"/>
          <w:szCs w:val="24"/>
          <w:shd w:val="clear" w:color="auto" w:fill="FFFFFF"/>
        </w:rPr>
        <w:t>compose.yaml</w:t>
      </w:r>
      <w:proofErr w:type="spellEnd"/>
      <w:proofErr w:type="gramEnd"/>
      <w:r w:rsidRPr="00052A75">
        <w:rPr>
          <w:rFonts w:ascii="Times New Roman" w:hAnsi="Times New Roman" w:cs="Times New Roman"/>
          <w:color w:val="172B4D"/>
          <w:spacing w:val="-1"/>
          <w:sz w:val="24"/>
          <w:szCs w:val="24"/>
          <w:shd w:val="clear" w:color="auto" w:fill="FFFFFF"/>
        </w:rPr>
        <w:t>:</w:t>
      </w:r>
    </w:p>
    <w:p w14:paraId="7F744F26" w14:textId="18783684" w:rsidR="00052A75" w:rsidRPr="00052A75" w:rsidRDefault="00052A75" w:rsidP="00052A75">
      <w:pPr>
        <w:ind w:firstLine="576"/>
      </w:pPr>
      <w:r w:rsidRPr="00052A75">
        <w:t>docker-compose up --</w:t>
      </w:r>
      <w:proofErr w:type="gramStart"/>
      <w:r w:rsidRPr="00052A75">
        <w:t>build</w:t>
      </w:r>
      <w:proofErr w:type="gramEnd"/>
    </w:p>
    <w:p w14:paraId="03045237" w14:textId="77777777" w:rsidR="00052A75" w:rsidRDefault="00052A75" w:rsidP="00EC77F4"/>
    <w:p w14:paraId="2B62CF53" w14:textId="2216012D" w:rsidR="008F4096" w:rsidRPr="008F4096" w:rsidRDefault="008F4096" w:rsidP="008F4096">
      <w:pPr>
        <w:pStyle w:val="Heading2"/>
      </w:pPr>
      <w:r>
        <w:t>Depl</w:t>
      </w:r>
      <w:r w:rsidR="00260781">
        <w:t>o</w:t>
      </w:r>
      <w:r>
        <w:t xml:space="preserve">ying/Running the SHELLS </w:t>
      </w:r>
      <w:r w:rsidR="00052A75">
        <w:t>Real Time D</w:t>
      </w:r>
      <w:r>
        <w:t xml:space="preserve">ata </w:t>
      </w:r>
      <w:r w:rsidR="00052A75">
        <w:t>P</w:t>
      </w:r>
      <w:r>
        <w:t>roducts</w:t>
      </w:r>
    </w:p>
    <w:p w14:paraId="42ED3996" w14:textId="2C81E35B" w:rsidR="008F4096" w:rsidRDefault="00260781" w:rsidP="00260781">
      <w:pPr>
        <w:pStyle w:val="Heading3"/>
      </w:pPr>
      <w:r>
        <w:t>GPS Data Product</w:t>
      </w:r>
    </w:p>
    <w:p w14:paraId="54B6A912" w14:textId="1837FB1C" w:rsidR="00260781" w:rsidRDefault="00260781" w:rsidP="00260781">
      <w:r>
        <w:t xml:space="preserve">The optimal way to start the GPS data product is by calling make_GPS_shells.py (under the </w:t>
      </w:r>
      <w:proofErr w:type="spellStart"/>
      <w:r>
        <w:t>src</w:t>
      </w:r>
      <w:proofErr w:type="spellEnd"/>
      <w:r>
        <w:t xml:space="preserve"> directory) using the real time flag from a </w:t>
      </w:r>
      <w:proofErr w:type="spellStart"/>
      <w:r>
        <w:t>cron</w:t>
      </w:r>
      <w:proofErr w:type="spellEnd"/>
      <w:r>
        <w:t xml:space="preserve"> job such as the following:</w:t>
      </w:r>
    </w:p>
    <w:p w14:paraId="16479587" w14:textId="77777777" w:rsidR="00260781" w:rsidRDefault="00260781" w:rsidP="00260781"/>
    <w:p w14:paraId="186CCCCB" w14:textId="29EB08E8" w:rsidR="00260781" w:rsidRPr="00052A75" w:rsidRDefault="00052A75" w:rsidP="00260781">
      <w:pPr>
        <w:shd w:val="clear" w:color="auto" w:fill="FFFFFF"/>
        <w:rPr>
          <w:rFonts w:ascii="Courier New" w:hAnsi="Courier New" w:cs="Courier New"/>
          <w:color w:val="000000"/>
          <w:sz w:val="20"/>
          <w:szCs w:val="20"/>
        </w:rPr>
      </w:pPr>
      <w:r>
        <w:rPr>
          <w:rFonts w:ascii="Menlo" w:eastAsiaTheme="minorHAnsi" w:hAnsi="Menlo" w:cs="Menlo"/>
          <w:color w:val="000000"/>
          <w:sz w:val="22"/>
          <w:szCs w:val="22"/>
        </w:rPr>
        <w:lastRenderedPageBreak/>
        <w:t xml:space="preserve">0 * * * * </w:t>
      </w:r>
      <w:r w:rsidR="00260781" w:rsidRPr="00B2489D">
        <w:rPr>
          <w:rFonts w:ascii="Courier New" w:hAnsi="Courier New" w:cs="Courier New"/>
          <w:color w:val="000000" w:themeColor="text1"/>
          <w:sz w:val="22"/>
          <w:szCs w:val="22"/>
        </w:rPr>
        <w:t xml:space="preserve">Python make_GPS_shells.py -sat "PRN 32" -u </w:t>
      </w:r>
      <w:hyperlink r:id="rId24" w:history="1">
        <w:r w:rsidR="00260781" w:rsidRPr="00DB7A5B">
          <w:rPr>
            <w:rStyle w:val="Hyperlink"/>
            <w:rFonts w:ascii="Courier New" w:hAnsi="Courier New" w:cs="Courier New"/>
            <w:sz w:val="22"/>
            <w:szCs w:val="22"/>
          </w:rPr>
          <w:t>http://172.17.0.3:5005/shells_io/</w:t>
        </w:r>
      </w:hyperlink>
      <w:r w:rsidR="00260781">
        <w:rPr>
          <w:rFonts w:ascii="Courier New" w:hAnsi="Courier New" w:cs="Courier New"/>
          <w:color w:val="000000" w:themeColor="text1"/>
          <w:sz w:val="22"/>
          <w:szCs w:val="22"/>
        </w:rPr>
        <w:t xml:space="preserve"> -rt -c 5 -d </w:t>
      </w:r>
      <w:r w:rsidR="00EB4185">
        <w:rPr>
          <w:rFonts w:ascii="Courier New" w:hAnsi="Courier New" w:cs="Courier New"/>
          <w:color w:val="000000" w:themeColor="text1"/>
          <w:sz w:val="22"/>
          <w:szCs w:val="22"/>
        </w:rPr>
        <w:t>25</w:t>
      </w:r>
      <w:r w:rsidR="00260781">
        <w:rPr>
          <w:rFonts w:ascii="Courier New" w:hAnsi="Courier New" w:cs="Courier New"/>
          <w:color w:val="000000" w:themeColor="text1"/>
          <w:sz w:val="22"/>
          <w:szCs w:val="22"/>
        </w:rPr>
        <w:t xml:space="preserve"> -es </w:t>
      </w:r>
      <w:r w:rsidR="00EB4185">
        <w:rPr>
          <w:rFonts w:ascii="Courier New" w:hAnsi="Courier New" w:cs="Courier New"/>
          <w:color w:val="000000" w:themeColor="text1"/>
          <w:sz w:val="22"/>
          <w:szCs w:val="22"/>
        </w:rPr>
        <w:t xml:space="preserve">200 </w:t>
      </w:r>
      <w:r w:rsidR="00260781">
        <w:rPr>
          <w:rFonts w:ascii="Courier New" w:hAnsi="Courier New" w:cs="Courier New"/>
          <w:color w:val="000000" w:themeColor="text1"/>
          <w:sz w:val="22"/>
          <w:szCs w:val="22"/>
        </w:rPr>
        <w:t xml:space="preserve">500 </w:t>
      </w:r>
      <w:r w:rsidR="00EB4185">
        <w:rPr>
          <w:rFonts w:ascii="Courier New" w:hAnsi="Courier New" w:cs="Courier New"/>
          <w:color w:val="000000" w:themeColor="text1"/>
          <w:sz w:val="22"/>
          <w:szCs w:val="22"/>
        </w:rPr>
        <w:t xml:space="preserve">800 1000 </w:t>
      </w:r>
      <w:r w:rsidR="00260781">
        <w:rPr>
          <w:rFonts w:ascii="Courier New" w:hAnsi="Courier New" w:cs="Courier New"/>
          <w:color w:val="000000" w:themeColor="text1"/>
          <w:sz w:val="22"/>
          <w:szCs w:val="22"/>
        </w:rPr>
        <w:t xml:space="preserve">2000 -od /home/user -on </w:t>
      </w:r>
      <w:r w:rsidRPr="00052A75">
        <w:rPr>
          <w:rFonts w:ascii="Courier New" w:hAnsi="Courier New" w:cs="Courier New"/>
          <w:color w:val="000000" w:themeColor="text1"/>
          <w:sz w:val="20"/>
          <w:szCs w:val="20"/>
        </w:rPr>
        <w:t>'GPS_SHELLS_'</w:t>
      </w:r>
      <w:r>
        <w:rPr>
          <w:rFonts w:ascii="Courier New" w:hAnsi="Courier New" w:cs="Courier New"/>
          <w:color w:val="000000" w:themeColor="text1"/>
          <w:sz w:val="20"/>
          <w:szCs w:val="20"/>
        </w:rPr>
        <w:t xml:space="preserve"> </w:t>
      </w:r>
      <w:r w:rsidR="00EB4185">
        <w:rPr>
          <w:rFonts w:ascii="Courier New" w:hAnsi="Courier New" w:cs="Courier New"/>
          <w:color w:val="000000" w:themeColor="text1"/>
          <w:sz w:val="20"/>
          <w:szCs w:val="20"/>
        </w:rPr>
        <w:t>-</w:t>
      </w:r>
      <w:proofErr w:type="spellStart"/>
      <w:r w:rsidR="00EB4185">
        <w:rPr>
          <w:rFonts w:ascii="Courier New" w:hAnsi="Courier New" w:cs="Courier New"/>
          <w:color w:val="000000" w:themeColor="text1"/>
          <w:sz w:val="20"/>
          <w:szCs w:val="20"/>
        </w:rPr>
        <w:t>ts</w:t>
      </w:r>
      <w:proofErr w:type="spellEnd"/>
      <w:r w:rsidR="00EB4185">
        <w:rPr>
          <w:rFonts w:ascii="Courier New" w:hAnsi="Courier New" w:cs="Courier New"/>
          <w:color w:val="000000" w:themeColor="text1"/>
          <w:sz w:val="20"/>
          <w:szCs w:val="20"/>
        </w:rPr>
        <w:t xml:space="preserve"> 1</w:t>
      </w:r>
      <w:r>
        <w:rPr>
          <w:rFonts w:ascii="Menlo" w:eastAsiaTheme="minorHAnsi" w:hAnsi="Menlo" w:cs="Menlo"/>
          <w:color w:val="000000"/>
          <w:sz w:val="22"/>
          <w:szCs w:val="22"/>
        </w:rPr>
        <w:t>&gt;/dev/null 2&gt;&amp;1 &amp;</w:t>
      </w:r>
    </w:p>
    <w:p w14:paraId="7EC107FF" w14:textId="77777777" w:rsidR="00052A75" w:rsidRDefault="00052A75" w:rsidP="00260781">
      <w:pPr>
        <w:shd w:val="clear" w:color="auto" w:fill="FFFFFF"/>
        <w:rPr>
          <w:rFonts w:ascii="Courier New" w:hAnsi="Courier New" w:cs="Courier New"/>
          <w:color w:val="000000" w:themeColor="text1"/>
          <w:sz w:val="22"/>
          <w:szCs w:val="22"/>
        </w:rPr>
      </w:pPr>
    </w:p>
    <w:p w14:paraId="57AA8518" w14:textId="2ECD715E" w:rsidR="00052A75" w:rsidRPr="00052A75" w:rsidRDefault="00052A75" w:rsidP="00260781">
      <w:pPr>
        <w:shd w:val="clear" w:color="auto" w:fill="FFFFFF"/>
        <w:rPr>
          <w:color w:val="000000" w:themeColor="text1"/>
        </w:rPr>
      </w:pPr>
      <w:r w:rsidRPr="00052A75">
        <w:rPr>
          <w:color w:val="000000" w:themeColor="text1"/>
        </w:rPr>
        <w:t xml:space="preserve">The command </w:t>
      </w:r>
      <w:r>
        <w:rPr>
          <w:color w:val="000000" w:themeColor="text1"/>
        </w:rPr>
        <w:t xml:space="preserve">will run every hour </w:t>
      </w:r>
      <w:r w:rsidRPr="00052A75">
        <w:rPr>
          <w:color w:val="000000" w:themeColor="text1"/>
        </w:rPr>
        <w:t>a</w:t>
      </w:r>
      <w:r>
        <w:rPr>
          <w:color w:val="000000" w:themeColor="text1"/>
        </w:rPr>
        <w:t>nd</w:t>
      </w:r>
      <w:r w:rsidRPr="00052A75">
        <w:rPr>
          <w:color w:val="000000" w:themeColor="text1"/>
        </w:rPr>
        <w:t xml:space="preserve"> will create a data file called </w:t>
      </w:r>
      <w:r w:rsidRPr="00052A75">
        <w:rPr>
          <w:rFonts w:eastAsiaTheme="minorHAnsi"/>
          <w:color w:val="000000"/>
        </w:rPr>
        <w:t>GPS_SHELLS_</w:t>
      </w:r>
      <w:r w:rsidR="00EB4185">
        <w:rPr>
          <w:rFonts w:eastAsiaTheme="minorHAnsi"/>
          <w:color w:val="000000"/>
        </w:rPr>
        <w:t>25</w:t>
      </w:r>
      <w:r w:rsidRPr="00052A75">
        <w:rPr>
          <w:rFonts w:eastAsiaTheme="minorHAnsi"/>
          <w:color w:val="000000"/>
        </w:rPr>
        <w:t>day</w:t>
      </w:r>
      <w:r w:rsidR="00EB4185">
        <w:rPr>
          <w:rFonts w:eastAsiaTheme="minorHAnsi"/>
          <w:color w:val="000000"/>
        </w:rPr>
        <w:t>_YYYYMMDD_HHMM</w:t>
      </w:r>
      <w:r w:rsidRPr="00052A75">
        <w:rPr>
          <w:rFonts w:eastAsiaTheme="minorHAnsi"/>
          <w:color w:val="000000"/>
        </w:rPr>
        <w:t>.txt in the /home/user directory</w:t>
      </w:r>
      <w:r>
        <w:rPr>
          <w:rFonts w:eastAsiaTheme="minorHAnsi"/>
          <w:color w:val="000000"/>
        </w:rPr>
        <w:t xml:space="preserve"> (This directory is used only as an example)</w:t>
      </w:r>
      <w:r w:rsidRPr="00052A75">
        <w:rPr>
          <w:rFonts w:eastAsiaTheme="minorHAnsi"/>
          <w:color w:val="000000"/>
        </w:rPr>
        <w:t xml:space="preserve">. The file will contain </w:t>
      </w:r>
      <w:proofErr w:type="gramStart"/>
      <w:r w:rsidRPr="00052A75">
        <w:rPr>
          <w:rFonts w:eastAsiaTheme="minorHAnsi"/>
          <w:color w:val="000000"/>
        </w:rPr>
        <w:t>5 minute</w:t>
      </w:r>
      <w:proofErr w:type="gramEnd"/>
      <w:r w:rsidRPr="00052A75">
        <w:rPr>
          <w:rFonts w:eastAsiaTheme="minorHAnsi"/>
          <w:color w:val="000000"/>
        </w:rPr>
        <w:t xml:space="preserve"> data of SHELLS electron flux</w:t>
      </w:r>
      <w:r>
        <w:rPr>
          <w:rFonts w:eastAsiaTheme="minorHAnsi"/>
          <w:color w:val="000000"/>
        </w:rPr>
        <w:t>es</w:t>
      </w:r>
      <w:r w:rsidRPr="00052A75">
        <w:rPr>
          <w:rFonts w:eastAsiaTheme="minorHAnsi"/>
          <w:color w:val="000000"/>
        </w:rPr>
        <w:t xml:space="preserve"> </w:t>
      </w:r>
      <w:r>
        <w:rPr>
          <w:rFonts w:eastAsiaTheme="minorHAnsi"/>
          <w:color w:val="000000"/>
        </w:rPr>
        <w:t xml:space="preserve">for 90 degree pitch angles </w:t>
      </w:r>
      <w:r w:rsidRPr="00052A75">
        <w:rPr>
          <w:rFonts w:eastAsiaTheme="minorHAnsi"/>
          <w:color w:val="000000"/>
        </w:rPr>
        <w:t xml:space="preserve">for the last </w:t>
      </w:r>
      <w:r w:rsidR="00EB4185">
        <w:rPr>
          <w:rFonts w:eastAsiaTheme="minorHAnsi"/>
          <w:color w:val="000000"/>
        </w:rPr>
        <w:t>25</w:t>
      </w:r>
      <w:r w:rsidRPr="00052A75">
        <w:rPr>
          <w:rFonts w:eastAsiaTheme="minorHAnsi"/>
          <w:color w:val="000000"/>
        </w:rPr>
        <w:t xml:space="preserve"> days and </w:t>
      </w:r>
      <w:r w:rsidR="00EB4185">
        <w:rPr>
          <w:rFonts w:eastAsiaTheme="minorHAnsi"/>
          <w:color w:val="000000"/>
        </w:rPr>
        <w:t>5 e</w:t>
      </w:r>
      <w:r w:rsidRPr="00052A75">
        <w:rPr>
          <w:rFonts w:eastAsiaTheme="minorHAnsi"/>
          <w:color w:val="000000"/>
        </w:rPr>
        <w:t>nergies (</w:t>
      </w:r>
      <w:r w:rsidR="00EB4185">
        <w:rPr>
          <w:rFonts w:eastAsiaTheme="minorHAnsi"/>
          <w:color w:val="000000"/>
        </w:rPr>
        <w:t>200,</w:t>
      </w:r>
      <w:r w:rsidRPr="00052A75">
        <w:rPr>
          <w:rFonts w:eastAsiaTheme="minorHAnsi"/>
          <w:color w:val="000000"/>
        </w:rPr>
        <w:t>500</w:t>
      </w:r>
      <w:r w:rsidR="00EB4185">
        <w:rPr>
          <w:rFonts w:eastAsiaTheme="minorHAnsi"/>
          <w:color w:val="000000"/>
        </w:rPr>
        <w:t>,800</w:t>
      </w:r>
      <w:r w:rsidRPr="00052A75">
        <w:rPr>
          <w:rFonts w:eastAsiaTheme="minorHAnsi"/>
          <w:color w:val="000000"/>
        </w:rPr>
        <w:t xml:space="preserve"> and 2000 keV)</w:t>
      </w:r>
      <w:r>
        <w:rPr>
          <w:rFonts w:eastAsiaTheme="minorHAnsi"/>
          <w:color w:val="000000"/>
        </w:rPr>
        <w:t>. It will also create plot</w:t>
      </w:r>
      <w:r w:rsidR="00EB4185">
        <w:rPr>
          <w:rFonts w:eastAsiaTheme="minorHAnsi"/>
          <w:color w:val="000000"/>
        </w:rPr>
        <w:t>s for each energy</w:t>
      </w:r>
      <w:r>
        <w:rPr>
          <w:rFonts w:eastAsiaTheme="minorHAnsi"/>
          <w:color w:val="000000"/>
        </w:rPr>
        <w:t xml:space="preserve"> called GPS_SHELLS_</w:t>
      </w:r>
      <w:r w:rsidR="00EB4185">
        <w:rPr>
          <w:rFonts w:eastAsiaTheme="minorHAnsi"/>
          <w:color w:val="000000"/>
        </w:rPr>
        <w:t>200keV_YYYYMMDD_HHMM</w:t>
      </w:r>
      <w:r>
        <w:rPr>
          <w:rFonts w:eastAsiaTheme="minorHAnsi"/>
          <w:color w:val="000000"/>
        </w:rPr>
        <w:t xml:space="preserve">.png that show the fluxes in time and </w:t>
      </w:r>
      <w:proofErr w:type="spellStart"/>
      <w:r>
        <w:rPr>
          <w:rFonts w:eastAsiaTheme="minorHAnsi"/>
          <w:color w:val="000000"/>
        </w:rPr>
        <w:t>Lbin</w:t>
      </w:r>
      <w:proofErr w:type="spellEnd"/>
      <w:r>
        <w:rPr>
          <w:rFonts w:eastAsiaTheme="minorHAnsi"/>
          <w:color w:val="000000"/>
        </w:rPr>
        <w:t xml:space="preserve"> images. </w:t>
      </w:r>
    </w:p>
    <w:p w14:paraId="72D3E7A1" w14:textId="77777777" w:rsidR="00260781" w:rsidRDefault="00260781" w:rsidP="00260781">
      <w:pPr>
        <w:shd w:val="clear" w:color="auto" w:fill="FFFFFF"/>
        <w:rPr>
          <w:rFonts w:ascii="Courier New" w:hAnsi="Courier New" w:cs="Courier New"/>
          <w:color w:val="000000" w:themeColor="text1"/>
          <w:sz w:val="22"/>
          <w:szCs w:val="22"/>
        </w:rPr>
      </w:pPr>
    </w:p>
    <w:p w14:paraId="16B00E43" w14:textId="17F4E485" w:rsidR="00260781" w:rsidRDefault="00260781" w:rsidP="00260781">
      <w:pPr>
        <w:pStyle w:val="Heading3"/>
      </w:pPr>
      <w:r>
        <w:t>Fixe L Data Product</w:t>
      </w:r>
    </w:p>
    <w:p w14:paraId="7B1FE5F2" w14:textId="23EDCB81" w:rsidR="00260781" w:rsidRDefault="00260781" w:rsidP="00260781">
      <w:r>
        <w:t xml:space="preserve">The optimal way to start the fixed L shell data product is by calling fixed_files_shells.py (under the </w:t>
      </w:r>
      <w:proofErr w:type="spellStart"/>
      <w:r>
        <w:t>src</w:t>
      </w:r>
      <w:proofErr w:type="spellEnd"/>
      <w:r>
        <w:t xml:space="preserve"> directory) using the real time flag from a </w:t>
      </w:r>
      <w:proofErr w:type="spellStart"/>
      <w:r>
        <w:t>cron</w:t>
      </w:r>
      <w:proofErr w:type="spellEnd"/>
      <w:r>
        <w:t xml:space="preserve"> job at a </w:t>
      </w:r>
      <w:proofErr w:type="gramStart"/>
      <w:r>
        <w:t>1 hour</w:t>
      </w:r>
      <w:proofErr w:type="gramEnd"/>
      <w:r>
        <w:t xml:space="preserve"> interval such as the following:</w:t>
      </w:r>
    </w:p>
    <w:p w14:paraId="6E5AAAF1" w14:textId="77777777" w:rsidR="00260781" w:rsidRDefault="00260781" w:rsidP="00260781">
      <w:pPr>
        <w:shd w:val="clear" w:color="auto" w:fill="FFFFFF"/>
        <w:rPr>
          <w:rFonts w:ascii="Courier New" w:hAnsi="Courier New" w:cs="Courier New"/>
          <w:color w:val="000000" w:themeColor="text1"/>
          <w:sz w:val="22"/>
          <w:szCs w:val="22"/>
        </w:rPr>
      </w:pPr>
    </w:p>
    <w:p w14:paraId="51ADED13" w14:textId="7892334E" w:rsidR="00260781" w:rsidRDefault="00260781" w:rsidP="00260781">
      <w:r>
        <w:t xml:space="preserve">Python fixed_files_shells.py -rt -c </w:t>
      </w:r>
      <w:r w:rsidR="00EB4185">
        <w:t>6</w:t>
      </w:r>
      <w:r>
        <w:t>0 -od /</w:t>
      </w:r>
      <w:proofErr w:type="spellStart"/>
      <w:proofErr w:type="gramStart"/>
      <w:r>
        <w:t>shellsoutputs</w:t>
      </w:r>
      <w:proofErr w:type="spellEnd"/>
      <w:proofErr w:type="gramEnd"/>
    </w:p>
    <w:p w14:paraId="70D0A2A7" w14:textId="77777777" w:rsidR="00260781" w:rsidRDefault="00260781" w:rsidP="00260781"/>
    <w:p w14:paraId="7E648950" w14:textId="416EA020" w:rsidR="00260781" w:rsidRDefault="00260781" w:rsidP="00F80600">
      <w:pPr>
        <w:shd w:val="clear" w:color="auto" w:fill="FFFFFF"/>
        <w:rPr>
          <w:color w:val="000000" w:themeColor="text1"/>
        </w:rPr>
      </w:pPr>
      <w:r>
        <w:t xml:space="preserve">This will create updating daily </w:t>
      </w:r>
      <w:proofErr w:type="spellStart"/>
      <w:r w:rsidR="00052A75">
        <w:t>json</w:t>
      </w:r>
      <w:proofErr w:type="spellEnd"/>
      <w:r w:rsidR="00052A75">
        <w:t xml:space="preserve"> </w:t>
      </w:r>
      <w:r>
        <w:t xml:space="preserve">files </w:t>
      </w:r>
      <w:r w:rsidR="00052A75">
        <w:t xml:space="preserve">with shells data at a </w:t>
      </w:r>
      <w:proofErr w:type="gramStart"/>
      <w:r w:rsidR="00EB4185">
        <w:t>6</w:t>
      </w:r>
      <w:r w:rsidR="00052A75">
        <w:t>0 minute</w:t>
      </w:r>
      <w:proofErr w:type="gramEnd"/>
      <w:r w:rsidR="00052A75">
        <w:t xml:space="preserve"> timestep </w:t>
      </w:r>
      <w:r>
        <w:t xml:space="preserve">called </w:t>
      </w:r>
      <w:proofErr w:type="spellStart"/>
      <w:r w:rsidRPr="00F80600">
        <w:rPr>
          <w:color w:val="000000" w:themeColor="text1"/>
        </w:rPr>
        <w:t>shells_fixed_YYYYMMDD</w:t>
      </w:r>
      <w:r w:rsidR="00F80600" w:rsidRPr="00F80600">
        <w:rPr>
          <w:color w:val="000000" w:themeColor="text1"/>
        </w:rPr>
        <w:t>.json</w:t>
      </w:r>
      <w:proofErr w:type="spellEnd"/>
      <w:r w:rsidR="00F80600" w:rsidRPr="00F80600">
        <w:rPr>
          <w:color w:val="000000" w:themeColor="text1"/>
        </w:rPr>
        <w:t>.</w:t>
      </w:r>
      <w:r w:rsidR="00F80600">
        <w:rPr>
          <w:color w:val="000000" w:themeColor="text1"/>
        </w:rPr>
        <w:t xml:space="preserve"> </w:t>
      </w:r>
      <w:proofErr w:type="spellStart"/>
      <w:proofErr w:type="gramStart"/>
      <w:r w:rsidR="00F80600">
        <w:rPr>
          <w:color w:val="000000" w:themeColor="text1"/>
        </w:rPr>
        <w:t>Its</w:t>
      </w:r>
      <w:proofErr w:type="spellEnd"/>
      <w:proofErr w:type="gramEnd"/>
      <w:r w:rsidR="00F80600">
        <w:rPr>
          <w:color w:val="000000" w:themeColor="text1"/>
        </w:rPr>
        <w:t xml:space="preserve"> expected that this data will be added to the HAPI database. </w:t>
      </w:r>
    </w:p>
    <w:p w14:paraId="1B9A2E9A" w14:textId="77777777" w:rsidR="00F80600" w:rsidRDefault="00F80600" w:rsidP="00F80600">
      <w:pPr>
        <w:shd w:val="clear" w:color="auto" w:fill="FFFFFF"/>
        <w:rPr>
          <w:color w:val="000000" w:themeColor="text1"/>
        </w:rPr>
      </w:pPr>
    </w:p>
    <w:p w14:paraId="5C96D20C" w14:textId="45706735" w:rsidR="00F80600" w:rsidRDefault="00F80600" w:rsidP="00F80600">
      <w:pPr>
        <w:shd w:val="clear" w:color="auto" w:fill="FFFFFF"/>
        <w:rPr>
          <w:color w:val="000000" w:themeColor="text1"/>
        </w:rPr>
      </w:pPr>
      <w:r>
        <w:rPr>
          <w:color w:val="000000" w:themeColor="text1"/>
        </w:rPr>
        <w:t>To backfill the data files:</w:t>
      </w:r>
    </w:p>
    <w:p w14:paraId="6408D17F" w14:textId="7B9F50C9" w:rsidR="00F80600" w:rsidRPr="00D1548D" w:rsidRDefault="00F80600" w:rsidP="00D1548D">
      <w:r>
        <w:t xml:space="preserve">Python fixed_files_shells.py -s 2023-01-01 -e 2023-12-31 -c </w:t>
      </w:r>
      <w:r w:rsidR="00EB4185">
        <w:t>6</w:t>
      </w:r>
      <w:r>
        <w:t>0 -</w:t>
      </w:r>
      <w:proofErr w:type="gramStart"/>
      <w:r>
        <w:t>od .</w:t>
      </w:r>
      <w:proofErr w:type="gramEnd"/>
      <w:r>
        <w:t>/</w:t>
      </w:r>
      <w:proofErr w:type="spellStart"/>
      <w:r>
        <w:t>shellsoutputs</w:t>
      </w:r>
      <w:proofErr w:type="spellEnd"/>
    </w:p>
    <w:p w14:paraId="4BB4E836" w14:textId="30E70D2D" w:rsidR="005D0009" w:rsidRDefault="005D0009" w:rsidP="005D0009">
      <w:pPr>
        <w:pStyle w:val="Heading1"/>
      </w:pPr>
      <w:bookmarkStart w:id="38" w:name="_Toc142511211"/>
      <w:r>
        <w:t>Testing</w:t>
      </w:r>
      <w:bookmarkEnd w:id="38"/>
    </w:p>
    <w:p w14:paraId="3360F114" w14:textId="0C14DAD8" w:rsidR="005D0009" w:rsidRDefault="005D0009" w:rsidP="005D0009">
      <w:pPr>
        <w:pStyle w:val="Heading2"/>
      </w:pPr>
      <w:bookmarkStart w:id="39" w:name="_Toc142511212"/>
      <w:r>
        <w:t>Testing the SHELLS input data processing scripts</w:t>
      </w:r>
      <w:bookmarkEnd w:id="39"/>
    </w:p>
    <w:p w14:paraId="2D43D03B" w14:textId="03C1A149" w:rsidR="00052A75" w:rsidRPr="00052A75" w:rsidRDefault="00052A75" w:rsidP="00052A75">
      <w:r>
        <w:t xml:space="preserve">Tests for the SHELLS input data processing are contained in the test/test_process_SHELLS_inputs.py script that uses </w:t>
      </w:r>
      <w:proofErr w:type="spellStart"/>
      <w:r>
        <w:t>unittest</w:t>
      </w:r>
      <w:proofErr w:type="spellEnd"/>
      <w:r>
        <w:t xml:space="preserve">. The code has a setup portion that uses the </w:t>
      </w:r>
      <w:proofErr w:type="spellStart"/>
      <w:r>
        <w:t>tempfile</w:t>
      </w:r>
      <w:proofErr w:type="spellEnd"/>
      <w:r>
        <w:t xml:space="preserve"> library to creates temporary directories for any test files created. The temp directories are removed after the code runs.</w:t>
      </w:r>
    </w:p>
    <w:p w14:paraId="6A082CC3" w14:textId="4AD7455A" w:rsidR="005D0009" w:rsidRDefault="005D0009" w:rsidP="005D0009">
      <w:pPr>
        <w:pStyle w:val="Heading2"/>
      </w:pPr>
      <w:bookmarkStart w:id="40" w:name="_Toc142511213"/>
      <w:r>
        <w:t>Testing the SHELLS API</w:t>
      </w:r>
      <w:bookmarkEnd w:id="40"/>
    </w:p>
    <w:p w14:paraId="7A9DA246" w14:textId="23D662E6" w:rsidR="00052A75" w:rsidRPr="00052A75" w:rsidRDefault="00052A75" w:rsidP="00052A75">
      <w:r>
        <w:t xml:space="preserve">Tests of the SHELLS API are included in the Docker/tests/test_shells_api.py that uses </w:t>
      </w:r>
      <w:proofErr w:type="spellStart"/>
      <w:r>
        <w:t>pytest</w:t>
      </w:r>
      <w:proofErr w:type="spellEnd"/>
      <w:r>
        <w:t xml:space="preserve">. The tests use the serverless flask app function to run with a </w:t>
      </w:r>
      <w:proofErr w:type="gramStart"/>
      <w:r>
        <w:t>mocked up</w:t>
      </w:r>
      <w:proofErr w:type="gramEnd"/>
      <w:r>
        <w:t xml:space="preserve"> response from the </w:t>
      </w:r>
      <w:proofErr w:type="spellStart"/>
      <w:r>
        <w:t>magephem</w:t>
      </w:r>
      <w:proofErr w:type="spellEnd"/>
      <w:r>
        <w:t xml:space="preserve"> service.</w:t>
      </w:r>
    </w:p>
    <w:p w14:paraId="78D45C49" w14:textId="07C5081E" w:rsidR="002B223B" w:rsidRDefault="00A578B8" w:rsidP="002B223B">
      <w:pPr>
        <w:pStyle w:val="Heading2"/>
      </w:pPr>
      <w:bookmarkStart w:id="41" w:name="_Toc142511214"/>
      <w:r>
        <w:t>Testing the SHELLS data product scripts</w:t>
      </w:r>
      <w:bookmarkEnd w:id="41"/>
    </w:p>
    <w:p w14:paraId="04CC43BC" w14:textId="58E72E00" w:rsidR="00052A75" w:rsidRPr="00052A75" w:rsidRDefault="00052A75" w:rsidP="00052A75">
      <w:r>
        <w:t xml:space="preserve">There are two sets of tests for the SHELLS real time data products: tests/test_fixed_shells.py and </w:t>
      </w:r>
      <w:proofErr w:type="gramStart"/>
      <w:r>
        <w:t>tests/test_GPS_shells.py</w:t>
      </w:r>
      <w:proofErr w:type="gramEnd"/>
    </w:p>
    <w:p w14:paraId="0E7F6248" w14:textId="7FB0D302" w:rsidR="00090489" w:rsidRDefault="00311A7E" w:rsidP="00090489">
      <w:pPr>
        <w:pStyle w:val="Heading1"/>
      </w:pPr>
      <w:bookmarkStart w:id="42" w:name="_Toc142511215"/>
      <w:r>
        <w:lastRenderedPageBreak/>
        <w:t>References</w:t>
      </w:r>
      <w:bookmarkEnd w:id="42"/>
    </w:p>
    <w:p w14:paraId="7C769E0D" w14:textId="0B85DE13" w:rsidR="00090489" w:rsidRDefault="00090489" w:rsidP="005D0009">
      <w:pPr>
        <w:ind w:left="360" w:hanging="360"/>
        <w:rPr>
          <w:rFonts w:cstheme="minorHAnsi"/>
        </w:rPr>
      </w:pPr>
      <w:proofErr w:type="spellStart"/>
      <w:r w:rsidRPr="00090489">
        <w:rPr>
          <w:rStyle w:val="author"/>
          <w:rFonts w:cstheme="minorHAnsi"/>
          <w:color w:val="1C1D1E"/>
          <w:sz w:val="21"/>
          <w:szCs w:val="21"/>
          <w:shd w:val="clear" w:color="auto" w:fill="FFFFFF"/>
        </w:rPr>
        <w:t>Claudepierre</w:t>
      </w:r>
      <w:proofErr w:type="spellEnd"/>
      <w:r w:rsidRPr="00090489">
        <w:rPr>
          <w:rStyle w:val="author"/>
          <w:rFonts w:cstheme="minorHAnsi"/>
          <w:color w:val="1C1D1E"/>
          <w:sz w:val="21"/>
          <w:szCs w:val="21"/>
          <w:shd w:val="clear" w:color="auto" w:fill="FFFFFF"/>
        </w:rPr>
        <w:t xml:space="preserve"> S.</w:t>
      </w:r>
      <w:r>
        <w:rPr>
          <w:rStyle w:val="author"/>
          <w:rFonts w:cstheme="minorHAnsi"/>
          <w:color w:val="1C1D1E"/>
          <w:sz w:val="21"/>
          <w:szCs w:val="21"/>
          <w:shd w:val="clear" w:color="auto" w:fill="FFFFFF"/>
        </w:rPr>
        <w:t xml:space="preserve"> G.</w:t>
      </w:r>
      <w:r w:rsidRPr="00090489">
        <w:rPr>
          <w:rFonts w:cstheme="minorHAnsi"/>
          <w:shd w:val="clear" w:color="auto" w:fill="FFFFFF"/>
        </w:rPr>
        <w:t>, &amp; </w:t>
      </w:r>
      <w:r w:rsidRPr="00090489">
        <w:rPr>
          <w:rStyle w:val="author"/>
          <w:rFonts w:cstheme="minorHAnsi"/>
          <w:color w:val="1C1D1E"/>
          <w:sz w:val="21"/>
          <w:szCs w:val="21"/>
          <w:shd w:val="clear" w:color="auto" w:fill="FFFFFF"/>
        </w:rPr>
        <w:t>O'Brien, T. P.</w:t>
      </w:r>
      <w:r w:rsidRPr="00090489">
        <w:rPr>
          <w:rFonts w:cstheme="minorHAnsi"/>
          <w:shd w:val="clear" w:color="auto" w:fill="FFFFFF"/>
        </w:rPr>
        <w:t> (</w:t>
      </w:r>
      <w:r w:rsidRPr="00090489">
        <w:rPr>
          <w:rStyle w:val="pubyear"/>
          <w:rFonts w:cstheme="minorHAnsi"/>
          <w:color w:val="1C1D1E"/>
          <w:sz w:val="21"/>
          <w:szCs w:val="21"/>
          <w:shd w:val="clear" w:color="auto" w:fill="FFFFFF"/>
        </w:rPr>
        <w:t>2020</w:t>
      </w:r>
      <w:r w:rsidRPr="00090489">
        <w:rPr>
          <w:rFonts w:cstheme="minorHAnsi"/>
          <w:shd w:val="clear" w:color="auto" w:fill="FFFFFF"/>
        </w:rPr>
        <w:t>). </w:t>
      </w:r>
      <w:r w:rsidRPr="00090489">
        <w:rPr>
          <w:rStyle w:val="articletitle"/>
          <w:rFonts w:cstheme="minorHAnsi"/>
          <w:color w:val="1C1D1E"/>
          <w:sz w:val="21"/>
          <w:szCs w:val="21"/>
          <w:shd w:val="clear" w:color="auto" w:fill="FFFFFF"/>
        </w:rPr>
        <w:t>Specifying high-altitude electrons using low-altitude LEO systems: The SHELLS model</w:t>
      </w:r>
      <w:r w:rsidRPr="00090489">
        <w:rPr>
          <w:rFonts w:cstheme="minorHAnsi"/>
          <w:shd w:val="clear" w:color="auto" w:fill="FFFFFF"/>
        </w:rPr>
        <w:t>. </w:t>
      </w:r>
      <w:r w:rsidRPr="00090489">
        <w:rPr>
          <w:rFonts w:cstheme="minorHAnsi"/>
          <w:i/>
          <w:iCs/>
          <w:shd w:val="clear" w:color="auto" w:fill="FFFFFF"/>
        </w:rPr>
        <w:t>Space Weather</w:t>
      </w:r>
      <w:r w:rsidRPr="00090489">
        <w:rPr>
          <w:rFonts w:cstheme="minorHAnsi"/>
          <w:shd w:val="clear" w:color="auto" w:fill="FFFFFF"/>
        </w:rPr>
        <w:t>, </w:t>
      </w:r>
      <w:r w:rsidRPr="00090489">
        <w:rPr>
          <w:rStyle w:val="vol"/>
          <w:rFonts w:cstheme="minorHAnsi"/>
          <w:color w:val="1C1D1E"/>
          <w:sz w:val="21"/>
          <w:szCs w:val="21"/>
          <w:shd w:val="clear" w:color="auto" w:fill="FFFFFF"/>
        </w:rPr>
        <w:t>18</w:t>
      </w:r>
      <w:r w:rsidRPr="00090489">
        <w:rPr>
          <w:rFonts w:cstheme="minorHAnsi"/>
          <w:shd w:val="clear" w:color="auto" w:fill="FFFFFF"/>
        </w:rPr>
        <w:t>,</w:t>
      </w:r>
      <w:r w:rsidR="005D0009">
        <w:rPr>
          <w:rFonts w:cstheme="minorHAnsi"/>
          <w:shd w:val="clear" w:color="auto" w:fill="FFFFFF"/>
        </w:rPr>
        <w:t xml:space="preserve"> </w:t>
      </w:r>
      <w:r w:rsidRPr="00090489">
        <w:rPr>
          <w:rFonts w:cstheme="minorHAnsi"/>
          <w:shd w:val="clear" w:color="auto" w:fill="FFFFFF"/>
        </w:rPr>
        <w:t>e2019SW002402. </w:t>
      </w:r>
      <w:hyperlink r:id="rId25" w:history="1">
        <w:r w:rsidRPr="00090489">
          <w:rPr>
            <w:rStyle w:val="Hyperlink"/>
            <w:rFonts w:cstheme="minorHAnsi"/>
            <w:color w:val="005274"/>
            <w:sz w:val="21"/>
            <w:szCs w:val="21"/>
            <w:shd w:val="clear" w:color="auto" w:fill="FFFFFF"/>
          </w:rPr>
          <w:t>https://doi.org/10.1029/2019SW002402</w:t>
        </w:r>
      </w:hyperlink>
    </w:p>
    <w:p w14:paraId="43A75D8F" w14:textId="162CF9BA" w:rsidR="00090489" w:rsidRPr="00090489" w:rsidRDefault="00090489" w:rsidP="005D0009">
      <w:pPr>
        <w:ind w:left="360" w:hanging="360"/>
        <w:rPr>
          <w:rFonts w:cstheme="minorHAnsi"/>
        </w:rPr>
      </w:pPr>
      <w:r w:rsidRPr="00090489">
        <w:rPr>
          <w:rStyle w:val="author"/>
          <w:rFonts w:cstheme="minorHAnsi"/>
          <w:color w:val="1C1D1E"/>
          <w:sz w:val="21"/>
          <w:szCs w:val="21"/>
          <w:shd w:val="clear" w:color="auto" w:fill="FFFFFF"/>
        </w:rPr>
        <w:t>Green, J. C.</w:t>
      </w:r>
      <w:r w:rsidRPr="00090489">
        <w:rPr>
          <w:rFonts w:cstheme="minorHAnsi"/>
          <w:color w:val="1C1D1E"/>
          <w:sz w:val="21"/>
          <w:szCs w:val="21"/>
          <w:shd w:val="clear" w:color="auto" w:fill="FFFFFF"/>
        </w:rPr>
        <w:t>, </w:t>
      </w:r>
      <w:r w:rsidRPr="00090489">
        <w:rPr>
          <w:rStyle w:val="author"/>
          <w:rFonts w:cstheme="minorHAnsi"/>
          <w:color w:val="1C1D1E"/>
          <w:sz w:val="21"/>
          <w:szCs w:val="21"/>
          <w:shd w:val="clear" w:color="auto" w:fill="FFFFFF"/>
        </w:rPr>
        <w:t>O’Brien, T. P.</w:t>
      </w:r>
      <w:r w:rsidRPr="00090489">
        <w:rPr>
          <w:rFonts w:cstheme="minorHAnsi"/>
          <w:color w:val="1C1D1E"/>
          <w:sz w:val="21"/>
          <w:szCs w:val="21"/>
          <w:shd w:val="clear" w:color="auto" w:fill="FFFFFF"/>
        </w:rPr>
        <w:t>, </w:t>
      </w:r>
      <w:proofErr w:type="spellStart"/>
      <w:r w:rsidRPr="00090489">
        <w:rPr>
          <w:rStyle w:val="author"/>
          <w:rFonts w:cstheme="minorHAnsi"/>
          <w:color w:val="1C1D1E"/>
          <w:sz w:val="21"/>
          <w:szCs w:val="21"/>
          <w:shd w:val="clear" w:color="auto" w:fill="FFFFFF"/>
        </w:rPr>
        <w:t>Claudepierre</w:t>
      </w:r>
      <w:proofErr w:type="spellEnd"/>
      <w:r w:rsidRPr="00090489">
        <w:rPr>
          <w:rStyle w:val="author"/>
          <w:rFonts w:cstheme="minorHAnsi"/>
          <w:color w:val="1C1D1E"/>
          <w:sz w:val="21"/>
          <w:szCs w:val="21"/>
          <w:shd w:val="clear" w:color="auto" w:fill="FFFFFF"/>
        </w:rPr>
        <w:t>, S. G.</w:t>
      </w:r>
      <w:r w:rsidRPr="00090489">
        <w:rPr>
          <w:rFonts w:cstheme="minorHAnsi"/>
          <w:color w:val="1C1D1E"/>
          <w:sz w:val="21"/>
          <w:szCs w:val="21"/>
          <w:shd w:val="clear" w:color="auto" w:fill="FFFFFF"/>
        </w:rPr>
        <w:t>, &amp; </w:t>
      </w:r>
      <w:r w:rsidRPr="00090489">
        <w:rPr>
          <w:rStyle w:val="author"/>
          <w:rFonts w:cstheme="minorHAnsi"/>
          <w:color w:val="1C1D1E"/>
          <w:sz w:val="21"/>
          <w:szCs w:val="21"/>
          <w:shd w:val="clear" w:color="auto" w:fill="FFFFFF"/>
        </w:rPr>
        <w:t>Boyd, A. J.</w:t>
      </w:r>
      <w:r w:rsidRPr="00090489">
        <w:rPr>
          <w:rFonts w:cstheme="minorHAnsi"/>
          <w:color w:val="1C1D1E"/>
          <w:sz w:val="21"/>
          <w:szCs w:val="21"/>
          <w:shd w:val="clear" w:color="auto" w:fill="FFFFFF"/>
        </w:rPr>
        <w:t> (</w:t>
      </w:r>
      <w:r w:rsidRPr="00090489">
        <w:rPr>
          <w:rStyle w:val="pubyear"/>
          <w:rFonts w:cstheme="minorHAnsi"/>
          <w:color w:val="1C1D1E"/>
          <w:sz w:val="21"/>
          <w:szCs w:val="21"/>
          <w:shd w:val="clear" w:color="auto" w:fill="FFFFFF"/>
        </w:rPr>
        <w:t>2021</w:t>
      </w:r>
      <w:r w:rsidRPr="00090489">
        <w:rPr>
          <w:rFonts w:cstheme="minorHAnsi"/>
          <w:color w:val="1C1D1E"/>
          <w:sz w:val="21"/>
          <w:szCs w:val="21"/>
          <w:shd w:val="clear" w:color="auto" w:fill="FFFFFF"/>
        </w:rPr>
        <w:t>). </w:t>
      </w:r>
      <w:r w:rsidRPr="00090489">
        <w:rPr>
          <w:rStyle w:val="articletitle"/>
          <w:rFonts w:cstheme="minorHAnsi"/>
          <w:color w:val="1C1D1E"/>
          <w:sz w:val="21"/>
          <w:szCs w:val="21"/>
          <w:shd w:val="clear" w:color="auto" w:fill="FFFFFF"/>
        </w:rPr>
        <w:t>Removing orbital variations from low altitude particle data: Method and application</w:t>
      </w:r>
      <w:r w:rsidRPr="00090489">
        <w:rPr>
          <w:rFonts w:cstheme="minorHAnsi"/>
          <w:color w:val="1C1D1E"/>
          <w:sz w:val="21"/>
          <w:szCs w:val="21"/>
          <w:shd w:val="clear" w:color="auto" w:fill="FFFFFF"/>
        </w:rPr>
        <w:t>. </w:t>
      </w:r>
      <w:r w:rsidRPr="00090489">
        <w:rPr>
          <w:rFonts w:cstheme="minorHAnsi"/>
          <w:i/>
          <w:iCs/>
          <w:color w:val="1C1D1E"/>
          <w:sz w:val="21"/>
          <w:szCs w:val="21"/>
          <w:shd w:val="clear" w:color="auto" w:fill="FFFFFF"/>
        </w:rPr>
        <w:t>Space Weather</w:t>
      </w:r>
      <w:r w:rsidRPr="00090489">
        <w:rPr>
          <w:rFonts w:cstheme="minorHAnsi"/>
          <w:color w:val="1C1D1E"/>
          <w:sz w:val="21"/>
          <w:szCs w:val="21"/>
          <w:shd w:val="clear" w:color="auto" w:fill="FFFFFF"/>
        </w:rPr>
        <w:t>, </w:t>
      </w:r>
      <w:r w:rsidRPr="00090489">
        <w:rPr>
          <w:rStyle w:val="vol"/>
          <w:rFonts w:cstheme="minorHAnsi"/>
          <w:color w:val="1C1D1E"/>
          <w:sz w:val="21"/>
          <w:szCs w:val="21"/>
          <w:shd w:val="clear" w:color="auto" w:fill="FFFFFF"/>
        </w:rPr>
        <w:t>19</w:t>
      </w:r>
      <w:r w:rsidRPr="00090489">
        <w:rPr>
          <w:rFonts w:cstheme="minorHAnsi"/>
          <w:color w:val="1C1D1E"/>
          <w:sz w:val="21"/>
          <w:szCs w:val="21"/>
          <w:shd w:val="clear" w:color="auto" w:fill="FFFFFF"/>
        </w:rPr>
        <w:t>, e2020SW002638. </w:t>
      </w:r>
      <w:hyperlink r:id="rId26" w:history="1">
        <w:r w:rsidRPr="00090489">
          <w:rPr>
            <w:rStyle w:val="Hyperlink"/>
            <w:rFonts w:cstheme="minorHAnsi"/>
            <w:color w:val="005274"/>
            <w:sz w:val="21"/>
            <w:szCs w:val="21"/>
            <w:shd w:val="clear" w:color="auto" w:fill="FFFFFF"/>
          </w:rPr>
          <w:t>https://doi.org/10.1029/2020SW002638</w:t>
        </w:r>
      </w:hyperlink>
    </w:p>
    <w:p w14:paraId="5162513D" w14:textId="77777777" w:rsidR="003B2F9F" w:rsidRPr="005E10CA" w:rsidRDefault="003B2F9F" w:rsidP="005E10CA"/>
    <w:sectPr w:rsidR="003B2F9F" w:rsidRPr="005E10CA" w:rsidSect="00C84444">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21EC5" w14:textId="77777777" w:rsidR="001F06E9" w:rsidRDefault="001F06E9" w:rsidP="00F5403F">
      <w:r>
        <w:separator/>
      </w:r>
    </w:p>
  </w:endnote>
  <w:endnote w:type="continuationSeparator" w:id="0">
    <w:p w14:paraId="62335861" w14:textId="77777777" w:rsidR="001F06E9" w:rsidRDefault="001F06E9" w:rsidP="00F5403F">
      <w:r>
        <w:continuationSeparator/>
      </w:r>
    </w:p>
  </w:endnote>
  <w:endnote w:type="continuationNotice" w:id="1">
    <w:p w14:paraId="30FC88EB" w14:textId="77777777" w:rsidR="001F06E9" w:rsidRDefault="001F0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0"/>
    <w:family w:val="roman"/>
    <w:pitch w:val="variable"/>
    <w:sig w:usb0="E0000AFF" w:usb1="500078FF" w:usb2="00000021" w:usb3="00000000" w:csb0="000001BF" w:csb1="00000000"/>
  </w:font>
  <w:font w:name="AR PL UMing HK">
    <w:panose1 w:val="020B0604020202020204"/>
    <w:charset w:val="00"/>
    <w:family w:val="auto"/>
    <w:pitch w:val="variable"/>
  </w:font>
  <w:font w:name="Lohit Devanagari">
    <w:altName w:val="Cambria"/>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B8DC" w14:textId="5BF423CF" w:rsidR="008C6C19" w:rsidRDefault="008C6C19">
    <w:pPr>
      <w:pStyle w:val="Footer"/>
    </w:pPr>
    <w:r>
      <w:t>5/17/2019</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08C9" w14:textId="77777777" w:rsidR="001F06E9" w:rsidRDefault="001F06E9" w:rsidP="00F5403F">
      <w:r>
        <w:separator/>
      </w:r>
    </w:p>
  </w:footnote>
  <w:footnote w:type="continuationSeparator" w:id="0">
    <w:p w14:paraId="3EABD39C" w14:textId="77777777" w:rsidR="001F06E9" w:rsidRDefault="001F06E9" w:rsidP="00F5403F">
      <w:r>
        <w:continuationSeparator/>
      </w:r>
    </w:p>
  </w:footnote>
  <w:footnote w:type="continuationNotice" w:id="1">
    <w:p w14:paraId="5302C25E" w14:textId="77777777" w:rsidR="001F06E9" w:rsidRDefault="001F06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4C10" w14:textId="1A190737" w:rsidR="008C6C19" w:rsidRDefault="008C6C19" w:rsidP="00C84444">
    <w:pPr>
      <w:pStyle w:val="Header"/>
      <w:jc w:val="center"/>
    </w:pPr>
    <w:r>
      <w:t>Space Hazards Applications LLC.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90E7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8D3813"/>
    <w:multiLevelType w:val="hybridMultilevel"/>
    <w:tmpl w:val="9E5A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C25CD"/>
    <w:multiLevelType w:val="hybridMultilevel"/>
    <w:tmpl w:val="ACB413B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32590F"/>
    <w:multiLevelType w:val="hybridMultilevel"/>
    <w:tmpl w:val="AA9A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6D118E"/>
    <w:multiLevelType w:val="hybridMultilevel"/>
    <w:tmpl w:val="8C52B43C"/>
    <w:lvl w:ilvl="0" w:tplc="7C703D4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84707"/>
    <w:multiLevelType w:val="hybridMultilevel"/>
    <w:tmpl w:val="A4BC5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DC2D88"/>
    <w:multiLevelType w:val="hybridMultilevel"/>
    <w:tmpl w:val="E8B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67972"/>
    <w:multiLevelType w:val="hybridMultilevel"/>
    <w:tmpl w:val="B65445A0"/>
    <w:lvl w:ilvl="0" w:tplc="FFFFFFF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017E1"/>
    <w:multiLevelType w:val="hybridMultilevel"/>
    <w:tmpl w:val="345634C6"/>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625736"/>
    <w:multiLevelType w:val="hybridMultilevel"/>
    <w:tmpl w:val="5E7AD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65E41"/>
    <w:multiLevelType w:val="hybridMultilevel"/>
    <w:tmpl w:val="B0401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842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34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2F84AB6"/>
    <w:multiLevelType w:val="hybridMultilevel"/>
    <w:tmpl w:val="6DDC240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86F85"/>
    <w:multiLevelType w:val="hybridMultilevel"/>
    <w:tmpl w:val="03D20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6604B0"/>
    <w:multiLevelType w:val="hybridMultilevel"/>
    <w:tmpl w:val="2738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02ADB"/>
    <w:multiLevelType w:val="hybridMultilevel"/>
    <w:tmpl w:val="7C32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F847A7"/>
    <w:multiLevelType w:val="hybridMultilevel"/>
    <w:tmpl w:val="3EF83558"/>
    <w:lvl w:ilvl="0" w:tplc="FFFFFFF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8171E"/>
    <w:multiLevelType w:val="hybridMultilevel"/>
    <w:tmpl w:val="95B6D8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7319FC"/>
    <w:multiLevelType w:val="hybridMultilevel"/>
    <w:tmpl w:val="98289D2E"/>
    <w:lvl w:ilvl="0" w:tplc="73144A0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447855">
    <w:abstractNumId w:val="10"/>
  </w:num>
  <w:num w:numId="2" w16cid:durableId="692610334">
    <w:abstractNumId w:val="18"/>
  </w:num>
  <w:num w:numId="3" w16cid:durableId="685835205">
    <w:abstractNumId w:val="13"/>
  </w:num>
  <w:num w:numId="4" w16cid:durableId="811168142">
    <w:abstractNumId w:val="22"/>
  </w:num>
  <w:num w:numId="5" w16cid:durableId="925577027">
    <w:abstractNumId w:val="21"/>
  </w:num>
  <w:num w:numId="6" w16cid:durableId="945697391">
    <w:abstractNumId w:val="1"/>
  </w:num>
  <w:num w:numId="7" w16cid:durableId="1007560093">
    <w:abstractNumId w:val="2"/>
  </w:num>
  <w:num w:numId="8" w16cid:durableId="1611350166">
    <w:abstractNumId w:val="3"/>
  </w:num>
  <w:num w:numId="9" w16cid:durableId="1001661517">
    <w:abstractNumId w:val="4"/>
  </w:num>
  <w:num w:numId="10" w16cid:durableId="1358191398">
    <w:abstractNumId w:val="5"/>
  </w:num>
  <w:num w:numId="11" w16cid:durableId="1276673993">
    <w:abstractNumId w:val="6"/>
  </w:num>
  <w:num w:numId="12" w16cid:durableId="1811248834">
    <w:abstractNumId w:val="7"/>
  </w:num>
  <w:num w:numId="13" w16cid:durableId="187373773">
    <w:abstractNumId w:val="20"/>
  </w:num>
  <w:num w:numId="14" w16cid:durableId="647704779">
    <w:abstractNumId w:val="0"/>
  </w:num>
  <w:num w:numId="15" w16cid:durableId="1252932170">
    <w:abstractNumId w:val="12"/>
  </w:num>
  <w:num w:numId="16" w16cid:durableId="1657687891">
    <w:abstractNumId w:val="25"/>
  </w:num>
  <w:num w:numId="17" w16cid:durableId="1288659469">
    <w:abstractNumId w:val="11"/>
  </w:num>
  <w:num w:numId="18" w16cid:durableId="288439110">
    <w:abstractNumId w:val="8"/>
  </w:num>
  <w:num w:numId="19" w16cid:durableId="410271815">
    <w:abstractNumId w:val="16"/>
  </w:num>
  <w:num w:numId="20" w16cid:durableId="20486017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9471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5463058">
    <w:abstractNumId w:val="17"/>
  </w:num>
  <w:num w:numId="23" w16cid:durableId="1397049831">
    <w:abstractNumId w:val="24"/>
  </w:num>
  <w:num w:numId="24" w16cid:durableId="623997162">
    <w:abstractNumId w:val="9"/>
  </w:num>
  <w:num w:numId="25" w16cid:durableId="994261390">
    <w:abstractNumId w:val="15"/>
  </w:num>
  <w:num w:numId="26" w16cid:durableId="1756394346">
    <w:abstractNumId w:val="23"/>
  </w:num>
  <w:num w:numId="27" w16cid:durableId="922566010">
    <w:abstractNumId w:val="14"/>
  </w:num>
  <w:num w:numId="28" w16cid:durableId="14360546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21"/>
    <w:rsid w:val="0000309A"/>
    <w:rsid w:val="0000772E"/>
    <w:rsid w:val="00010061"/>
    <w:rsid w:val="000106CC"/>
    <w:rsid w:val="00013923"/>
    <w:rsid w:val="00013EF0"/>
    <w:rsid w:val="000210A6"/>
    <w:rsid w:val="00023093"/>
    <w:rsid w:val="00023AF7"/>
    <w:rsid w:val="0002586C"/>
    <w:rsid w:val="0003038F"/>
    <w:rsid w:val="0003503B"/>
    <w:rsid w:val="00037519"/>
    <w:rsid w:val="00037619"/>
    <w:rsid w:val="00043620"/>
    <w:rsid w:val="0004379A"/>
    <w:rsid w:val="00046456"/>
    <w:rsid w:val="00046D54"/>
    <w:rsid w:val="00051838"/>
    <w:rsid w:val="00051ABD"/>
    <w:rsid w:val="00052A75"/>
    <w:rsid w:val="00066407"/>
    <w:rsid w:val="00066A6F"/>
    <w:rsid w:val="0007526B"/>
    <w:rsid w:val="00081419"/>
    <w:rsid w:val="00082BD5"/>
    <w:rsid w:val="00090489"/>
    <w:rsid w:val="00090D3D"/>
    <w:rsid w:val="0009405B"/>
    <w:rsid w:val="0009506B"/>
    <w:rsid w:val="00096100"/>
    <w:rsid w:val="00096209"/>
    <w:rsid w:val="00097D10"/>
    <w:rsid w:val="00097EED"/>
    <w:rsid w:val="000A0C26"/>
    <w:rsid w:val="000A1443"/>
    <w:rsid w:val="000A4E17"/>
    <w:rsid w:val="000A51B4"/>
    <w:rsid w:val="000A6393"/>
    <w:rsid w:val="000B3053"/>
    <w:rsid w:val="000B39E9"/>
    <w:rsid w:val="000B50B7"/>
    <w:rsid w:val="000C1FDA"/>
    <w:rsid w:val="000C58B6"/>
    <w:rsid w:val="000D1216"/>
    <w:rsid w:val="000D2194"/>
    <w:rsid w:val="000E4A11"/>
    <w:rsid w:val="000E4A22"/>
    <w:rsid w:val="000E74FE"/>
    <w:rsid w:val="000F5335"/>
    <w:rsid w:val="001038DB"/>
    <w:rsid w:val="001050B4"/>
    <w:rsid w:val="001133C6"/>
    <w:rsid w:val="00114E40"/>
    <w:rsid w:val="00116D2A"/>
    <w:rsid w:val="00116DBC"/>
    <w:rsid w:val="00117B71"/>
    <w:rsid w:val="00124A1D"/>
    <w:rsid w:val="00124D0B"/>
    <w:rsid w:val="0012582A"/>
    <w:rsid w:val="001311F1"/>
    <w:rsid w:val="00131ABF"/>
    <w:rsid w:val="00133FB9"/>
    <w:rsid w:val="00136DD4"/>
    <w:rsid w:val="00142DAC"/>
    <w:rsid w:val="001520CC"/>
    <w:rsid w:val="00153EAE"/>
    <w:rsid w:val="00165899"/>
    <w:rsid w:val="001672EA"/>
    <w:rsid w:val="00171853"/>
    <w:rsid w:val="001718A6"/>
    <w:rsid w:val="00171DE3"/>
    <w:rsid w:val="00173C48"/>
    <w:rsid w:val="00176036"/>
    <w:rsid w:val="00177283"/>
    <w:rsid w:val="001822A3"/>
    <w:rsid w:val="001825BF"/>
    <w:rsid w:val="00187443"/>
    <w:rsid w:val="0019018A"/>
    <w:rsid w:val="00193AFC"/>
    <w:rsid w:val="0019501D"/>
    <w:rsid w:val="001969C6"/>
    <w:rsid w:val="00197F41"/>
    <w:rsid w:val="001A5D1B"/>
    <w:rsid w:val="001B2115"/>
    <w:rsid w:val="001B2A2F"/>
    <w:rsid w:val="001B2A58"/>
    <w:rsid w:val="001B45C6"/>
    <w:rsid w:val="001B4F8A"/>
    <w:rsid w:val="001C0C52"/>
    <w:rsid w:val="001C146F"/>
    <w:rsid w:val="001C37FB"/>
    <w:rsid w:val="001C5F66"/>
    <w:rsid w:val="001D4A38"/>
    <w:rsid w:val="001D4DCA"/>
    <w:rsid w:val="001D644A"/>
    <w:rsid w:val="001E3203"/>
    <w:rsid w:val="001E788D"/>
    <w:rsid w:val="001F06E9"/>
    <w:rsid w:val="001F573C"/>
    <w:rsid w:val="001F5C9B"/>
    <w:rsid w:val="001F60F6"/>
    <w:rsid w:val="001F73F0"/>
    <w:rsid w:val="002036A4"/>
    <w:rsid w:val="00205A9E"/>
    <w:rsid w:val="00207358"/>
    <w:rsid w:val="00213D00"/>
    <w:rsid w:val="00221E64"/>
    <w:rsid w:val="00226FD0"/>
    <w:rsid w:val="002347E9"/>
    <w:rsid w:val="00237CE9"/>
    <w:rsid w:val="00244B4B"/>
    <w:rsid w:val="00245454"/>
    <w:rsid w:val="002457E8"/>
    <w:rsid w:val="0024710F"/>
    <w:rsid w:val="002507BD"/>
    <w:rsid w:val="00252C5D"/>
    <w:rsid w:val="0025328F"/>
    <w:rsid w:val="0025518D"/>
    <w:rsid w:val="00260781"/>
    <w:rsid w:val="00261820"/>
    <w:rsid w:val="0026243C"/>
    <w:rsid w:val="00270E48"/>
    <w:rsid w:val="00291BD7"/>
    <w:rsid w:val="00293D18"/>
    <w:rsid w:val="0029716B"/>
    <w:rsid w:val="0029767D"/>
    <w:rsid w:val="002A4521"/>
    <w:rsid w:val="002B0089"/>
    <w:rsid w:val="002B0B1D"/>
    <w:rsid w:val="002B1F48"/>
    <w:rsid w:val="002B223B"/>
    <w:rsid w:val="002B274D"/>
    <w:rsid w:val="002B4EF8"/>
    <w:rsid w:val="002B5865"/>
    <w:rsid w:val="002B6A00"/>
    <w:rsid w:val="002B7E46"/>
    <w:rsid w:val="002B7EED"/>
    <w:rsid w:val="002C1B78"/>
    <w:rsid w:val="002D0A90"/>
    <w:rsid w:val="002D0D48"/>
    <w:rsid w:val="002E4281"/>
    <w:rsid w:val="00300931"/>
    <w:rsid w:val="00300F16"/>
    <w:rsid w:val="00304D16"/>
    <w:rsid w:val="003103F8"/>
    <w:rsid w:val="003115E5"/>
    <w:rsid w:val="00311A7E"/>
    <w:rsid w:val="00312BA9"/>
    <w:rsid w:val="00312BAA"/>
    <w:rsid w:val="00321583"/>
    <w:rsid w:val="003224F2"/>
    <w:rsid w:val="00325E48"/>
    <w:rsid w:val="003264AA"/>
    <w:rsid w:val="00330957"/>
    <w:rsid w:val="003316D6"/>
    <w:rsid w:val="00335526"/>
    <w:rsid w:val="0033797A"/>
    <w:rsid w:val="00352525"/>
    <w:rsid w:val="00353008"/>
    <w:rsid w:val="00354A0A"/>
    <w:rsid w:val="003553B6"/>
    <w:rsid w:val="00370E75"/>
    <w:rsid w:val="00373F8D"/>
    <w:rsid w:val="00374C7D"/>
    <w:rsid w:val="00382EFF"/>
    <w:rsid w:val="00390ACE"/>
    <w:rsid w:val="003924E5"/>
    <w:rsid w:val="00395F93"/>
    <w:rsid w:val="003B18A5"/>
    <w:rsid w:val="003B242A"/>
    <w:rsid w:val="003B2F9F"/>
    <w:rsid w:val="003B3935"/>
    <w:rsid w:val="003C0CA7"/>
    <w:rsid w:val="003C1CA8"/>
    <w:rsid w:val="003C26ED"/>
    <w:rsid w:val="003C27C0"/>
    <w:rsid w:val="003C5D42"/>
    <w:rsid w:val="003C7D83"/>
    <w:rsid w:val="003D1D20"/>
    <w:rsid w:val="003D72EB"/>
    <w:rsid w:val="003E01CB"/>
    <w:rsid w:val="003E2369"/>
    <w:rsid w:val="003E4E5C"/>
    <w:rsid w:val="003E5695"/>
    <w:rsid w:val="003E665F"/>
    <w:rsid w:val="003E6689"/>
    <w:rsid w:val="003F3DD1"/>
    <w:rsid w:val="00403A5B"/>
    <w:rsid w:val="0040443D"/>
    <w:rsid w:val="00411CF7"/>
    <w:rsid w:val="00414FD0"/>
    <w:rsid w:val="00421BAD"/>
    <w:rsid w:val="0042320E"/>
    <w:rsid w:val="0042678A"/>
    <w:rsid w:val="004317E9"/>
    <w:rsid w:val="00441574"/>
    <w:rsid w:val="0044166B"/>
    <w:rsid w:val="00441704"/>
    <w:rsid w:val="004442A8"/>
    <w:rsid w:val="00454ECA"/>
    <w:rsid w:val="00462248"/>
    <w:rsid w:val="00465E93"/>
    <w:rsid w:val="00466DBA"/>
    <w:rsid w:val="00467310"/>
    <w:rsid w:val="00467773"/>
    <w:rsid w:val="004709B8"/>
    <w:rsid w:val="004724BF"/>
    <w:rsid w:val="00473117"/>
    <w:rsid w:val="00473388"/>
    <w:rsid w:val="00477645"/>
    <w:rsid w:val="00480CC8"/>
    <w:rsid w:val="00482E88"/>
    <w:rsid w:val="00485933"/>
    <w:rsid w:val="004914EE"/>
    <w:rsid w:val="00493221"/>
    <w:rsid w:val="00494435"/>
    <w:rsid w:val="00496675"/>
    <w:rsid w:val="004A3DE2"/>
    <w:rsid w:val="004A4437"/>
    <w:rsid w:val="004A67EA"/>
    <w:rsid w:val="004B0E41"/>
    <w:rsid w:val="004C1049"/>
    <w:rsid w:val="004C69D1"/>
    <w:rsid w:val="004D09D1"/>
    <w:rsid w:val="004D2F4A"/>
    <w:rsid w:val="004D7DAC"/>
    <w:rsid w:val="004E14B2"/>
    <w:rsid w:val="004E4341"/>
    <w:rsid w:val="004E55CC"/>
    <w:rsid w:val="004E70A4"/>
    <w:rsid w:val="005025D1"/>
    <w:rsid w:val="00505A7F"/>
    <w:rsid w:val="00512792"/>
    <w:rsid w:val="0051565A"/>
    <w:rsid w:val="005163E5"/>
    <w:rsid w:val="00520AC5"/>
    <w:rsid w:val="0052298C"/>
    <w:rsid w:val="00523C3F"/>
    <w:rsid w:val="005254F7"/>
    <w:rsid w:val="0052701D"/>
    <w:rsid w:val="005273EA"/>
    <w:rsid w:val="005368DD"/>
    <w:rsid w:val="005404CD"/>
    <w:rsid w:val="00540576"/>
    <w:rsid w:val="00543AA4"/>
    <w:rsid w:val="00546637"/>
    <w:rsid w:val="00552A11"/>
    <w:rsid w:val="005530E8"/>
    <w:rsid w:val="00561289"/>
    <w:rsid w:val="0056452D"/>
    <w:rsid w:val="00565318"/>
    <w:rsid w:val="00566AEC"/>
    <w:rsid w:val="005671A3"/>
    <w:rsid w:val="00567EBC"/>
    <w:rsid w:val="00571D6F"/>
    <w:rsid w:val="00572E41"/>
    <w:rsid w:val="00573132"/>
    <w:rsid w:val="005739E2"/>
    <w:rsid w:val="005806B3"/>
    <w:rsid w:val="00580E10"/>
    <w:rsid w:val="00590A5B"/>
    <w:rsid w:val="00590C77"/>
    <w:rsid w:val="005915F4"/>
    <w:rsid w:val="00596144"/>
    <w:rsid w:val="005A2738"/>
    <w:rsid w:val="005A29F4"/>
    <w:rsid w:val="005B1908"/>
    <w:rsid w:val="005B3F99"/>
    <w:rsid w:val="005B4F46"/>
    <w:rsid w:val="005B536A"/>
    <w:rsid w:val="005B6331"/>
    <w:rsid w:val="005D0009"/>
    <w:rsid w:val="005E10CA"/>
    <w:rsid w:val="005F0066"/>
    <w:rsid w:val="005F3A20"/>
    <w:rsid w:val="0060007F"/>
    <w:rsid w:val="00602996"/>
    <w:rsid w:val="0061005B"/>
    <w:rsid w:val="006140C0"/>
    <w:rsid w:val="006206FE"/>
    <w:rsid w:val="00623D60"/>
    <w:rsid w:val="00630318"/>
    <w:rsid w:val="00630E73"/>
    <w:rsid w:val="00636669"/>
    <w:rsid w:val="0064424B"/>
    <w:rsid w:val="00644BF5"/>
    <w:rsid w:val="00646D76"/>
    <w:rsid w:val="00655B9F"/>
    <w:rsid w:val="0066177E"/>
    <w:rsid w:val="006620C8"/>
    <w:rsid w:val="00663F53"/>
    <w:rsid w:val="00671F06"/>
    <w:rsid w:val="0067344D"/>
    <w:rsid w:val="00681F93"/>
    <w:rsid w:val="006823C8"/>
    <w:rsid w:val="00687A00"/>
    <w:rsid w:val="006A05D3"/>
    <w:rsid w:val="006A6B7C"/>
    <w:rsid w:val="006B1497"/>
    <w:rsid w:val="006C032D"/>
    <w:rsid w:val="006C7592"/>
    <w:rsid w:val="006D06F6"/>
    <w:rsid w:val="006D3F21"/>
    <w:rsid w:val="006D47CD"/>
    <w:rsid w:val="006D5E54"/>
    <w:rsid w:val="006D6C9B"/>
    <w:rsid w:val="006E0460"/>
    <w:rsid w:val="006F4A55"/>
    <w:rsid w:val="006F4DC8"/>
    <w:rsid w:val="00701113"/>
    <w:rsid w:val="00720D09"/>
    <w:rsid w:val="00720F52"/>
    <w:rsid w:val="00721B00"/>
    <w:rsid w:val="007248C1"/>
    <w:rsid w:val="0072755C"/>
    <w:rsid w:val="00732926"/>
    <w:rsid w:val="007336FA"/>
    <w:rsid w:val="007364F6"/>
    <w:rsid w:val="0074333B"/>
    <w:rsid w:val="00743B52"/>
    <w:rsid w:val="00747056"/>
    <w:rsid w:val="00755328"/>
    <w:rsid w:val="00755816"/>
    <w:rsid w:val="00757E9C"/>
    <w:rsid w:val="0076089C"/>
    <w:rsid w:val="00760C67"/>
    <w:rsid w:val="00762B89"/>
    <w:rsid w:val="0076477D"/>
    <w:rsid w:val="00764868"/>
    <w:rsid w:val="00765475"/>
    <w:rsid w:val="00766A07"/>
    <w:rsid w:val="0077294F"/>
    <w:rsid w:val="00773FCC"/>
    <w:rsid w:val="00782A5F"/>
    <w:rsid w:val="007904DC"/>
    <w:rsid w:val="0079315E"/>
    <w:rsid w:val="007943D7"/>
    <w:rsid w:val="007A1941"/>
    <w:rsid w:val="007A23E1"/>
    <w:rsid w:val="007A7707"/>
    <w:rsid w:val="007A7A17"/>
    <w:rsid w:val="007B2C27"/>
    <w:rsid w:val="007B2CCF"/>
    <w:rsid w:val="007C1B24"/>
    <w:rsid w:val="007C60C5"/>
    <w:rsid w:val="007D5BF1"/>
    <w:rsid w:val="007D60A2"/>
    <w:rsid w:val="007E0F14"/>
    <w:rsid w:val="007E58BA"/>
    <w:rsid w:val="007F2666"/>
    <w:rsid w:val="007F3B4D"/>
    <w:rsid w:val="007F4D94"/>
    <w:rsid w:val="007F4F81"/>
    <w:rsid w:val="00801B0B"/>
    <w:rsid w:val="008021E8"/>
    <w:rsid w:val="00802B6C"/>
    <w:rsid w:val="00805989"/>
    <w:rsid w:val="00813B2A"/>
    <w:rsid w:val="00817831"/>
    <w:rsid w:val="008222C0"/>
    <w:rsid w:val="008225CF"/>
    <w:rsid w:val="00823DB8"/>
    <w:rsid w:val="00824698"/>
    <w:rsid w:val="00825DD0"/>
    <w:rsid w:val="00826C88"/>
    <w:rsid w:val="00831378"/>
    <w:rsid w:val="00833636"/>
    <w:rsid w:val="00845C98"/>
    <w:rsid w:val="0085080F"/>
    <w:rsid w:val="00850982"/>
    <w:rsid w:val="00851251"/>
    <w:rsid w:val="008609C7"/>
    <w:rsid w:val="008646C7"/>
    <w:rsid w:val="00866AE8"/>
    <w:rsid w:val="008678B2"/>
    <w:rsid w:val="00872E29"/>
    <w:rsid w:val="008735E5"/>
    <w:rsid w:val="00874C6E"/>
    <w:rsid w:val="00880DEF"/>
    <w:rsid w:val="00881E32"/>
    <w:rsid w:val="00887565"/>
    <w:rsid w:val="00892023"/>
    <w:rsid w:val="00892E07"/>
    <w:rsid w:val="00894ECB"/>
    <w:rsid w:val="00895726"/>
    <w:rsid w:val="008A1996"/>
    <w:rsid w:val="008A7D97"/>
    <w:rsid w:val="008B278C"/>
    <w:rsid w:val="008B3184"/>
    <w:rsid w:val="008B4304"/>
    <w:rsid w:val="008B5FA4"/>
    <w:rsid w:val="008B60DC"/>
    <w:rsid w:val="008B694C"/>
    <w:rsid w:val="008C05BF"/>
    <w:rsid w:val="008C3B30"/>
    <w:rsid w:val="008C518A"/>
    <w:rsid w:val="008C6C19"/>
    <w:rsid w:val="008D1A93"/>
    <w:rsid w:val="008D631F"/>
    <w:rsid w:val="008D7604"/>
    <w:rsid w:val="008E3608"/>
    <w:rsid w:val="008E39B7"/>
    <w:rsid w:val="008F0E63"/>
    <w:rsid w:val="008F341B"/>
    <w:rsid w:val="008F4096"/>
    <w:rsid w:val="008F4961"/>
    <w:rsid w:val="00900033"/>
    <w:rsid w:val="009000C5"/>
    <w:rsid w:val="009049DC"/>
    <w:rsid w:val="0091085A"/>
    <w:rsid w:val="00914901"/>
    <w:rsid w:val="00926A4E"/>
    <w:rsid w:val="00931653"/>
    <w:rsid w:val="00931B94"/>
    <w:rsid w:val="00935303"/>
    <w:rsid w:val="0093584A"/>
    <w:rsid w:val="00943EF0"/>
    <w:rsid w:val="00945263"/>
    <w:rsid w:val="00945EC9"/>
    <w:rsid w:val="009476BB"/>
    <w:rsid w:val="00952BE7"/>
    <w:rsid w:val="009546D7"/>
    <w:rsid w:val="009552E6"/>
    <w:rsid w:val="00955690"/>
    <w:rsid w:val="00956962"/>
    <w:rsid w:val="00960DED"/>
    <w:rsid w:val="009617BE"/>
    <w:rsid w:val="009716F3"/>
    <w:rsid w:val="009732F7"/>
    <w:rsid w:val="00974774"/>
    <w:rsid w:val="0098101B"/>
    <w:rsid w:val="00992F2E"/>
    <w:rsid w:val="009A12A9"/>
    <w:rsid w:val="009A2192"/>
    <w:rsid w:val="009A2AE1"/>
    <w:rsid w:val="009A40E8"/>
    <w:rsid w:val="009A46AE"/>
    <w:rsid w:val="009A7130"/>
    <w:rsid w:val="009B0014"/>
    <w:rsid w:val="009B157B"/>
    <w:rsid w:val="009C3EFF"/>
    <w:rsid w:val="009C4A8B"/>
    <w:rsid w:val="009C7B20"/>
    <w:rsid w:val="009D2CBB"/>
    <w:rsid w:val="009D7FA8"/>
    <w:rsid w:val="009E15CB"/>
    <w:rsid w:val="009F0884"/>
    <w:rsid w:val="009F0AE9"/>
    <w:rsid w:val="009F2296"/>
    <w:rsid w:val="009F3DE4"/>
    <w:rsid w:val="009F43C5"/>
    <w:rsid w:val="009F5A9D"/>
    <w:rsid w:val="00A066D3"/>
    <w:rsid w:val="00A13D89"/>
    <w:rsid w:val="00A1424A"/>
    <w:rsid w:val="00A21150"/>
    <w:rsid w:val="00A25941"/>
    <w:rsid w:val="00A26178"/>
    <w:rsid w:val="00A266F4"/>
    <w:rsid w:val="00A31AD3"/>
    <w:rsid w:val="00A31EE6"/>
    <w:rsid w:val="00A323AB"/>
    <w:rsid w:val="00A37377"/>
    <w:rsid w:val="00A477BD"/>
    <w:rsid w:val="00A47BEB"/>
    <w:rsid w:val="00A5175F"/>
    <w:rsid w:val="00A52315"/>
    <w:rsid w:val="00A54441"/>
    <w:rsid w:val="00A57705"/>
    <w:rsid w:val="00A578B8"/>
    <w:rsid w:val="00A61A6E"/>
    <w:rsid w:val="00A6235D"/>
    <w:rsid w:val="00A638A6"/>
    <w:rsid w:val="00A6410F"/>
    <w:rsid w:val="00A66768"/>
    <w:rsid w:val="00A76A5E"/>
    <w:rsid w:val="00A83FF6"/>
    <w:rsid w:val="00A94319"/>
    <w:rsid w:val="00AA0BF0"/>
    <w:rsid w:val="00AA1044"/>
    <w:rsid w:val="00AA1636"/>
    <w:rsid w:val="00AA1F59"/>
    <w:rsid w:val="00AB35FC"/>
    <w:rsid w:val="00AC0CFA"/>
    <w:rsid w:val="00AC71A9"/>
    <w:rsid w:val="00AD126E"/>
    <w:rsid w:val="00AD26EC"/>
    <w:rsid w:val="00AD4C72"/>
    <w:rsid w:val="00AE297F"/>
    <w:rsid w:val="00AE3A9D"/>
    <w:rsid w:val="00AF0502"/>
    <w:rsid w:val="00AF234B"/>
    <w:rsid w:val="00AF7309"/>
    <w:rsid w:val="00B00E90"/>
    <w:rsid w:val="00B11821"/>
    <w:rsid w:val="00B163FD"/>
    <w:rsid w:val="00B1704A"/>
    <w:rsid w:val="00B23A89"/>
    <w:rsid w:val="00B23E8F"/>
    <w:rsid w:val="00B23FEF"/>
    <w:rsid w:val="00B2489D"/>
    <w:rsid w:val="00B26754"/>
    <w:rsid w:val="00B26906"/>
    <w:rsid w:val="00B27822"/>
    <w:rsid w:val="00B33393"/>
    <w:rsid w:val="00B425F8"/>
    <w:rsid w:val="00B61655"/>
    <w:rsid w:val="00B63780"/>
    <w:rsid w:val="00B646D9"/>
    <w:rsid w:val="00B66440"/>
    <w:rsid w:val="00B76964"/>
    <w:rsid w:val="00B90BD9"/>
    <w:rsid w:val="00B94EED"/>
    <w:rsid w:val="00B96379"/>
    <w:rsid w:val="00B97F60"/>
    <w:rsid w:val="00BA314C"/>
    <w:rsid w:val="00BA3D33"/>
    <w:rsid w:val="00BB31B1"/>
    <w:rsid w:val="00BB33CE"/>
    <w:rsid w:val="00BC1400"/>
    <w:rsid w:val="00BC14C1"/>
    <w:rsid w:val="00BC724C"/>
    <w:rsid w:val="00BD2503"/>
    <w:rsid w:val="00BD5C6E"/>
    <w:rsid w:val="00BE17F1"/>
    <w:rsid w:val="00BE1AB7"/>
    <w:rsid w:val="00BF21BC"/>
    <w:rsid w:val="00BF7098"/>
    <w:rsid w:val="00C00B81"/>
    <w:rsid w:val="00C01205"/>
    <w:rsid w:val="00C020C7"/>
    <w:rsid w:val="00C07B1A"/>
    <w:rsid w:val="00C13AA5"/>
    <w:rsid w:val="00C2492C"/>
    <w:rsid w:val="00C25126"/>
    <w:rsid w:val="00C30B09"/>
    <w:rsid w:val="00C316BE"/>
    <w:rsid w:val="00C346E6"/>
    <w:rsid w:val="00C42689"/>
    <w:rsid w:val="00C42FCD"/>
    <w:rsid w:val="00C4617A"/>
    <w:rsid w:val="00C46D32"/>
    <w:rsid w:val="00C56245"/>
    <w:rsid w:val="00C637B9"/>
    <w:rsid w:val="00C66090"/>
    <w:rsid w:val="00C71835"/>
    <w:rsid w:val="00C72702"/>
    <w:rsid w:val="00C77159"/>
    <w:rsid w:val="00C8256A"/>
    <w:rsid w:val="00C82B78"/>
    <w:rsid w:val="00C84444"/>
    <w:rsid w:val="00C84F64"/>
    <w:rsid w:val="00C91FE7"/>
    <w:rsid w:val="00C95B00"/>
    <w:rsid w:val="00CA289D"/>
    <w:rsid w:val="00CA35DC"/>
    <w:rsid w:val="00CB1794"/>
    <w:rsid w:val="00CB1BC7"/>
    <w:rsid w:val="00CB34AD"/>
    <w:rsid w:val="00CB47BF"/>
    <w:rsid w:val="00CC0811"/>
    <w:rsid w:val="00CC0859"/>
    <w:rsid w:val="00CC11F8"/>
    <w:rsid w:val="00CC1FFD"/>
    <w:rsid w:val="00CF4DCF"/>
    <w:rsid w:val="00D01B3D"/>
    <w:rsid w:val="00D04530"/>
    <w:rsid w:val="00D0645E"/>
    <w:rsid w:val="00D115B7"/>
    <w:rsid w:val="00D1379D"/>
    <w:rsid w:val="00D1548D"/>
    <w:rsid w:val="00D171AA"/>
    <w:rsid w:val="00D202A0"/>
    <w:rsid w:val="00D24B49"/>
    <w:rsid w:val="00D27815"/>
    <w:rsid w:val="00D31C4E"/>
    <w:rsid w:val="00D31E1B"/>
    <w:rsid w:val="00D33EC1"/>
    <w:rsid w:val="00D34702"/>
    <w:rsid w:val="00D45EC5"/>
    <w:rsid w:val="00D50511"/>
    <w:rsid w:val="00D63E1C"/>
    <w:rsid w:val="00D73C18"/>
    <w:rsid w:val="00D76FDB"/>
    <w:rsid w:val="00D77D7C"/>
    <w:rsid w:val="00D84CED"/>
    <w:rsid w:val="00D93C15"/>
    <w:rsid w:val="00D93CD6"/>
    <w:rsid w:val="00D9783B"/>
    <w:rsid w:val="00DA6FAC"/>
    <w:rsid w:val="00DA74B0"/>
    <w:rsid w:val="00DB0B58"/>
    <w:rsid w:val="00DB4205"/>
    <w:rsid w:val="00DB448F"/>
    <w:rsid w:val="00DB7EFD"/>
    <w:rsid w:val="00DC0564"/>
    <w:rsid w:val="00DC6FBA"/>
    <w:rsid w:val="00DD3176"/>
    <w:rsid w:val="00DD7F7C"/>
    <w:rsid w:val="00DE03F8"/>
    <w:rsid w:val="00DE0573"/>
    <w:rsid w:val="00DE5C85"/>
    <w:rsid w:val="00DF79BE"/>
    <w:rsid w:val="00E06D06"/>
    <w:rsid w:val="00E13B80"/>
    <w:rsid w:val="00E14D0E"/>
    <w:rsid w:val="00E16006"/>
    <w:rsid w:val="00E175B8"/>
    <w:rsid w:val="00E17831"/>
    <w:rsid w:val="00E31BD7"/>
    <w:rsid w:val="00E32939"/>
    <w:rsid w:val="00E450D2"/>
    <w:rsid w:val="00E46B4B"/>
    <w:rsid w:val="00E52289"/>
    <w:rsid w:val="00E54088"/>
    <w:rsid w:val="00E61649"/>
    <w:rsid w:val="00E844BF"/>
    <w:rsid w:val="00E84842"/>
    <w:rsid w:val="00E849D5"/>
    <w:rsid w:val="00E914E0"/>
    <w:rsid w:val="00EA4589"/>
    <w:rsid w:val="00EA6B12"/>
    <w:rsid w:val="00EA7470"/>
    <w:rsid w:val="00EB2654"/>
    <w:rsid w:val="00EB4185"/>
    <w:rsid w:val="00EB4B01"/>
    <w:rsid w:val="00EB5EAB"/>
    <w:rsid w:val="00EB6E59"/>
    <w:rsid w:val="00EC46A3"/>
    <w:rsid w:val="00EC77F4"/>
    <w:rsid w:val="00ED077A"/>
    <w:rsid w:val="00ED5E8A"/>
    <w:rsid w:val="00EE6020"/>
    <w:rsid w:val="00EE6786"/>
    <w:rsid w:val="00EE6FC7"/>
    <w:rsid w:val="00EF1231"/>
    <w:rsid w:val="00EF43AC"/>
    <w:rsid w:val="00EF6EC7"/>
    <w:rsid w:val="00F0440C"/>
    <w:rsid w:val="00F12926"/>
    <w:rsid w:val="00F202C0"/>
    <w:rsid w:val="00F263B3"/>
    <w:rsid w:val="00F302E1"/>
    <w:rsid w:val="00F34BA8"/>
    <w:rsid w:val="00F41E19"/>
    <w:rsid w:val="00F42A4E"/>
    <w:rsid w:val="00F46624"/>
    <w:rsid w:val="00F4674D"/>
    <w:rsid w:val="00F4798F"/>
    <w:rsid w:val="00F5403F"/>
    <w:rsid w:val="00F6209D"/>
    <w:rsid w:val="00F6273A"/>
    <w:rsid w:val="00F62BE4"/>
    <w:rsid w:val="00F73173"/>
    <w:rsid w:val="00F75342"/>
    <w:rsid w:val="00F77C0A"/>
    <w:rsid w:val="00F800DC"/>
    <w:rsid w:val="00F80600"/>
    <w:rsid w:val="00F81CAC"/>
    <w:rsid w:val="00F85141"/>
    <w:rsid w:val="00F90A7F"/>
    <w:rsid w:val="00F91D10"/>
    <w:rsid w:val="00F955CF"/>
    <w:rsid w:val="00FA0E73"/>
    <w:rsid w:val="00FB1848"/>
    <w:rsid w:val="00FC17E3"/>
    <w:rsid w:val="00FC2CB4"/>
    <w:rsid w:val="00FD1CB1"/>
    <w:rsid w:val="00FD20A3"/>
    <w:rsid w:val="00FD38F2"/>
    <w:rsid w:val="00FD61A4"/>
    <w:rsid w:val="00FD7ED7"/>
    <w:rsid w:val="00FE06A0"/>
    <w:rsid w:val="00FE2F17"/>
    <w:rsid w:val="00FE3E1F"/>
    <w:rsid w:val="00FE6D87"/>
    <w:rsid w:val="00FF1C44"/>
    <w:rsid w:val="00FF3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7B4403"/>
  <w15:docId w15:val="{DBDFC2A0-0F68-4569-A52F-3DB0F8BA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A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66D3"/>
    <w:pPr>
      <w:keepNext/>
      <w:keepLines/>
      <w:numPr>
        <w:numId w:val="2"/>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66D3"/>
    <w:pPr>
      <w:keepNext/>
      <w:keepLines/>
      <w:numPr>
        <w:ilvl w:val="1"/>
        <w:numId w:val="2"/>
      </w:numPr>
      <w:spacing w:before="200" w:line="276" w:lineRule="auto"/>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66D3"/>
    <w:pPr>
      <w:keepNext/>
      <w:keepLines/>
      <w:numPr>
        <w:ilvl w:val="2"/>
        <w:numId w:val="2"/>
      </w:numPr>
      <w:spacing w:before="200" w:line="276" w:lineRule="auto"/>
      <w:ind w:left="72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4724BF"/>
    <w:pPr>
      <w:keepNext/>
      <w:keepLines/>
      <w:numPr>
        <w:ilvl w:val="3"/>
        <w:numId w:val="2"/>
      </w:numPr>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441704"/>
    <w:pPr>
      <w:keepNext/>
      <w:keepLines/>
      <w:numPr>
        <w:ilvl w:val="4"/>
        <w:numId w:val="2"/>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441704"/>
    <w:pPr>
      <w:keepNext/>
      <w:keepLines/>
      <w:numPr>
        <w:ilvl w:val="5"/>
        <w:numId w:val="2"/>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441704"/>
    <w:pPr>
      <w:keepNext/>
      <w:keepLines/>
      <w:numPr>
        <w:ilvl w:val="6"/>
        <w:numId w:val="2"/>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441704"/>
    <w:pPr>
      <w:keepNext/>
      <w:keepLines/>
      <w:numPr>
        <w:ilvl w:val="7"/>
        <w:numId w:val="2"/>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1704"/>
    <w:pPr>
      <w:keepNext/>
      <w:keepLines/>
      <w:numPr>
        <w:ilvl w:val="8"/>
        <w:numId w:val="2"/>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6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6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724BF"/>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724BF"/>
    <w:pPr>
      <w:outlineLvl w:val="9"/>
    </w:pPr>
    <w:rPr>
      <w:lang w:eastAsia="ja-JP"/>
    </w:rPr>
  </w:style>
  <w:style w:type="paragraph" w:styleId="TOC1">
    <w:name w:val="toc 1"/>
    <w:basedOn w:val="Normal"/>
    <w:next w:val="Normal"/>
    <w:autoRedefine/>
    <w:uiPriority w:val="39"/>
    <w:unhideWhenUsed/>
    <w:rsid w:val="004724BF"/>
    <w:pPr>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4724BF"/>
    <w:pPr>
      <w:spacing w:after="100" w:line="276"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617BE"/>
    <w:pPr>
      <w:spacing w:after="100" w:line="276"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4724BF"/>
    <w:rPr>
      <w:color w:val="0000FF" w:themeColor="hyperlink"/>
      <w:u w:val="single"/>
    </w:rPr>
  </w:style>
  <w:style w:type="paragraph" w:styleId="BalloonText">
    <w:name w:val="Balloon Text"/>
    <w:basedOn w:val="Normal"/>
    <w:link w:val="BalloonTextChar"/>
    <w:uiPriority w:val="99"/>
    <w:semiHidden/>
    <w:unhideWhenUsed/>
    <w:rsid w:val="004724B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724BF"/>
    <w:rPr>
      <w:rFonts w:ascii="Tahoma" w:hAnsi="Tahoma" w:cs="Tahoma"/>
      <w:sz w:val="16"/>
      <w:szCs w:val="16"/>
    </w:rPr>
  </w:style>
  <w:style w:type="table" w:styleId="TableGrid">
    <w:name w:val="Table Grid"/>
    <w:basedOn w:val="TableNormal"/>
    <w:uiPriority w:val="59"/>
    <w:rsid w:val="00DE0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3F8"/>
    <w:pPr>
      <w:spacing w:after="200" w:line="276" w:lineRule="auto"/>
      <w:ind w:left="720"/>
      <w:contextualSpacing/>
    </w:pPr>
    <w:rPr>
      <w:rFonts w:asciiTheme="minorHAnsi" w:eastAsiaTheme="minorHAnsi" w:hAnsiTheme="minorHAnsi" w:cstheme="minorBidi"/>
      <w:sz w:val="22"/>
      <w:szCs w:val="22"/>
    </w:rPr>
  </w:style>
  <w:style w:type="paragraph" w:customStyle="1" w:styleId="TableContents">
    <w:name w:val="Table Contents"/>
    <w:basedOn w:val="Normal"/>
    <w:rsid w:val="00EE6786"/>
    <w:pPr>
      <w:widowControl w:val="0"/>
      <w:suppressLineNumbers/>
      <w:suppressAutoHyphens/>
      <w:spacing w:after="200" w:line="276" w:lineRule="auto"/>
    </w:pPr>
    <w:rPr>
      <w:rFonts w:ascii="Liberation Serif" w:eastAsia="AR PL UMing HK" w:hAnsi="Liberation Serif" w:cs="Lohit Devanagari"/>
      <w:lang w:eastAsia="zh-CN" w:bidi="hi-IN"/>
    </w:rPr>
  </w:style>
  <w:style w:type="character" w:styleId="CommentReference">
    <w:name w:val="annotation reference"/>
    <w:basedOn w:val="DefaultParagraphFont"/>
    <w:uiPriority w:val="99"/>
    <w:semiHidden/>
    <w:unhideWhenUsed/>
    <w:rsid w:val="00757E9C"/>
    <w:rPr>
      <w:sz w:val="16"/>
      <w:szCs w:val="16"/>
    </w:rPr>
  </w:style>
  <w:style w:type="paragraph" w:styleId="CommentText">
    <w:name w:val="annotation text"/>
    <w:basedOn w:val="Normal"/>
    <w:link w:val="CommentTextChar"/>
    <w:uiPriority w:val="99"/>
    <w:unhideWhenUsed/>
    <w:rsid w:val="00757E9C"/>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757E9C"/>
    <w:rPr>
      <w:sz w:val="20"/>
      <w:szCs w:val="20"/>
    </w:rPr>
  </w:style>
  <w:style w:type="paragraph" w:styleId="CommentSubject">
    <w:name w:val="annotation subject"/>
    <w:basedOn w:val="CommentText"/>
    <w:next w:val="CommentText"/>
    <w:link w:val="CommentSubjectChar"/>
    <w:uiPriority w:val="99"/>
    <w:semiHidden/>
    <w:unhideWhenUsed/>
    <w:rsid w:val="00757E9C"/>
    <w:rPr>
      <w:b/>
      <w:bCs/>
    </w:rPr>
  </w:style>
  <w:style w:type="character" w:customStyle="1" w:styleId="CommentSubjectChar">
    <w:name w:val="Comment Subject Char"/>
    <w:basedOn w:val="CommentTextChar"/>
    <w:link w:val="CommentSubject"/>
    <w:uiPriority w:val="99"/>
    <w:semiHidden/>
    <w:rsid w:val="00757E9C"/>
    <w:rPr>
      <w:b/>
      <w:bCs/>
      <w:sz w:val="20"/>
      <w:szCs w:val="20"/>
    </w:rPr>
  </w:style>
  <w:style w:type="paragraph" w:styleId="Header">
    <w:name w:val="header"/>
    <w:basedOn w:val="Normal"/>
    <w:link w:val="HeaderChar"/>
    <w:uiPriority w:val="99"/>
    <w:unhideWhenUsed/>
    <w:rsid w:val="00F5403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5403F"/>
  </w:style>
  <w:style w:type="paragraph" w:styleId="Footer">
    <w:name w:val="footer"/>
    <w:basedOn w:val="Normal"/>
    <w:link w:val="FooterChar"/>
    <w:uiPriority w:val="99"/>
    <w:unhideWhenUsed/>
    <w:rsid w:val="00F5403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5403F"/>
  </w:style>
  <w:style w:type="character" w:customStyle="1" w:styleId="Heading5Char">
    <w:name w:val="Heading 5 Char"/>
    <w:basedOn w:val="DefaultParagraphFont"/>
    <w:link w:val="Heading5"/>
    <w:uiPriority w:val="9"/>
    <w:rsid w:val="004417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17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17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17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1704"/>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462248"/>
    <w:pPr>
      <w:spacing w:after="0" w:line="240" w:lineRule="auto"/>
    </w:pPr>
  </w:style>
  <w:style w:type="paragraph" w:styleId="NormalWeb">
    <w:name w:val="Normal (Web)"/>
    <w:basedOn w:val="Normal"/>
    <w:uiPriority w:val="99"/>
    <w:semiHidden/>
    <w:unhideWhenUsed/>
    <w:rsid w:val="002D0D48"/>
    <w:pPr>
      <w:spacing w:before="100" w:beforeAutospacing="1" w:after="100" w:afterAutospacing="1"/>
    </w:pPr>
    <w:rPr>
      <w:rFonts w:ascii="Times" w:eastAsiaTheme="minorEastAsia" w:hAnsi="Times"/>
      <w:sz w:val="20"/>
      <w:szCs w:val="20"/>
    </w:rPr>
  </w:style>
  <w:style w:type="table" w:styleId="LightGrid-Accent1">
    <w:name w:val="Light Grid Accent 1"/>
    <w:basedOn w:val="TableNormal"/>
    <w:uiPriority w:val="62"/>
    <w:rsid w:val="00813B2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9F3DE4"/>
    <w:pPr>
      <w:spacing w:after="200" w:line="276" w:lineRule="auto"/>
    </w:pPr>
    <w:rPr>
      <w:rFonts w:asciiTheme="minorHAnsi" w:eastAsiaTheme="minorHAnsi" w:hAnsiTheme="minorHAnsi" w:cstheme="minorBidi"/>
      <w:sz w:val="22"/>
      <w:szCs w:val="22"/>
    </w:rPr>
  </w:style>
  <w:style w:type="paragraph" w:styleId="EndnoteText">
    <w:name w:val="endnote text"/>
    <w:basedOn w:val="Normal"/>
    <w:link w:val="EndnoteTextChar"/>
    <w:uiPriority w:val="99"/>
    <w:unhideWhenUsed/>
    <w:rsid w:val="00466DBA"/>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466DBA"/>
    <w:rPr>
      <w:sz w:val="24"/>
      <w:szCs w:val="24"/>
    </w:rPr>
  </w:style>
  <w:style w:type="character" w:styleId="EndnoteReference">
    <w:name w:val="endnote reference"/>
    <w:basedOn w:val="DefaultParagraphFont"/>
    <w:uiPriority w:val="99"/>
    <w:unhideWhenUsed/>
    <w:rsid w:val="00466DBA"/>
    <w:rPr>
      <w:vertAlign w:val="superscript"/>
    </w:rPr>
  </w:style>
  <w:style w:type="paragraph" w:styleId="NoSpacing">
    <w:name w:val="No Spacing"/>
    <w:uiPriority w:val="1"/>
    <w:qFormat/>
    <w:rsid w:val="00321583"/>
    <w:pPr>
      <w:spacing w:after="0" w:line="240" w:lineRule="auto"/>
    </w:pPr>
  </w:style>
  <w:style w:type="paragraph" w:styleId="Caption">
    <w:name w:val="caption"/>
    <w:basedOn w:val="Normal"/>
    <w:next w:val="Normal"/>
    <w:uiPriority w:val="35"/>
    <w:unhideWhenUsed/>
    <w:qFormat/>
    <w:rsid w:val="00630E73"/>
    <w:pPr>
      <w:spacing w:after="200"/>
      <w:jc w:val="center"/>
    </w:pPr>
    <w:rPr>
      <w:rFonts w:asciiTheme="minorHAnsi" w:eastAsiaTheme="minorHAnsi" w:hAnsiTheme="minorHAnsi" w:cstheme="minorBidi"/>
      <w:b/>
      <w:bCs/>
      <w:color w:val="4F81BD" w:themeColor="accent1"/>
      <w:sz w:val="22"/>
      <w:szCs w:val="22"/>
    </w:rPr>
  </w:style>
  <w:style w:type="paragraph" w:styleId="Title">
    <w:name w:val="Title"/>
    <w:basedOn w:val="Normal"/>
    <w:next w:val="Normal"/>
    <w:link w:val="TitleChar"/>
    <w:uiPriority w:val="10"/>
    <w:qFormat/>
    <w:rsid w:val="007F3B4D"/>
    <w:pPr>
      <w:spacing w:after="200"/>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F3B4D"/>
    <w:rPr>
      <w:rFonts w:asciiTheme="majorHAnsi" w:eastAsiaTheme="majorEastAsia" w:hAnsiTheme="majorHAnsi" w:cstheme="majorBidi"/>
      <w:spacing w:val="5"/>
      <w:sz w:val="52"/>
      <w:szCs w:val="52"/>
    </w:rPr>
  </w:style>
  <w:style w:type="table" w:customStyle="1" w:styleId="ListTable3-Accent11">
    <w:name w:val="List Table 3 - Accent 11"/>
    <w:basedOn w:val="TableNormal"/>
    <w:uiPriority w:val="48"/>
    <w:rsid w:val="007F3B4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BodyText">
    <w:name w:val="Body Text"/>
    <w:basedOn w:val="Normal"/>
    <w:link w:val="BodyTextChar"/>
    <w:rsid w:val="007F3B4D"/>
    <w:pPr>
      <w:pBdr>
        <w:top w:val="single" w:sz="12" w:space="1" w:color="auto"/>
        <w:left w:val="single" w:sz="12" w:space="4" w:color="auto"/>
        <w:bottom w:val="single" w:sz="12" w:space="13" w:color="auto"/>
        <w:right w:val="single" w:sz="12" w:space="4" w:color="auto"/>
      </w:pBdr>
      <w:shd w:val="pct20" w:color="000000" w:fill="FFFFFF"/>
      <w:tabs>
        <w:tab w:val="left" w:pos="-1440"/>
        <w:tab w:val="left" w:pos="-720"/>
        <w:tab w:val="left" w:pos="0"/>
        <w:tab w:val="left" w:pos="480"/>
        <w:tab w:val="left" w:pos="1440"/>
        <w:tab w:val="left" w:pos="1920"/>
        <w:tab w:val="left" w:pos="2275"/>
        <w:tab w:val="left" w:pos="263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before="240" w:after="160" w:line="216" w:lineRule="auto"/>
      <w:jc w:val="both"/>
    </w:pPr>
    <w:rPr>
      <w:spacing w:val="-2"/>
      <w:sz w:val="20"/>
      <w:szCs w:val="20"/>
    </w:rPr>
  </w:style>
  <w:style w:type="character" w:customStyle="1" w:styleId="BodyTextChar">
    <w:name w:val="Body Text Char"/>
    <w:basedOn w:val="DefaultParagraphFont"/>
    <w:link w:val="BodyText"/>
    <w:rsid w:val="007F3B4D"/>
    <w:rPr>
      <w:rFonts w:ascii="Times New Roman" w:eastAsia="Times New Roman" w:hAnsi="Times New Roman" w:cs="Times New Roman"/>
      <w:spacing w:val="-2"/>
      <w:sz w:val="20"/>
      <w:szCs w:val="20"/>
      <w:shd w:val="pct20" w:color="000000" w:fill="FFFFFF"/>
    </w:rPr>
  </w:style>
  <w:style w:type="paragraph" w:customStyle="1" w:styleId="Default">
    <w:name w:val="Default"/>
    <w:rsid w:val="00A52315"/>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2755C"/>
    <w:rPr>
      <w:color w:val="800080" w:themeColor="followedHyperlink"/>
      <w:u w:val="single"/>
    </w:rPr>
  </w:style>
  <w:style w:type="paragraph" w:styleId="FootnoteText">
    <w:name w:val="footnote text"/>
    <w:basedOn w:val="Normal"/>
    <w:link w:val="FootnoteTextChar"/>
    <w:uiPriority w:val="99"/>
    <w:semiHidden/>
    <w:unhideWhenUsed/>
    <w:rsid w:val="00C8444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84444"/>
    <w:rPr>
      <w:sz w:val="20"/>
      <w:szCs w:val="20"/>
    </w:rPr>
  </w:style>
  <w:style w:type="character" w:styleId="FootnoteReference">
    <w:name w:val="footnote reference"/>
    <w:basedOn w:val="DefaultParagraphFont"/>
    <w:uiPriority w:val="99"/>
    <w:semiHidden/>
    <w:unhideWhenUsed/>
    <w:rsid w:val="00C84444"/>
    <w:rPr>
      <w:vertAlign w:val="superscript"/>
    </w:rPr>
  </w:style>
  <w:style w:type="character" w:styleId="UnresolvedMention">
    <w:name w:val="Unresolved Mention"/>
    <w:basedOn w:val="DefaultParagraphFont"/>
    <w:uiPriority w:val="99"/>
    <w:semiHidden/>
    <w:unhideWhenUsed/>
    <w:rsid w:val="00C07B1A"/>
    <w:rPr>
      <w:color w:val="605E5C"/>
      <w:shd w:val="clear" w:color="auto" w:fill="E1DFDD"/>
    </w:rPr>
  </w:style>
  <w:style w:type="paragraph" w:styleId="HTMLPreformatted">
    <w:name w:val="HTML Preformatted"/>
    <w:basedOn w:val="Normal"/>
    <w:link w:val="HTMLPreformattedChar"/>
    <w:uiPriority w:val="99"/>
    <w:unhideWhenUsed/>
    <w:rsid w:val="009A2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192"/>
    <w:rPr>
      <w:rFonts w:ascii="Courier New" w:eastAsia="Times New Roman" w:hAnsi="Courier New" w:cs="Courier New"/>
      <w:sz w:val="20"/>
      <w:szCs w:val="20"/>
    </w:rPr>
  </w:style>
  <w:style w:type="paragraph" w:styleId="TOC4">
    <w:name w:val="toc 4"/>
    <w:basedOn w:val="Normal"/>
    <w:next w:val="Normal"/>
    <w:autoRedefine/>
    <w:uiPriority w:val="39"/>
    <w:unhideWhenUsed/>
    <w:rsid w:val="00C71835"/>
    <w:pPr>
      <w:spacing w:after="100" w:line="276" w:lineRule="auto"/>
      <w:ind w:left="660"/>
    </w:pPr>
    <w:rPr>
      <w:rFonts w:asciiTheme="minorHAnsi" w:eastAsiaTheme="minorHAnsi" w:hAnsiTheme="minorHAnsi" w:cstheme="minorBidi"/>
      <w:sz w:val="22"/>
      <w:szCs w:val="22"/>
    </w:rPr>
  </w:style>
  <w:style w:type="character" w:customStyle="1" w:styleId="author">
    <w:name w:val="author"/>
    <w:basedOn w:val="DefaultParagraphFont"/>
    <w:rsid w:val="00090489"/>
  </w:style>
  <w:style w:type="character" w:customStyle="1" w:styleId="pubyear">
    <w:name w:val="pubyear"/>
    <w:basedOn w:val="DefaultParagraphFont"/>
    <w:rsid w:val="00090489"/>
  </w:style>
  <w:style w:type="character" w:customStyle="1" w:styleId="articletitle">
    <w:name w:val="articletitle"/>
    <w:basedOn w:val="DefaultParagraphFont"/>
    <w:rsid w:val="00090489"/>
  </w:style>
  <w:style w:type="character" w:customStyle="1" w:styleId="vol">
    <w:name w:val="vol"/>
    <w:basedOn w:val="DefaultParagraphFont"/>
    <w:rsid w:val="0009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829">
      <w:bodyDiv w:val="1"/>
      <w:marLeft w:val="0"/>
      <w:marRight w:val="0"/>
      <w:marTop w:val="0"/>
      <w:marBottom w:val="0"/>
      <w:divBdr>
        <w:top w:val="none" w:sz="0" w:space="0" w:color="auto"/>
        <w:left w:val="none" w:sz="0" w:space="0" w:color="auto"/>
        <w:bottom w:val="none" w:sz="0" w:space="0" w:color="auto"/>
        <w:right w:val="none" w:sz="0" w:space="0" w:color="auto"/>
      </w:divBdr>
      <w:divsChild>
        <w:div w:id="1307130600">
          <w:marLeft w:val="0"/>
          <w:marRight w:val="0"/>
          <w:marTop w:val="0"/>
          <w:marBottom w:val="0"/>
          <w:divBdr>
            <w:top w:val="none" w:sz="0" w:space="0" w:color="auto"/>
            <w:left w:val="none" w:sz="0" w:space="0" w:color="auto"/>
            <w:bottom w:val="none" w:sz="0" w:space="0" w:color="auto"/>
            <w:right w:val="none" w:sz="0" w:space="0" w:color="auto"/>
          </w:divBdr>
        </w:div>
      </w:divsChild>
    </w:div>
    <w:div w:id="32268115">
      <w:bodyDiv w:val="1"/>
      <w:marLeft w:val="0"/>
      <w:marRight w:val="0"/>
      <w:marTop w:val="0"/>
      <w:marBottom w:val="0"/>
      <w:divBdr>
        <w:top w:val="none" w:sz="0" w:space="0" w:color="auto"/>
        <w:left w:val="none" w:sz="0" w:space="0" w:color="auto"/>
        <w:bottom w:val="none" w:sz="0" w:space="0" w:color="auto"/>
        <w:right w:val="none" w:sz="0" w:space="0" w:color="auto"/>
      </w:divBdr>
      <w:divsChild>
        <w:div w:id="1631354228">
          <w:marLeft w:val="0"/>
          <w:marRight w:val="0"/>
          <w:marTop w:val="0"/>
          <w:marBottom w:val="0"/>
          <w:divBdr>
            <w:top w:val="none" w:sz="0" w:space="0" w:color="auto"/>
            <w:left w:val="none" w:sz="0" w:space="0" w:color="auto"/>
            <w:bottom w:val="none" w:sz="0" w:space="0" w:color="auto"/>
            <w:right w:val="none" w:sz="0" w:space="0" w:color="auto"/>
          </w:divBdr>
        </w:div>
      </w:divsChild>
    </w:div>
    <w:div w:id="64576759">
      <w:bodyDiv w:val="1"/>
      <w:marLeft w:val="0"/>
      <w:marRight w:val="0"/>
      <w:marTop w:val="0"/>
      <w:marBottom w:val="0"/>
      <w:divBdr>
        <w:top w:val="none" w:sz="0" w:space="0" w:color="auto"/>
        <w:left w:val="none" w:sz="0" w:space="0" w:color="auto"/>
        <w:bottom w:val="none" w:sz="0" w:space="0" w:color="auto"/>
        <w:right w:val="none" w:sz="0" w:space="0" w:color="auto"/>
      </w:divBdr>
    </w:div>
    <w:div w:id="175730018">
      <w:bodyDiv w:val="1"/>
      <w:marLeft w:val="0"/>
      <w:marRight w:val="0"/>
      <w:marTop w:val="0"/>
      <w:marBottom w:val="0"/>
      <w:divBdr>
        <w:top w:val="none" w:sz="0" w:space="0" w:color="auto"/>
        <w:left w:val="none" w:sz="0" w:space="0" w:color="auto"/>
        <w:bottom w:val="none" w:sz="0" w:space="0" w:color="auto"/>
        <w:right w:val="none" w:sz="0" w:space="0" w:color="auto"/>
      </w:divBdr>
      <w:divsChild>
        <w:div w:id="150684854">
          <w:marLeft w:val="0"/>
          <w:marRight w:val="0"/>
          <w:marTop w:val="0"/>
          <w:marBottom w:val="0"/>
          <w:divBdr>
            <w:top w:val="none" w:sz="0" w:space="0" w:color="auto"/>
            <w:left w:val="none" w:sz="0" w:space="0" w:color="auto"/>
            <w:bottom w:val="none" w:sz="0" w:space="0" w:color="auto"/>
            <w:right w:val="none" w:sz="0" w:space="0" w:color="auto"/>
          </w:divBdr>
        </w:div>
      </w:divsChild>
    </w:div>
    <w:div w:id="288778253">
      <w:bodyDiv w:val="1"/>
      <w:marLeft w:val="0"/>
      <w:marRight w:val="0"/>
      <w:marTop w:val="0"/>
      <w:marBottom w:val="0"/>
      <w:divBdr>
        <w:top w:val="none" w:sz="0" w:space="0" w:color="auto"/>
        <w:left w:val="none" w:sz="0" w:space="0" w:color="auto"/>
        <w:bottom w:val="none" w:sz="0" w:space="0" w:color="auto"/>
        <w:right w:val="none" w:sz="0" w:space="0" w:color="auto"/>
      </w:divBdr>
    </w:div>
    <w:div w:id="299193241">
      <w:bodyDiv w:val="1"/>
      <w:marLeft w:val="0"/>
      <w:marRight w:val="0"/>
      <w:marTop w:val="0"/>
      <w:marBottom w:val="0"/>
      <w:divBdr>
        <w:top w:val="none" w:sz="0" w:space="0" w:color="auto"/>
        <w:left w:val="none" w:sz="0" w:space="0" w:color="auto"/>
        <w:bottom w:val="none" w:sz="0" w:space="0" w:color="auto"/>
        <w:right w:val="none" w:sz="0" w:space="0" w:color="auto"/>
      </w:divBdr>
      <w:divsChild>
        <w:div w:id="1783650260">
          <w:marLeft w:val="0"/>
          <w:marRight w:val="0"/>
          <w:marTop w:val="0"/>
          <w:marBottom w:val="0"/>
          <w:divBdr>
            <w:top w:val="none" w:sz="0" w:space="0" w:color="auto"/>
            <w:left w:val="none" w:sz="0" w:space="0" w:color="auto"/>
            <w:bottom w:val="none" w:sz="0" w:space="0" w:color="auto"/>
            <w:right w:val="none" w:sz="0" w:space="0" w:color="auto"/>
          </w:divBdr>
        </w:div>
      </w:divsChild>
    </w:div>
    <w:div w:id="303393988">
      <w:bodyDiv w:val="1"/>
      <w:marLeft w:val="0"/>
      <w:marRight w:val="0"/>
      <w:marTop w:val="0"/>
      <w:marBottom w:val="0"/>
      <w:divBdr>
        <w:top w:val="none" w:sz="0" w:space="0" w:color="auto"/>
        <w:left w:val="none" w:sz="0" w:space="0" w:color="auto"/>
        <w:bottom w:val="none" w:sz="0" w:space="0" w:color="auto"/>
        <w:right w:val="none" w:sz="0" w:space="0" w:color="auto"/>
      </w:divBdr>
    </w:div>
    <w:div w:id="375087567">
      <w:bodyDiv w:val="1"/>
      <w:marLeft w:val="0"/>
      <w:marRight w:val="0"/>
      <w:marTop w:val="0"/>
      <w:marBottom w:val="0"/>
      <w:divBdr>
        <w:top w:val="none" w:sz="0" w:space="0" w:color="auto"/>
        <w:left w:val="none" w:sz="0" w:space="0" w:color="auto"/>
        <w:bottom w:val="none" w:sz="0" w:space="0" w:color="auto"/>
        <w:right w:val="none" w:sz="0" w:space="0" w:color="auto"/>
      </w:divBdr>
      <w:divsChild>
        <w:div w:id="1716923159">
          <w:marLeft w:val="0"/>
          <w:marRight w:val="0"/>
          <w:marTop w:val="0"/>
          <w:marBottom w:val="0"/>
          <w:divBdr>
            <w:top w:val="none" w:sz="0" w:space="0" w:color="auto"/>
            <w:left w:val="none" w:sz="0" w:space="0" w:color="auto"/>
            <w:bottom w:val="none" w:sz="0" w:space="0" w:color="auto"/>
            <w:right w:val="none" w:sz="0" w:space="0" w:color="auto"/>
          </w:divBdr>
        </w:div>
      </w:divsChild>
    </w:div>
    <w:div w:id="378288050">
      <w:bodyDiv w:val="1"/>
      <w:marLeft w:val="0"/>
      <w:marRight w:val="0"/>
      <w:marTop w:val="0"/>
      <w:marBottom w:val="0"/>
      <w:divBdr>
        <w:top w:val="none" w:sz="0" w:space="0" w:color="auto"/>
        <w:left w:val="none" w:sz="0" w:space="0" w:color="auto"/>
        <w:bottom w:val="none" w:sz="0" w:space="0" w:color="auto"/>
        <w:right w:val="none" w:sz="0" w:space="0" w:color="auto"/>
      </w:divBdr>
    </w:div>
    <w:div w:id="396829641">
      <w:bodyDiv w:val="1"/>
      <w:marLeft w:val="0"/>
      <w:marRight w:val="0"/>
      <w:marTop w:val="0"/>
      <w:marBottom w:val="0"/>
      <w:divBdr>
        <w:top w:val="none" w:sz="0" w:space="0" w:color="auto"/>
        <w:left w:val="none" w:sz="0" w:space="0" w:color="auto"/>
        <w:bottom w:val="none" w:sz="0" w:space="0" w:color="auto"/>
        <w:right w:val="none" w:sz="0" w:space="0" w:color="auto"/>
      </w:divBdr>
    </w:div>
    <w:div w:id="411050528">
      <w:bodyDiv w:val="1"/>
      <w:marLeft w:val="0"/>
      <w:marRight w:val="0"/>
      <w:marTop w:val="0"/>
      <w:marBottom w:val="0"/>
      <w:divBdr>
        <w:top w:val="none" w:sz="0" w:space="0" w:color="auto"/>
        <w:left w:val="none" w:sz="0" w:space="0" w:color="auto"/>
        <w:bottom w:val="none" w:sz="0" w:space="0" w:color="auto"/>
        <w:right w:val="none" w:sz="0" w:space="0" w:color="auto"/>
      </w:divBdr>
    </w:div>
    <w:div w:id="429937724">
      <w:bodyDiv w:val="1"/>
      <w:marLeft w:val="0"/>
      <w:marRight w:val="0"/>
      <w:marTop w:val="0"/>
      <w:marBottom w:val="0"/>
      <w:divBdr>
        <w:top w:val="none" w:sz="0" w:space="0" w:color="auto"/>
        <w:left w:val="none" w:sz="0" w:space="0" w:color="auto"/>
        <w:bottom w:val="none" w:sz="0" w:space="0" w:color="auto"/>
        <w:right w:val="none" w:sz="0" w:space="0" w:color="auto"/>
      </w:divBdr>
    </w:div>
    <w:div w:id="533275516">
      <w:bodyDiv w:val="1"/>
      <w:marLeft w:val="0"/>
      <w:marRight w:val="0"/>
      <w:marTop w:val="0"/>
      <w:marBottom w:val="0"/>
      <w:divBdr>
        <w:top w:val="none" w:sz="0" w:space="0" w:color="auto"/>
        <w:left w:val="none" w:sz="0" w:space="0" w:color="auto"/>
        <w:bottom w:val="none" w:sz="0" w:space="0" w:color="auto"/>
        <w:right w:val="none" w:sz="0" w:space="0" w:color="auto"/>
      </w:divBdr>
      <w:divsChild>
        <w:div w:id="1986078153">
          <w:marLeft w:val="0"/>
          <w:marRight w:val="0"/>
          <w:marTop w:val="0"/>
          <w:marBottom w:val="0"/>
          <w:divBdr>
            <w:top w:val="none" w:sz="0" w:space="0" w:color="auto"/>
            <w:left w:val="none" w:sz="0" w:space="0" w:color="auto"/>
            <w:bottom w:val="none" w:sz="0" w:space="0" w:color="auto"/>
            <w:right w:val="none" w:sz="0" w:space="0" w:color="auto"/>
          </w:divBdr>
        </w:div>
      </w:divsChild>
    </w:div>
    <w:div w:id="541867761">
      <w:bodyDiv w:val="1"/>
      <w:marLeft w:val="0"/>
      <w:marRight w:val="0"/>
      <w:marTop w:val="0"/>
      <w:marBottom w:val="0"/>
      <w:divBdr>
        <w:top w:val="none" w:sz="0" w:space="0" w:color="auto"/>
        <w:left w:val="none" w:sz="0" w:space="0" w:color="auto"/>
        <w:bottom w:val="none" w:sz="0" w:space="0" w:color="auto"/>
        <w:right w:val="none" w:sz="0" w:space="0" w:color="auto"/>
      </w:divBdr>
    </w:div>
    <w:div w:id="543058839">
      <w:bodyDiv w:val="1"/>
      <w:marLeft w:val="0"/>
      <w:marRight w:val="0"/>
      <w:marTop w:val="0"/>
      <w:marBottom w:val="0"/>
      <w:divBdr>
        <w:top w:val="none" w:sz="0" w:space="0" w:color="auto"/>
        <w:left w:val="none" w:sz="0" w:space="0" w:color="auto"/>
        <w:bottom w:val="none" w:sz="0" w:space="0" w:color="auto"/>
        <w:right w:val="none" w:sz="0" w:space="0" w:color="auto"/>
      </w:divBdr>
    </w:div>
    <w:div w:id="645822373">
      <w:bodyDiv w:val="1"/>
      <w:marLeft w:val="0"/>
      <w:marRight w:val="0"/>
      <w:marTop w:val="0"/>
      <w:marBottom w:val="0"/>
      <w:divBdr>
        <w:top w:val="none" w:sz="0" w:space="0" w:color="auto"/>
        <w:left w:val="none" w:sz="0" w:space="0" w:color="auto"/>
        <w:bottom w:val="none" w:sz="0" w:space="0" w:color="auto"/>
        <w:right w:val="none" w:sz="0" w:space="0" w:color="auto"/>
      </w:divBdr>
    </w:div>
    <w:div w:id="646323833">
      <w:bodyDiv w:val="1"/>
      <w:marLeft w:val="0"/>
      <w:marRight w:val="0"/>
      <w:marTop w:val="0"/>
      <w:marBottom w:val="0"/>
      <w:divBdr>
        <w:top w:val="none" w:sz="0" w:space="0" w:color="auto"/>
        <w:left w:val="none" w:sz="0" w:space="0" w:color="auto"/>
        <w:bottom w:val="none" w:sz="0" w:space="0" w:color="auto"/>
        <w:right w:val="none" w:sz="0" w:space="0" w:color="auto"/>
      </w:divBdr>
      <w:divsChild>
        <w:div w:id="537669900">
          <w:marLeft w:val="0"/>
          <w:marRight w:val="0"/>
          <w:marTop w:val="0"/>
          <w:marBottom w:val="0"/>
          <w:divBdr>
            <w:top w:val="none" w:sz="0" w:space="0" w:color="auto"/>
            <w:left w:val="none" w:sz="0" w:space="0" w:color="auto"/>
            <w:bottom w:val="none" w:sz="0" w:space="0" w:color="auto"/>
            <w:right w:val="none" w:sz="0" w:space="0" w:color="auto"/>
          </w:divBdr>
          <w:divsChild>
            <w:div w:id="1967812441">
              <w:marLeft w:val="0"/>
              <w:marRight w:val="0"/>
              <w:marTop w:val="0"/>
              <w:marBottom w:val="0"/>
              <w:divBdr>
                <w:top w:val="none" w:sz="0" w:space="0" w:color="auto"/>
                <w:left w:val="none" w:sz="0" w:space="0" w:color="auto"/>
                <w:bottom w:val="none" w:sz="0" w:space="0" w:color="auto"/>
                <w:right w:val="none" w:sz="0" w:space="0" w:color="auto"/>
              </w:divBdr>
            </w:div>
            <w:div w:id="1349676686">
              <w:marLeft w:val="0"/>
              <w:marRight w:val="0"/>
              <w:marTop w:val="0"/>
              <w:marBottom w:val="0"/>
              <w:divBdr>
                <w:top w:val="none" w:sz="0" w:space="0" w:color="auto"/>
                <w:left w:val="none" w:sz="0" w:space="0" w:color="auto"/>
                <w:bottom w:val="none" w:sz="0" w:space="0" w:color="auto"/>
                <w:right w:val="none" w:sz="0" w:space="0" w:color="auto"/>
              </w:divBdr>
            </w:div>
            <w:div w:id="1593856055">
              <w:marLeft w:val="0"/>
              <w:marRight w:val="0"/>
              <w:marTop w:val="0"/>
              <w:marBottom w:val="0"/>
              <w:divBdr>
                <w:top w:val="none" w:sz="0" w:space="0" w:color="auto"/>
                <w:left w:val="none" w:sz="0" w:space="0" w:color="auto"/>
                <w:bottom w:val="none" w:sz="0" w:space="0" w:color="auto"/>
                <w:right w:val="none" w:sz="0" w:space="0" w:color="auto"/>
              </w:divBdr>
            </w:div>
            <w:div w:id="1977756704">
              <w:marLeft w:val="0"/>
              <w:marRight w:val="0"/>
              <w:marTop w:val="0"/>
              <w:marBottom w:val="0"/>
              <w:divBdr>
                <w:top w:val="none" w:sz="0" w:space="0" w:color="auto"/>
                <w:left w:val="none" w:sz="0" w:space="0" w:color="auto"/>
                <w:bottom w:val="none" w:sz="0" w:space="0" w:color="auto"/>
                <w:right w:val="none" w:sz="0" w:space="0" w:color="auto"/>
              </w:divBdr>
            </w:div>
            <w:div w:id="1632902942">
              <w:marLeft w:val="0"/>
              <w:marRight w:val="0"/>
              <w:marTop w:val="0"/>
              <w:marBottom w:val="0"/>
              <w:divBdr>
                <w:top w:val="none" w:sz="0" w:space="0" w:color="auto"/>
                <w:left w:val="none" w:sz="0" w:space="0" w:color="auto"/>
                <w:bottom w:val="none" w:sz="0" w:space="0" w:color="auto"/>
                <w:right w:val="none" w:sz="0" w:space="0" w:color="auto"/>
              </w:divBdr>
            </w:div>
            <w:div w:id="1332177806">
              <w:marLeft w:val="0"/>
              <w:marRight w:val="0"/>
              <w:marTop w:val="0"/>
              <w:marBottom w:val="0"/>
              <w:divBdr>
                <w:top w:val="none" w:sz="0" w:space="0" w:color="auto"/>
                <w:left w:val="none" w:sz="0" w:space="0" w:color="auto"/>
                <w:bottom w:val="none" w:sz="0" w:space="0" w:color="auto"/>
                <w:right w:val="none" w:sz="0" w:space="0" w:color="auto"/>
              </w:divBdr>
            </w:div>
            <w:div w:id="1610310824">
              <w:marLeft w:val="0"/>
              <w:marRight w:val="0"/>
              <w:marTop w:val="0"/>
              <w:marBottom w:val="0"/>
              <w:divBdr>
                <w:top w:val="none" w:sz="0" w:space="0" w:color="auto"/>
                <w:left w:val="none" w:sz="0" w:space="0" w:color="auto"/>
                <w:bottom w:val="none" w:sz="0" w:space="0" w:color="auto"/>
                <w:right w:val="none" w:sz="0" w:space="0" w:color="auto"/>
              </w:divBdr>
            </w:div>
            <w:div w:id="772212693">
              <w:marLeft w:val="0"/>
              <w:marRight w:val="0"/>
              <w:marTop w:val="0"/>
              <w:marBottom w:val="0"/>
              <w:divBdr>
                <w:top w:val="none" w:sz="0" w:space="0" w:color="auto"/>
                <w:left w:val="none" w:sz="0" w:space="0" w:color="auto"/>
                <w:bottom w:val="none" w:sz="0" w:space="0" w:color="auto"/>
                <w:right w:val="none" w:sz="0" w:space="0" w:color="auto"/>
              </w:divBdr>
            </w:div>
            <w:div w:id="205601469">
              <w:marLeft w:val="0"/>
              <w:marRight w:val="0"/>
              <w:marTop w:val="0"/>
              <w:marBottom w:val="0"/>
              <w:divBdr>
                <w:top w:val="none" w:sz="0" w:space="0" w:color="auto"/>
                <w:left w:val="none" w:sz="0" w:space="0" w:color="auto"/>
                <w:bottom w:val="none" w:sz="0" w:space="0" w:color="auto"/>
                <w:right w:val="none" w:sz="0" w:space="0" w:color="auto"/>
              </w:divBdr>
            </w:div>
            <w:div w:id="257980916">
              <w:marLeft w:val="0"/>
              <w:marRight w:val="0"/>
              <w:marTop w:val="0"/>
              <w:marBottom w:val="0"/>
              <w:divBdr>
                <w:top w:val="none" w:sz="0" w:space="0" w:color="auto"/>
                <w:left w:val="none" w:sz="0" w:space="0" w:color="auto"/>
                <w:bottom w:val="none" w:sz="0" w:space="0" w:color="auto"/>
                <w:right w:val="none" w:sz="0" w:space="0" w:color="auto"/>
              </w:divBdr>
            </w:div>
            <w:div w:id="1089279070">
              <w:marLeft w:val="0"/>
              <w:marRight w:val="0"/>
              <w:marTop w:val="0"/>
              <w:marBottom w:val="0"/>
              <w:divBdr>
                <w:top w:val="none" w:sz="0" w:space="0" w:color="auto"/>
                <w:left w:val="none" w:sz="0" w:space="0" w:color="auto"/>
                <w:bottom w:val="none" w:sz="0" w:space="0" w:color="auto"/>
                <w:right w:val="none" w:sz="0" w:space="0" w:color="auto"/>
              </w:divBdr>
            </w:div>
            <w:div w:id="1921672189">
              <w:marLeft w:val="0"/>
              <w:marRight w:val="0"/>
              <w:marTop w:val="0"/>
              <w:marBottom w:val="0"/>
              <w:divBdr>
                <w:top w:val="none" w:sz="0" w:space="0" w:color="auto"/>
                <w:left w:val="none" w:sz="0" w:space="0" w:color="auto"/>
                <w:bottom w:val="none" w:sz="0" w:space="0" w:color="auto"/>
                <w:right w:val="none" w:sz="0" w:space="0" w:color="auto"/>
              </w:divBdr>
            </w:div>
            <w:div w:id="2044207919">
              <w:marLeft w:val="0"/>
              <w:marRight w:val="0"/>
              <w:marTop w:val="0"/>
              <w:marBottom w:val="0"/>
              <w:divBdr>
                <w:top w:val="none" w:sz="0" w:space="0" w:color="auto"/>
                <w:left w:val="none" w:sz="0" w:space="0" w:color="auto"/>
                <w:bottom w:val="none" w:sz="0" w:space="0" w:color="auto"/>
                <w:right w:val="none" w:sz="0" w:space="0" w:color="auto"/>
              </w:divBdr>
            </w:div>
            <w:div w:id="1229610427">
              <w:marLeft w:val="0"/>
              <w:marRight w:val="0"/>
              <w:marTop w:val="0"/>
              <w:marBottom w:val="0"/>
              <w:divBdr>
                <w:top w:val="none" w:sz="0" w:space="0" w:color="auto"/>
                <w:left w:val="none" w:sz="0" w:space="0" w:color="auto"/>
                <w:bottom w:val="none" w:sz="0" w:space="0" w:color="auto"/>
                <w:right w:val="none" w:sz="0" w:space="0" w:color="auto"/>
              </w:divBdr>
            </w:div>
            <w:div w:id="1759788024">
              <w:marLeft w:val="0"/>
              <w:marRight w:val="0"/>
              <w:marTop w:val="0"/>
              <w:marBottom w:val="0"/>
              <w:divBdr>
                <w:top w:val="none" w:sz="0" w:space="0" w:color="auto"/>
                <w:left w:val="none" w:sz="0" w:space="0" w:color="auto"/>
                <w:bottom w:val="none" w:sz="0" w:space="0" w:color="auto"/>
                <w:right w:val="none" w:sz="0" w:space="0" w:color="auto"/>
              </w:divBdr>
            </w:div>
            <w:div w:id="918490189">
              <w:marLeft w:val="0"/>
              <w:marRight w:val="0"/>
              <w:marTop w:val="0"/>
              <w:marBottom w:val="0"/>
              <w:divBdr>
                <w:top w:val="none" w:sz="0" w:space="0" w:color="auto"/>
                <w:left w:val="none" w:sz="0" w:space="0" w:color="auto"/>
                <w:bottom w:val="none" w:sz="0" w:space="0" w:color="auto"/>
                <w:right w:val="none" w:sz="0" w:space="0" w:color="auto"/>
              </w:divBdr>
            </w:div>
            <w:div w:id="2014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26">
      <w:bodyDiv w:val="1"/>
      <w:marLeft w:val="0"/>
      <w:marRight w:val="0"/>
      <w:marTop w:val="0"/>
      <w:marBottom w:val="0"/>
      <w:divBdr>
        <w:top w:val="none" w:sz="0" w:space="0" w:color="auto"/>
        <w:left w:val="none" w:sz="0" w:space="0" w:color="auto"/>
        <w:bottom w:val="none" w:sz="0" w:space="0" w:color="auto"/>
        <w:right w:val="none" w:sz="0" w:space="0" w:color="auto"/>
      </w:divBdr>
      <w:divsChild>
        <w:div w:id="2080129233">
          <w:marLeft w:val="0"/>
          <w:marRight w:val="0"/>
          <w:marTop w:val="0"/>
          <w:marBottom w:val="0"/>
          <w:divBdr>
            <w:top w:val="none" w:sz="0" w:space="0" w:color="auto"/>
            <w:left w:val="none" w:sz="0" w:space="0" w:color="auto"/>
            <w:bottom w:val="none" w:sz="0" w:space="0" w:color="auto"/>
            <w:right w:val="none" w:sz="0" w:space="0" w:color="auto"/>
          </w:divBdr>
        </w:div>
      </w:divsChild>
    </w:div>
    <w:div w:id="686054258">
      <w:bodyDiv w:val="1"/>
      <w:marLeft w:val="0"/>
      <w:marRight w:val="0"/>
      <w:marTop w:val="0"/>
      <w:marBottom w:val="0"/>
      <w:divBdr>
        <w:top w:val="none" w:sz="0" w:space="0" w:color="auto"/>
        <w:left w:val="none" w:sz="0" w:space="0" w:color="auto"/>
        <w:bottom w:val="none" w:sz="0" w:space="0" w:color="auto"/>
        <w:right w:val="none" w:sz="0" w:space="0" w:color="auto"/>
      </w:divBdr>
      <w:divsChild>
        <w:div w:id="3439372">
          <w:marLeft w:val="0"/>
          <w:marRight w:val="0"/>
          <w:marTop w:val="0"/>
          <w:marBottom w:val="0"/>
          <w:divBdr>
            <w:top w:val="none" w:sz="0" w:space="0" w:color="auto"/>
            <w:left w:val="none" w:sz="0" w:space="0" w:color="auto"/>
            <w:bottom w:val="none" w:sz="0" w:space="0" w:color="auto"/>
            <w:right w:val="none" w:sz="0" w:space="0" w:color="auto"/>
          </w:divBdr>
        </w:div>
      </w:divsChild>
    </w:div>
    <w:div w:id="730613426">
      <w:bodyDiv w:val="1"/>
      <w:marLeft w:val="0"/>
      <w:marRight w:val="0"/>
      <w:marTop w:val="0"/>
      <w:marBottom w:val="0"/>
      <w:divBdr>
        <w:top w:val="none" w:sz="0" w:space="0" w:color="auto"/>
        <w:left w:val="none" w:sz="0" w:space="0" w:color="auto"/>
        <w:bottom w:val="none" w:sz="0" w:space="0" w:color="auto"/>
        <w:right w:val="none" w:sz="0" w:space="0" w:color="auto"/>
      </w:divBdr>
      <w:divsChild>
        <w:div w:id="1308976800">
          <w:marLeft w:val="0"/>
          <w:marRight w:val="0"/>
          <w:marTop w:val="0"/>
          <w:marBottom w:val="0"/>
          <w:divBdr>
            <w:top w:val="none" w:sz="0" w:space="0" w:color="auto"/>
            <w:left w:val="none" w:sz="0" w:space="0" w:color="auto"/>
            <w:bottom w:val="none" w:sz="0" w:space="0" w:color="auto"/>
            <w:right w:val="none" w:sz="0" w:space="0" w:color="auto"/>
          </w:divBdr>
        </w:div>
      </w:divsChild>
    </w:div>
    <w:div w:id="770204517">
      <w:bodyDiv w:val="1"/>
      <w:marLeft w:val="0"/>
      <w:marRight w:val="0"/>
      <w:marTop w:val="0"/>
      <w:marBottom w:val="0"/>
      <w:divBdr>
        <w:top w:val="none" w:sz="0" w:space="0" w:color="auto"/>
        <w:left w:val="none" w:sz="0" w:space="0" w:color="auto"/>
        <w:bottom w:val="none" w:sz="0" w:space="0" w:color="auto"/>
        <w:right w:val="none" w:sz="0" w:space="0" w:color="auto"/>
      </w:divBdr>
      <w:divsChild>
        <w:div w:id="463276080">
          <w:marLeft w:val="0"/>
          <w:marRight w:val="0"/>
          <w:marTop w:val="0"/>
          <w:marBottom w:val="0"/>
          <w:divBdr>
            <w:top w:val="none" w:sz="0" w:space="0" w:color="auto"/>
            <w:left w:val="none" w:sz="0" w:space="0" w:color="auto"/>
            <w:bottom w:val="none" w:sz="0" w:space="0" w:color="auto"/>
            <w:right w:val="none" w:sz="0" w:space="0" w:color="auto"/>
          </w:divBdr>
        </w:div>
      </w:divsChild>
    </w:div>
    <w:div w:id="805315258">
      <w:bodyDiv w:val="1"/>
      <w:marLeft w:val="0"/>
      <w:marRight w:val="0"/>
      <w:marTop w:val="0"/>
      <w:marBottom w:val="0"/>
      <w:divBdr>
        <w:top w:val="none" w:sz="0" w:space="0" w:color="auto"/>
        <w:left w:val="none" w:sz="0" w:space="0" w:color="auto"/>
        <w:bottom w:val="none" w:sz="0" w:space="0" w:color="auto"/>
        <w:right w:val="none" w:sz="0" w:space="0" w:color="auto"/>
      </w:divBdr>
      <w:divsChild>
        <w:div w:id="1136987919">
          <w:marLeft w:val="0"/>
          <w:marRight w:val="0"/>
          <w:marTop w:val="0"/>
          <w:marBottom w:val="0"/>
          <w:divBdr>
            <w:top w:val="none" w:sz="0" w:space="0" w:color="auto"/>
            <w:left w:val="none" w:sz="0" w:space="0" w:color="auto"/>
            <w:bottom w:val="none" w:sz="0" w:space="0" w:color="auto"/>
            <w:right w:val="none" w:sz="0" w:space="0" w:color="auto"/>
          </w:divBdr>
        </w:div>
      </w:divsChild>
    </w:div>
    <w:div w:id="860316951">
      <w:bodyDiv w:val="1"/>
      <w:marLeft w:val="0"/>
      <w:marRight w:val="0"/>
      <w:marTop w:val="0"/>
      <w:marBottom w:val="0"/>
      <w:divBdr>
        <w:top w:val="none" w:sz="0" w:space="0" w:color="auto"/>
        <w:left w:val="none" w:sz="0" w:space="0" w:color="auto"/>
        <w:bottom w:val="none" w:sz="0" w:space="0" w:color="auto"/>
        <w:right w:val="none" w:sz="0" w:space="0" w:color="auto"/>
      </w:divBdr>
    </w:div>
    <w:div w:id="871844782">
      <w:bodyDiv w:val="1"/>
      <w:marLeft w:val="0"/>
      <w:marRight w:val="0"/>
      <w:marTop w:val="0"/>
      <w:marBottom w:val="0"/>
      <w:divBdr>
        <w:top w:val="none" w:sz="0" w:space="0" w:color="auto"/>
        <w:left w:val="none" w:sz="0" w:space="0" w:color="auto"/>
        <w:bottom w:val="none" w:sz="0" w:space="0" w:color="auto"/>
        <w:right w:val="none" w:sz="0" w:space="0" w:color="auto"/>
      </w:divBdr>
    </w:div>
    <w:div w:id="891892049">
      <w:bodyDiv w:val="1"/>
      <w:marLeft w:val="0"/>
      <w:marRight w:val="0"/>
      <w:marTop w:val="0"/>
      <w:marBottom w:val="0"/>
      <w:divBdr>
        <w:top w:val="none" w:sz="0" w:space="0" w:color="auto"/>
        <w:left w:val="none" w:sz="0" w:space="0" w:color="auto"/>
        <w:bottom w:val="none" w:sz="0" w:space="0" w:color="auto"/>
        <w:right w:val="none" w:sz="0" w:space="0" w:color="auto"/>
      </w:divBdr>
      <w:divsChild>
        <w:div w:id="60563346">
          <w:marLeft w:val="0"/>
          <w:marRight w:val="0"/>
          <w:marTop w:val="0"/>
          <w:marBottom w:val="0"/>
          <w:divBdr>
            <w:top w:val="none" w:sz="0" w:space="0" w:color="auto"/>
            <w:left w:val="none" w:sz="0" w:space="0" w:color="auto"/>
            <w:bottom w:val="none" w:sz="0" w:space="0" w:color="auto"/>
            <w:right w:val="none" w:sz="0" w:space="0" w:color="auto"/>
          </w:divBdr>
        </w:div>
      </w:divsChild>
    </w:div>
    <w:div w:id="973216084">
      <w:bodyDiv w:val="1"/>
      <w:marLeft w:val="0"/>
      <w:marRight w:val="0"/>
      <w:marTop w:val="0"/>
      <w:marBottom w:val="0"/>
      <w:divBdr>
        <w:top w:val="none" w:sz="0" w:space="0" w:color="auto"/>
        <w:left w:val="none" w:sz="0" w:space="0" w:color="auto"/>
        <w:bottom w:val="none" w:sz="0" w:space="0" w:color="auto"/>
        <w:right w:val="none" w:sz="0" w:space="0" w:color="auto"/>
      </w:divBdr>
      <w:divsChild>
        <w:div w:id="1572502395">
          <w:marLeft w:val="0"/>
          <w:marRight w:val="0"/>
          <w:marTop w:val="0"/>
          <w:marBottom w:val="0"/>
          <w:divBdr>
            <w:top w:val="none" w:sz="0" w:space="0" w:color="auto"/>
            <w:left w:val="none" w:sz="0" w:space="0" w:color="auto"/>
            <w:bottom w:val="none" w:sz="0" w:space="0" w:color="auto"/>
            <w:right w:val="none" w:sz="0" w:space="0" w:color="auto"/>
          </w:divBdr>
        </w:div>
      </w:divsChild>
    </w:div>
    <w:div w:id="1053426830">
      <w:bodyDiv w:val="1"/>
      <w:marLeft w:val="0"/>
      <w:marRight w:val="0"/>
      <w:marTop w:val="0"/>
      <w:marBottom w:val="0"/>
      <w:divBdr>
        <w:top w:val="none" w:sz="0" w:space="0" w:color="auto"/>
        <w:left w:val="none" w:sz="0" w:space="0" w:color="auto"/>
        <w:bottom w:val="none" w:sz="0" w:space="0" w:color="auto"/>
        <w:right w:val="none" w:sz="0" w:space="0" w:color="auto"/>
      </w:divBdr>
      <w:divsChild>
        <w:div w:id="1552960649">
          <w:marLeft w:val="0"/>
          <w:marRight w:val="0"/>
          <w:marTop w:val="0"/>
          <w:marBottom w:val="0"/>
          <w:divBdr>
            <w:top w:val="none" w:sz="0" w:space="0" w:color="auto"/>
            <w:left w:val="none" w:sz="0" w:space="0" w:color="auto"/>
            <w:bottom w:val="none" w:sz="0" w:space="0" w:color="auto"/>
            <w:right w:val="none" w:sz="0" w:space="0" w:color="auto"/>
          </w:divBdr>
        </w:div>
      </w:divsChild>
    </w:div>
    <w:div w:id="1083377729">
      <w:bodyDiv w:val="1"/>
      <w:marLeft w:val="0"/>
      <w:marRight w:val="0"/>
      <w:marTop w:val="0"/>
      <w:marBottom w:val="0"/>
      <w:divBdr>
        <w:top w:val="none" w:sz="0" w:space="0" w:color="auto"/>
        <w:left w:val="none" w:sz="0" w:space="0" w:color="auto"/>
        <w:bottom w:val="none" w:sz="0" w:space="0" w:color="auto"/>
        <w:right w:val="none" w:sz="0" w:space="0" w:color="auto"/>
      </w:divBdr>
    </w:div>
    <w:div w:id="1217859862">
      <w:bodyDiv w:val="1"/>
      <w:marLeft w:val="0"/>
      <w:marRight w:val="0"/>
      <w:marTop w:val="0"/>
      <w:marBottom w:val="0"/>
      <w:divBdr>
        <w:top w:val="none" w:sz="0" w:space="0" w:color="auto"/>
        <w:left w:val="none" w:sz="0" w:space="0" w:color="auto"/>
        <w:bottom w:val="none" w:sz="0" w:space="0" w:color="auto"/>
        <w:right w:val="none" w:sz="0" w:space="0" w:color="auto"/>
      </w:divBdr>
    </w:div>
    <w:div w:id="1247690194">
      <w:bodyDiv w:val="1"/>
      <w:marLeft w:val="0"/>
      <w:marRight w:val="0"/>
      <w:marTop w:val="0"/>
      <w:marBottom w:val="0"/>
      <w:divBdr>
        <w:top w:val="none" w:sz="0" w:space="0" w:color="auto"/>
        <w:left w:val="none" w:sz="0" w:space="0" w:color="auto"/>
        <w:bottom w:val="none" w:sz="0" w:space="0" w:color="auto"/>
        <w:right w:val="none" w:sz="0" w:space="0" w:color="auto"/>
      </w:divBdr>
    </w:div>
    <w:div w:id="1287737181">
      <w:bodyDiv w:val="1"/>
      <w:marLeft w:val="0"/>
      <w:marRight w:val="0"/>
      <w:marTop w:val="0"/>
      <w:marBottom w:val="0"/>
      <w:divBdr>
        <w:top w:val="none" w:sz="0" w:space="0" w:color="auto"/>
        <w:left w:val="none" w:sz="0" w:space="0" w:color="auto"/>
        <w:bottom w:val="none" w:sz="0" w:space="0" w:color="auto"/>
        <w:right w:val="none" w:sz="0" w:space="0" w:color="auto"/>
      </w:divBdr>
      <w:divsChild>
        <w:div w:id="1045327024">
          <w:marLeft w:val="0"/>
          <w:marRight w:val="0"/>
          <w:marTop w:val="0"/>
          <w:marBottom w:val="0"/>
          <w:divBdr>
            <w:top w:val="none" w:sz="0" w:space="0" w:color="auto"/>
            <w:left w:val="none" w:sz="0" w:space="0" w:color="auto"/>
            <w:bottom w:val="none" w:sz="0" w:space="0" w:color="auto"/>
            <w:right w:val="none" w:sz="0" w:space="0" w:color="auto"/>
          </w:divBdr>
        </w:div>
      </w:divsChild>
    </w:div>
    <w:div w:id="1295210057">
      <w:bodyDiv w:val="1"/>
      <w:marLeft w:val="0"/>
      <w:marRight w:val="0"/>
      <w:marTop w:val="0"/>
      <w:marBottom w:val="0"/>
      <w:divBdr>
        <w:top w:val="none" w:sz="0" w:space="0" w:color="auto"/>
        <w:left w:val="none" w:sz="0" w:space="0" w:color="auto"/>
        <w:bottom w:val="none" w:sz="0" w:space="0" w:color="auto"/>
        <w:right w:val="none" w:sz="0" w:space="0" w:color="auto"/>
      </w:divBdr>
    </w:div>
    <w:div w:id="1315064574">
      <w:bodyDiv w:val="1"/>
      <w:marLeft w:val="0"/>
      <w:marRight w:val="0"/>
      <w:marTop w:val="0"/>
      <w:marBottom w:val="0"/>
      <w:divBdr>
        <w:top w:val="none" w:sz="0" w:space="0" w:color="auto"/>
        <w:left w:val="none" w:sz="0" w:space="0" w:color="auto"/>
        <w:bottom w:val="none" w:sz="0" w:space="0" w:color="auto"/>
        <w:right w:val="none" w:sz="0" w:space="0" w:color="auto"/>
      </w:divBdr>
    </w:div>
    <w:div w:id="1348020633">
      <w:bodyDiv w:val="1"/>
      <w:marLeft w:val="0"/>
      <w:marRight w:val="0"/>
      <w:marTop w:val="0"/>
      <w:marBottom w:val="0"/>
      <w:divBdr>
        <w:top w:val="none" w:sz="0" w:space="0" w:color="auto"/>
        <w:left w:val="none" w:sz="0" w:space="0" w:color="auto"/>
        <w:bottom w:val="none" w:sz="0" w:space="0" w:color="auto"/>
        <w:right w:val="none" w:sz="0" w:space="0" w:color="auto"/>
      </w:divBdr>
      <w:divsChild>
        <w:div w:id="372779093">
          <w:marLeft w:val="0"/>
          <w:marRight w:val="0"/>
          <w:marTop w:val="0"/>
          <w:marBottom w:val="0"/>
          <w:divBdr>
            <w:top w:val="none" w:sz="0" w:space="0" w:color="auto"/>
            <w:left w:val="none" w:sz="0" w:space="0" w:color="auto"/>
            <w:bottom w:val="none" w:sz="0" w:space="0" w:color="auto"/>
            <w:right w:val="none" w:sz="0" w:space="0" w:color="auto"/>
          </w:divBdr>
        </w:div>
      </w:divsChild>
    </w:div>
    <w:div w:id="1351949132">
      <w:bodyDiv w:val="1"/>
      <w:marLeft w:val="0"/>
      <w:marRight w:val="0"/>
      <w:marTop w:val="0"/>
      <w:marBottom w:val="0"/>
      <w:divBdr>
        <w:top w:val="none" w:sz="0" w:space="0" w:color="auto"/>
        <w:left w:val="none" w:sz="0" w:space="0" w:color="auto"/>
        <w:bottom w:val="none" w:sz="0" w:space="0" w:color="auto"/>
        <w:right w:val="none" w:sz="0" w:space="0" w:color="auto"/>
      </w:divBdr>
      <w:divsChild>
        <w:div w:id="1140195620">
          <w:marLeft w:val="0"/>
          <w:marRight w:val="0"/>
          <w:marTop w:val="0"/>
          <w:marBottom w:val="0"/>
          <w:divBdr>
            <w:top w:val="none" w:sz="0" w:space="0" w:color="auto"/>
            <w:left w:val="none" w:sz="0" w:space="0" w:color="auto"/>
            <w:bottom w:val="none" w:sz="0" w:space="0" w:color="auto"/>
            <w:right w:val="none" w:sz="0" w:space="0" w:color="auto"/>
          </w:divBdr>
        </w:div>
      </w:divsChild>
    </w:div>
    <w:div w:id="1359161521">
      <w:bodyDiv w:val="1"/>
      <w:marLeft w:val="0"/>
      <w:marRight w:val="0"/>
      <w:marTop w:val="0"/>
      <w:marBottom w:val="0"/>
      <w:divBdr>
        <w:top w:val="none" w:sz="0" w:space="0" w:color="auto"/>
        <w:left w:val="none" w:sz="0" w:space="0" w:color="auto"/>
        <w:bottom w:val="none" w:sz="0" w:space="0" w:color="auto"/>
        <w:right w:val="none" w:sz="0" w:space="0" w:color="auto"/>
      </w:divBdr>
    </w:div>
    <w:div w:id="1369253825">
      <w:bodyDiv w:val="1"/>
      <w:marLeft w:val="0"/>
      <w:marRight w:val="0"/>
      <w:marTop w:val="0"/>
      <w:marBottom w:val="0"/>
      <w:divBdr>
        <w:top w:val="none" w:sz="0" w:space="0" w:color="auto"/>
        <w:left w:val="none" w:sz="0" w:space="0" w:color="auto"/>
        <w:bottom w:val="none" w:sz="0" w:space="0" w:color="auto"/>
        <w:right w:val="none" w:sz="0" w:space="0" w:color="auto"/>
      </w:divBdr>
    </w:div>
    <w:div w:id="1428497484">
      <w:bodyDiv w:val="1"/>
      <w:marLeft w:val="0"/>
      <w:marRight w:val="0"/>
      <w:marTop w:val="0"/>
      <w:marBottom w:val="0"/>
      <w:divBdr>
        <w:top w:val="none" w:sz="0" w:space="0" w:color="auto"/>
        <w:left w:val="none" w:sz="0" w:space="0" w:color="auto"/>
        <w:bottom w:val="none" w:sz="0" w:space="0" w:color="auto"/>
        <w:right w:val="none" w:sz="0" w:space="0" w:color="auto"/>
      </w:divBdr>
    </w:div>
    <w:div w:id="1445811241">
      <w:bodyDiv w:val="1"/>
      <w:marLeft w:val="0"/>
      <w:marRight w:val="0"/>
      <w:marTop w:val="0"/>
      <w:marBottom w:val="0"/>
      <w:divBdr>
        <w:top w:val="none" w:sz="0" w:space="0" w:color="auto"/>
        <w:left w:val="none" w:sz="0" w:space="0" w:color="auto"/>
        <w:bottom w:val="none" w:sz="0" w:space="0" w:color="auto"/>
        <w:right w:val="none" w:sz="0" w:space="0" w:color="auto"/>
      </w:divBdr>
    </w:div>
    <w:div w:id="1477792883">
      <w:bodyDiv w:val="1"/>
      <w:marLeft w:val="0"/>
      <w:marRight w:val="0"/>
      <w:marTop w:val="0"/>
      <w:marBottom w:val="0"/>
      <w:divBdr>
        <w:top w:val="none" w:sz="0" w:space="0" w:color="auto"/>
        <w:left w:val="none" w:sz="0" w:space="0" w:color="auto"/>
        <w:bottom w:val="none" w:sz="0" w:space="0" w:color="auto"/>
        <w:right w:val="none" w:sz="0" w:space="0" w:color="auto"/>
      </w:divBdr>
    </w:div>
    <w:div w:id="1527133311">
      <w:bodyDiv w:val="1"/>
      <w:marLeft w:val="0"/>
      <w:marRight w:val="0"/>
      <w:marTop w:val="0"/>
      <w:marBottom w:val="0"/>
      <w:divBdr>
        <w:top w:val="none" w:sz="0" w:space="0" w:color="auto"/>
        <w:left w:val="none" w:sz="0" w:space="0" w:color="auto"/>
        <w:bottom w:val="none" w:sz="0" w:space="0" w:color="auto"/>
        <w:right w:val="none" w:sz="0" w:space="0" w:color="auto"/>
      </w:divBdr>
    </w:div>
    <w:div w:id="1559971471">
      <w:bodyDiv w:val="1"/>
      <w:marLeft w:val="0"/>
      <w:marRight w:val="0"/>
      <w:marTop w:val="0"/>
      <w:marBottom w:val="0"/>
      <w:divBdr>
        <w:top w:val="none" w:sz="0" w:space="0" w:color="auto"/>
        <w:left w:val="none" w:sz="0" w:space="0" w:color="auto"/>
        <w:bottom w:val="none" w:sz="0" w:space="0" w:color="auto"/>
        <w:right w:val="none" w:sz="0" w:space="0" w:color="auto"/>
      </w:divBdr>
      <w:divsChild>
        <w:div w:id="1846549862">
          <w:marLeft w:val="0"/>
          <w:marRight w:val="0"/>
          <w:marTop w:val="0"/>
          <w:marBottom w:val="0"/>
          <w:divBdr>
            <w:top w:val="none" w:sz="0" w:space="0" w:color="auto"/>
            <w:left w:val="none" w:sz="0" w:space="0" w:color="auto"/>
            <w:bottom w:val="none" w:sz="0" w:space="0" w:color="auto"/>
            <w:right w:val="none" w:sz="0" w:space="0" w:color="auto"/>
          </w:divBdr>
        </w:div>
      </w:divsChild>
    </w:div>
    <w:div w:id="1571232717">
      <w:bodyDiv w:val="1"/>
      <w:marLeft w:val="0"/>
      <w:marRight w:val="0"/>
      <w:marTop w:val="0"/>
      <w:marBottom w:val="0"/>
      <w:divBdr>
        <w:top w:val="none" w:sz="0" w:space="0" w:color="auto"/>
        <w:left w:val="none" w:sz="0" w:space="0" w:color="auto"/>
        <w:bottom w:val="none" w:sz="0" w:space="0" w:color="auto"/>
        <w:right w:val="none" w:sz="0" w:space="0" w:color="auto"/>
      </w:divBdr>
    </w:div>
    <w:div w:id="1612976337">
      <w:bodyDiv w:val="1"/>
      <w:marLeft w:val="0"/>
      <w:marRight w:val="0"/>
      <w:marTop w:val="0"/>
      <w:marBottom w:val="0"/>
      <w:divBdr>
        <w:top w:val="none" w:sz="0" w:space="0" w:color="auto"/>
        <w:left w:val="none" w:sz="0" w:space="0" w:color="auto"/>
        <w:bottom w:val="none" w:sz="0" w:space="0" w:color="auto"/>
        <w:right w:val="none" w:sz="0" w:space="0" w:color="auto"/>
      </w:divBdr>
    </w:div>
    <w:div w:id="1744600340">
      <w:bodyDiv w:val="1"/>
      <w:marLeft w:val="0"/>
      <w:marRight w:val="0"/>
      <w:marTop w:val="0"/>
      <w:marBottom w:val="0"/>
      <w:divBdr>
        <w:top w:val="none" w:sz="0" w:space="0" w:color="auto"/>
        <w:left w:val="none" w:sz="0" w:space="0" w:color="auto"/>
        <w:bottom w:val="none" w:sz="0" w:space="0" w:color="auto"/>
        <w:right w:val="none" w:sz="0" w:space="0" w:color="auto"/>
      </w:divBdr>
      <w:divsChild>
        <w:div w:id="220139030">
          <w:marLeft w:val="0"/>
          <w:marRight w:val="0"/>
          <w:marTop w:val="0"/>
          <w:marBottom w:val="0"/>
          <w:divBdr>
            <w:top w:val="none" w:sz="0" w:space="0" w:color="auto"/>
            <w:left w:val="none" w:sz="0" w:space="0" w:color="auto"/>
            <w:bottom w:val="none" w:sz="0" w:space="0" w:color="auto"/>
            <w:right w:val="none" w:sz="0" w:space="0" w:color="auto"/>
          </w:divBdr>
        </w:div>
      </w:divsChild>
    </w:div>
    <w:div w:id="1757169778">
      <w:bodyDiv w:val="1"/>
      <w:marLeft w:val="0"/>
      <w:marRight w:val="0"/>
      <w:marTop w:val="0"/>
      <w:marBottom w:val="0"/>
      <w:divBdr>
        <w:top w:val="none" w:sz="0" w:space="0" w:color="auto"/>
        <w:left w:val="none" w:sz="0" w:space="0" w:color="auto"/>
        <w:bottom w:val="none" w:sz="0" w:space="0" w:color="auto"/>
        <w:right w:val="none" w:sz="0" w:space="0" w:color="auto"/>
      </w:divBdr>
    </w:div>
    <w:div w:id="1765146899">
      <w:bodyDiv w:val="1"/>
      <w:marLeft w:val="0"/>
      <w:marRight w:val="0"/>
      <w:marTop w:val="0"/>
      <w:marBottom w:val="0"/>
      <w:divBdr>
        <w:top w:val="none" w:sz="0" w:space="0" w:color="auto"/>
        <w:left w:val="none" w:sz="0" w:space="0" w:color="auto"/>
        <w:bottom w:val="none" w:sz="0" w:space="0" w:color="auto"/>
        <w:right w:val="none" w:sz="0" w:space="0" w:color="auto"/>
      </w:divBdr>
      <w:divsChild>
        <w:div w:id="1884244393">
          <w:marLeft w:val="0"/>
          <w:marRight w:val="0"/>
          <w:marTop w:val="0"/>
          <w:marBottom w:val="0"/>
          <w:divBdr>
            <w:top w:val="none" w:sz="0" w:space="0" w:color="auto"/>
            <w:left w:val="none" w:sz="0" w:space="0" w:color="auto"/>
            <w:bottom w:val="none" w:sz="0" w:space="0" w:color="auto"/>
            <w:right w:val="none" w:sz="0" w:space="0" w:color="auto"/>
          </w:divBdr>
        </w:div>
      </w:divsChild>
    </w:div>
    <w:div w:id="1785463428">
      <w:bodyDiv w:val="1"/>
      <w:marLeft w:val="0"/>
      <w:marRight w:val="0"/>
      <w:marTop w:val="0"/>
      <w:marBottom w:val="0"/>
      <w:divBdr>
        <w:top w:val="none" w:sz="0" w:space="0" w:color="auto"/>
        <w:left w:val="none" w:sz="0" w:space="0" w:color="auto"/>
        <w:bottom w:val="none" w:sz="0" w:space="0" w:color="auto"/>
        <w:right w:val="none" w:sz="0" w:space="0" w:color="auto"/>
      </w:divBdr>
      <w:divsChild>
        <w:div w:id="930552736">
          <w:marLeft w:val="547"/>
          <w:marRight w:val="0"/>
          <w:marTop w:val="0"/>
          <w:marBottom w:val="0"/>
          <w:divBdr>
            <w:top w:val="none" w:sz="0" w:space="0" w:color="auto"/>
            <w:left w:val="none" w:sz="0" w:space="0" w:color="auto"/>
            <w:bottom w:val="none" w:sz="0" w:space="0" w:color="auto"/>
            <w:right w:val="none" w:sz="0" w:space="0" w:color="auto"/>
          </w:divBdr>
        </w:div>
      </w:divsChild>
    </w:div>
    <w:div w:id="1786072589">
      <w:bodyDiv w:val="1"/>
      <w:marLeft w:val="0"/>
      <w:marRight w:val="0"/>
      <w:marTop w:val="0"/>
      <w:marBottom w:val="0"/>
      <w:divBdr>
        <w:top w:val="none" w:sz="0" w:space="0" w:color="auto"/>
        <w:left w:val="none" w:sz="0" w:space="0" w:color="auto"/>
        <w:bottom w:val="none" w:sz="0" w:space="0" w:color="auto"/>
        <w:right w:val="none" w:sz="0" w:space="0" w:color="auto"/>
      </w:divBdr>
    </w:div>
    <w:div w:id="1798374099">
      <w:bodyDiv w:val="1"/>
      <w:marLeft w:val="0"/>
      <w:marRight w:val="0"/>
      <w:marTop w:val="0"/>
      <w:marBottom w:val="0"/>
      <w:divBdr>
        <w:top w:val="none" w:sz="0" w:space="0" w:color="auto"/>
        <w:left w:val="none" w:sz="0" w:space="0" w:color="auto"/>
        <w:bottom w:val="none" w:sz="0" w:space="0" w:color="auto"/>
        <w:right w:val="none" w:sz="0" w:space="0" w:color="auto"/>
      </w:divBdr>
      <w:divsChild>
        <w:div w:id="1382440075">
          <w:marLeft w:val="0"/>
          <w:marRight w:val="0"/>
          <w:marTop w:val="0"/>
          <w:marBottom w:val="0"/>
          <w:divBdr>
            <w:top w:val="none" w:sz="0" w:space="0" w:color="auto"/>
            <w:left w:val="none" w:sz="0" w:space="0" w:color="auto"/>
            <w:bottom w:val="none" w:sz="0" w:space="0" w:color="auto"/>
            <w:right w:val="none" w:sz="0" w:space="0" w:color="auto"/>
          </w:divBdr>
        </w:div>
      </w:divsChild>
    </w:div>
    <w:div w:id="1804036613">
      <w:bodyDiv w:val="1"/>
      <w:marLeft w:val="0"/>
      <w:marRight w:val="0"/>
      <w:marTop w:val="0"/>
      <w:marBottom w:val="0"/>
      <w:divBdr>
        <w:top w:val="none" w:sz="0" w:space="0" w:color="auto"/>
        <w:left w:val="none" w:sz="0" w:space="0" w:color="auto"/>
        <w:bottom w:val="none" w:sz="0" w:space="0" w:color="auto"/>
        <w:right w:val="none" w:sz="0" w:space="0" w:color="auto"/>
      </w:divBdr>
    </w:div>
    <w:div w:id="1842306815">
      <w:bodyDiv w:val="1"/>
      <w:marLeft w:val="0"/>
      <w:marRight w:val="0"/>
      <w:marTop w:val="0"/>
      <w:marBottom w:val="0"/>
      <w:divBdr>
        <w:top w:val="none" w:sz="0" w:space="0" w:color="auto"/>
        <w:left w:val="none" w:sz="0" w:space="0" w:color="auto"/>
        <w:bottom w:val="none" w:sz="0" w:space="0" w:color="auto"/>
        <w:right w:val="none" w:sz="0" w:space="0" w:color="auto"/>
      </w:divBdr>
    </w:div>
    <w:div w:id="1903982821">
      <w:bodyDiv w:val="1"/>
      <w:marLeft w:val="0"/>
      <w:marRight w:val="0"/>
      <w:marTop w:val="0"/>
      <w:marBottom w:val="0"/>
      <w:divBdr>
        <w:top w:val="none" w:sz="0" w:space="0" w:color="auto"/>
        <w:left w:val="none" w:sz="0" w:space="0" w:color="auto"/>
        <w:bottom w:val="none" w:sz="0" w:space="0" w:color="auto"/>
        <w:right w:val="none" w:sz="0" w:space="0" w:color="auto"/>
      </w:divBdr>
    </w:div>
    <w:div w:id="1905489287">
      <w:bodyDiv w:val="1"/>
      <w:marLeft w:val="0"/>
      <w:marRight w:val="0"/>
      <w:marTop w:val="0"/>
      <w:marBottom w:val="0"/>
      <w:divBdr>
        <w:top w:val="none" w:sz="0" w:space="0" w:color="auto"/>
        <w:left w:val="none" w:sz="0" w:space="0" w:color="auto"/>
        <w:bottom w:val="none" w:sz="0" w:space="0" w:color="auto"/>
        <w:right w:val="none" w:sz="0" w:space="0" w:color="auto"/>
      </w:divBdr>
    </w:div>
    <w:div w:id="1917981519">
      <w:bodyDiv w:val="1"/>
      <w:marLeft w:val="0"/>
      <w:marRight w:val="0"/>
      <w:marTop w:val="0"/>
      <w:marBottom w:val="0"/>
      <w:divBdr>
        <w:top w:val="none" w:sz="0" w:space="0" w:color="auto"/>
        <w:left w:val="none" w:sz="0" w:space="0" w:color="auto"/>
        <w:bottom w:val="none" w:sz="0" w:space="0" w:color="auto"/>
        <w:right w:val="none" w:sz="0" w:space="0" w:color="auto"/>
      </w:divBdr>
    </w:div>
    <w:div w:id="1946381064">
      <w:bodyDiv w:val="1"/>
      <w:marLeft w:val="0"/>
      <w:marRight w:val="0"/>
      <w:marTop w:val="0"/>
      <w:marBottom w:val="0"/>
      <w:divBdr>
        <w:top w:val="none" w:sz="0" w:space="0" w:color="auto"/>
        <w:left w:val="none" w:sz="0" w:space="0" w:color="auto"/>
        <w:bottom w:val="none" w:sz="0" w:space="0" w:color="auto"/>
        <w:right w:val="none" w:sz="0" w:space="0" w:color="auto"/>
      </w:divBdr>
    </w:div>
    <w:div w:id="2013101850">
      <w:bodyDiv w:val="1"/>
      <w:marLeft w:val="0"/>
      <w:marRight w:val="0"/>
      <w:marTop w:val="0"/>
      <w:marBottom w:val="0"/>
      <w:divBdr>
        <w:top w:val="none" w:sz="0" w:space="0" w:color="auto"/>
        <w:left w:val="none" w:sz="0" w:space="0" w:color="auto"/>
        <w:bottom w:val="none" w:sz="0" w:space="0" w:color="auto"/>
        <w:right w:val="none" w:sz="0" w:space="0" w:color="auto"/>
      </w:divBdr>
    </w:div>
    <w:div w:id="2058580409">
      <w:bodyDiv w:val="1"/>
      <w:marLeft w:val="0"/>
      <w:marRight w:val="0"/>
      <w:marTop w:val="0"/>
      <w:marBottom w:val="0"/>
      <w:divBdr>
        <w:top w:val="none" w:sz="0" w:space="0" w:color="auto"/>
        <w:left w:val="none" w:sz="0" w:space="0" w:color="auto"/>
        <w:bottom w:val="none" w:sz="0" w:space="0" w:color="auto"/>
        <w:right w:val="none" w:sz="0" w:space="0" w:color="auto"/>
      </w:divBdr>
    </w:div>
    <w:div w:id="2066299349">
      <w:bodyDiv w:val="1"/>
      <w:marLeft w:val="0"/>
      <w:marRight w:val="0"/>
      <w:marTop w:val="0"/>
      <w:marBottom w:val="0"/>
      <w:divBdr>
        <w:top w:val="none" w:sz="0" w:space="0" w:color="auto"/>
        <w:left w:val="none" w:sz="0" w:space="0" w:color="auto"/>
        <w:bottom w:val="none" w:sz="0" w:space="0" w:color="auto"/>
        <w:right w:val="none" w:sz="0" w:space="0" w:color="auto"/>
      </w:divBdr>
    </w:div>
    <w:div w:id="2078284941">
      <w:bodyDiv w:val="1"/>
      <w:marLeft w:val="0"/>
      <w:marRight w:val="0"/>
      <w:marTop w:val="0"/>
      <w:marBottom w:val="0"/>
      <w:divBdr>
        <w:top w:val="none" w:sz="0" w:space="0" w:color="auto"/>
        <w:left w:val="none" w:sz="0" w:space="0" w:color="auto"/>
        <w:bottom w:val="none" w:sz="0" w:space="0" w:color="auto"/>
        <w:right w:val="none" w:sz="0" w:space="0" w:color="auto"/>
      </w:divBdr>
      <w:divsChild>
        <w:div w:id="166139592">
          <w:marLeft w:val="0"/>
          <w:marRight w:val="0"/>
          <w:marTop w:val="0"/>
          <w:marBottom w:val="0"/>
          <w:divBdr>
            <w:top w:val="none" w:sz="0" w:space="0" w:color="auto"/>
            <w:left w:val="none" w:sz="0" w:space="0" w:color="auto"/>
            <w:bottom w:val="none" w:sz="0" w:space="0" w:color="auto"/>
            <w:right w:val="none" w:sz="0" w:space="0" w:color="auto"/>
          </w:divBdr>
        </w:div>
      </w:divsChild>
    </w:div>
    <w:div w:id="2085184222">
      <w:bodyDiv w:val="1"/>
      <w:marLeft w:val="0"/>
      <w:marRight w:val="0"/>
      <w:marTop w:val="0"/>
      <w:marBottom w:val="0"/>
      <w:divBdr>
        <w:top w:val="none" w:sz="0" w:space="0" w:color="auto"/>
        <w:left w:val="none" w:sz="0" w:space="0" w:color="auto"/>
        <w:bottom w:val="none" w:sz="0" w:space="0" w:color="auto"/>
        <w:right w:val="none" w:sz="0" w:space="0" w:color="auto"/>
      </w:divBdr>
    </w:div>
    <w:div w:id="213359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ei.noaa.gov" TargetMode="External"/><Relationship Id="rId18" Type="http://schemas.openxmlformats.org/officeDocument/2006/relationships/hyperlink" Target="https://celestrak.org/" TargetMode="External"/><Relationship Id="rId26" Type="http://schemas.openxmlformats.org/officeDocument/2006/relationships/hyperlink" Target="https://doi.org/10.1029/2020SW002638" TargetMode="External"/><Relationship Id="rId3" Type="http://schemas.openxmlformats.org/officeDocument/2006/relationships/styles" Target="styles.xml"/><Relationship Id="rId21" Type="http://schemas.openxmlformats.org/officeDocument/2006/relationships/hyperlink" Target="http://www.ncei.noaa.gov" TargetMode="External"/><Relationship Id="rId7" Type="http://schemas.openxmlformats.org/officeDocument/2006/relationships/endnotes" Target="endnotes.xml"/><Relationship Id="rId12" Type="http://schemas.openxmlformats.org/officeDocument/2006/relationships/hyperlink" Target="http://www.ncei.noaa.gov" TargetMode="External"/><Relationship Id="rId17" Type="http://schemas.openxmlformats.org/officeDocument/2006/relationships/hyperlink" Target="https://iswa.ccmc.gsfc.nasa.gov/IswaSystemWebApp/hapi/" TargetMode="External"/><Relationship Id="rId25" Type="http://schemas.openxmlformats.org/officeDocument/2006/relationships/hyperlink" Target="https://doi.org/10.1029/2019SW002402" TargetMode="External"/><Relationship Id="rId2" Type="http://schemas.openxmlformats.org/officeDocument/2006/relationships/numbering" Target="numbering.xml"/><Relationship Id="rId16" Type="http://schemas.openxmlformats.org/officeDocument/2006/relationships/hyperlink" Target="http://www.ncei.noaa.gov" TargetMode="External"/><Relationship Id="rId20" Type="http://schemas.openxmlformats.org/officeDocument/2006/relationships/hyperlink" Target="http://172.17.0.3:5005/shells_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wa.gsfc.nasa.gov/IswaSystemWebApp/hapi/" TargetMode="External"/><Relationship Id="rId24" Type="http://schemas.openxmlformats.org/officeDocument/2006/relationships/hyperlink" Target="http://172.17.0.3:5005/shells_io/" TargetMode="External"/><Relationship Id="rId5" Type="http://schemas.openxmlformats.org/officeDocument/2006/relationships/webSettings" Target="webSettings.xml"/><Relationship Id="rId15" Type="http://schemas.openxmlformats.org/officeDocument/2006/relationships/hyperlink" Target="http://www.ncei.noaa.gov" TargetMode="External"/><Relationship Id="rId23" Type="http://schemas.openxmlformats.org/officeDocument/2006/relationships/hyperlink" Target="http://localhost:5005/" TargetMode="External"/><Relationship Id="rId28" Type="http://schemas.openxmlformats.org/officeDocument/2006/relationships/footer" Target="footer1.xml"/><Relationship Id="rId10" Type="http://schemas.openxmlformats.org/officeDocument/2006/relationships/hyperlink" Target="http://www.ncei.noaa.gov" TargetMode="External"/><Relationship Id="rId19" Type="http://schemas.openxmlformats.org/officeDocument/2006/relationships/hyperlink" Target="http://172.17.0.3:5005/shells_io/" TargetMode="External"/><Relationship Id="rId4" Type="http://schemas.openxmlformats.org/officeDocument/2006/relationships/settings" Target="settings.xml"/><Relationship Id="rId9" Type="http://schemas.openxmlformats.org/officeDocument/2006/relationships/hyperlink" Target="http://www.ncei.noaa.gov" TargetMode="External"/><Relationship Id="rId14" Type="http://schemas.openxmlformats.org/officeDocument/2006/relationships/hyperlink" Target="http://www.ncei.noaa.gov" TargetMode="External"/><Relationship Id="rId22" Type="http://schemas.openxmlformats.org/officeDocument/2006/relationships/hyperlink" Target="http://magephem:23761/api/magephe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OBr09</b:Tag>
    <b:SourceType>DocumentFromInternetSite</b:SourceType>
    <b:Guid>{DC9108C5-5218-7E43-B6A3-A48B0CD336B6}</b:Guid>
    <b:Author>
      <b:Author>
        <b:NameList>
          <b:Person>
            <b:Last>O’Brien</b:Last>
            <b:First>T.P.</b:First>
          </b:Person>
        </b:NameList>
      </b:Author>
    </b:Author>
    <b:Title>SEAES-GEO: A spacecraft environmental anomalies expert system for geosynchronous orbit</b:Title>
    <b:Year>2009</b:Year>
    <b:StandardNumber>10.1029/2009SW000473</b:StandardNumber>
    <b:PeriodicalTitle>SPACE WEATHER</b:PeriodicalTitle>
    <b:Month>Sep</b:Month>
    <b:Volume>7</b:Volume>
    <b:Issue>9</b:Issue>
    <b:URL>http://dx.doi.org/10.1029/2009sw000473</b:URL>
    <b:RefOrder>1</b:RefOrder>
  </b:Source>
  <b:Source>
    <b:Tag>OBr091</b:Tag>
    <b:SourceType>Report</b:SourceType>
    <b:Guid>{5F191621-47D5-D147-9260-9ED718579020}</b:Guid>
    <b:Author>
      <b:Author>
        <b:NameList>
          <b:Person>
            <b:Last>O’Brien T.P.</b:Last>
            <b:First>Guild</b:First>
            <b:Middle>T., Mazur, J., Lebaron, R.</b:Middle>
          </b:Person>
        </b:NameList>
      </b:Author>
    </b:Author>
    <b:Title>Spacecraft Environment Anomalies Expert System (SEAES) IR&amp;D Developments FY06 to FY09</b:Title>
    <b:Year>2009</b:Year>
    <b:Comments>Aerospace Report No. ATR-2009(8073)-3</b:Comments>
    <b:Institution>Aerospace Corp</b:Institution>
    <b:RefOrder>5</b:RefOrder>
  </b:Source>
  <b:Source xmlns:b="http://schemas.openxmlformats.org/officeDocument/2006/bibliography">
    <b:Tag>201</b:Tag>
    <b:SourceType>Report</b:SourceType>
    <b:Guid>{BBF469FD-7848-A44D-98F1-151F78DE744C}</b:Guid>
    <b:Title>20160510 SpEAR 1 MMSOC Message Definitions.docx</b:Title>
    <b:RefOrder>6</b:RefOrder>
  </b:Source>
  <b:Source>
    <b:Tag>AER171</b:Tag>
    <b:SourceType>Report</b:SourceType>
    <b:Guid>{743BF400-2648-4ABF-B313-0FA74033FE31}</b:Guid>
    <b:Author>
      <b:Author>
        <b:Corporate>AER</b:Corporate>
      </b:Author>
    </b:Author>
    <b:Title>SpEAR Interface Control Document</b:Title>
    <b:Year>2017</b:Year>
    <b:City>Lexington, MA</b:City>
    <b:RefOrder>3</b:RefOrder>
  </b:Source>
  <b:Source>
    <b:Tag>AER17</b:Tag>
    <b:SourceType>Report</b:SourceType>
    <b:Guid>{382786C1-3121-4B20-83BE-9E68819ACBE3}</b:Guid>
    <b:Author>
      <b:Author>
        <b:Corporate>AER</b:Corporate>
      </b:Author>
    </b:Author>
    <b:Title>SpEAR Software Requirements Specification</b:Title>
    <b:Year>2017</b:Year>
    <b:City>Lexington, MA</b:City>
    <b:RefOrder>2</b:RefOrder>
  </b:Source>
  <b:Source>
    <b:Tag>AER172</b:Tag>
    <b:SourceType>Report</b:SourceType>
    <b:Guid>{31340647-923F-4CCB-8273-AE51CCF56072}</b:Guid>
    <b:Author>
      <b:Author>
        <b:Corporate>AER</b:Corporate>
      </b:Author>
    </b:Author>
    <b:Title>SpEAR Algorithm/Software Change Control Document</b:Title>
    <b:Year>2017</b:Year>
    <b:City>Lexington, MA</b:City>
    <b:RefOrder>4</b:RefOrder>
  </b:Source>
</b:Sources>
</file>

<file path=customXml/itemProps1.xml><?xml version="1.0" encoding="utf-8"?>
<ds:datastoreItem xmlns:ds="http://schemas.openxmlformats.org/officeDocument/2006/customXml" ds:itemID="{EBD97AD4-D2FF-49FE-9AA9-CAAF49E7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22</Pages>
  <Words>7073</Words>
  <Characters>37204</Characters>
  <Application>Microsoft Office Word</Application>
  <DocSecurity>0</DocSecurity>
  <Lines>930</Lines>
  <Paragraphs>434</Paragraphs>
  <ScaleCrop>false</ScaleCrop>
  <HeadingPairs>
    <vt:vector size="2" baseType="variant">
      <vt:variant>
        <vt:lpstr>Title</vt:lpstr>
      </vt:variant>
      <vt:variant>
        <vt:i4>1</vt:i4>
      </vt:variant>
    </vt:vector>
  </HeadingPairs>
  <TitlesOfParts>
    <vt:vector size="1" baseType="lpstr">
      <vt:lpstr/>
    </vt:vector>
  </TitlesOfParts>
  <Manager/>
  <Company>U.S Air Force</Company>
  <LinksUpToDate>false</LinksUpToDate>
  <CharactersWithSpaces>43843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Whelan</dc:creator>
  <cp:keywords/>
  <dc:description/>
  <cp:lastModifiedBy>Janet Green</cp:lastModifiedBy>
  <cp:revision>9</cp:revision>
  <cp:lastPrinted>2022-07-29T16:39:00Z</cp:lastPrinted>
  <dcterms:created xsi:type="dcterms:W3CDTF">2023-08-10T04:04:00Z</dcterms:created>
  <dcterms:modified xsi:type="dcterms:W3CDTF">2023-10-11T19:46:00Z</dcterms:modified>
  <cp:category/>
</cp:coreProperties>
</file>